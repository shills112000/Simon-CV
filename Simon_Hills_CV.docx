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226"/>
      </w:tblGrid>
      <w:tr w:rsidR="00B63D12" w14:paraId="26EC6970" w14:textId="77777777">
        <w:trPr>
          <w:trHeight w:val="16198"/>
          <w:tblCellSpacing w:w="0" w:type="dxa"/>
        </w:trPr>
        <w:tc>
          <w:tcPr>
            <w:tcW w:w="3680" w:type="dxa"/>
            <w:shd w:val="clear" w:color="auto" w:fill="102A73"/>
            <w:tcMar>
              <w:top w:w="300" w:type="dxa"/>
              <w:left w:w="0" w:type="dxa"/>
              <w:bottom w:w="300" w:type="dxa"/>
              <w:right w:w="0" w:type="dxa"/>
            </w:tcMar>
            <w:hideMark/>
          </w:tcPr>
          <w:p w14:paraId="5C00BA61" w14:textId="77777777" w:rsidR="00B63D12"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Simon</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Hills</w:t>
            </w:r>
          </w:p>
          <w:p w14:paraId="22FB075D" w14:textId="77777777" w:rsidR="00B63D12" w:rsidRDefault="00000000">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DevOps Engineer</w:t>
            </w:r>
          </w:p>
          <w:p w14:paraId="13563263" w14:textId="77777777" w:rsidR="00B63D12"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28C41678" w14:textId="77777777">
              <w:trPr>
                <w:tblCellSpacing w:w="0" w:type="dxa"/>
              </w:trPr>
              <w:tc>
                <w:tcPr>
                  <w:tcW w:w="5000" w:type="pct"/>
                  <w:shd w:val="clear" w:color="auto" w:fill="0D225C"/>
                  <w:tcMar>
                    <w:top w:w="60" w:type="dxa"/>
                    <w:left w:w="80" w:type="dxa"/>
                    <w:bottom w:w="60" w:type="dxa"/>
                    <w:right w:w="80" w:type="dxa"/>
                  </w:tcMar>
                  <w:vAlign w:val="bottom"/>
                  <w:hideMark/>
                </w:tcPr>
                <w:p w14:paraId="6CD7AAE5"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059EB611"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34BB4DB1" w14:textId="77777777" w:rsidR="00B63D12"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10A05CE4"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Chelmsford,</w:t>
            </w:r>
            <w:r>
              <w:rPr>
                <w:rStyle w:val="divdocumentleft-box"/>
                <w:rFonts w:ascii="Century Gothic" w:eastAsia="Century Gothic" w:hAnsi="Century Gothic" w:cs="Century Gothic"/>
                <w:sz w:val="22"/>
                <w:szCs w:val="22"/>
                <w:shd w:val="clear" w:color="auto" w:fill="auto"/>
              </w:rPr>
              <w:t xml:space="preserve"> </w:t>
            </w:r>
            <w:r>
              <w:rPr>
                <w:rStyle w:val="span"/>
                <w:rFonts w:ascii="Century Gothic" w:eastAsia="Century Gothic" w:hAnsi="Century Gothic" w:cs="Century Gothic"/>
                <w:color w:val="FFFFFF"/>
                <w:sz w:val="22"/>
                <w:szCs w:val="22"/>
              </w:rPr>
              <w:t>CM1 6AQ</w:t>
            </w:r>
          </w:p>
          <w:p w14:paraId="73184548"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0526CCAD"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07446 194109</w:t>
            </w:r>
          </w:p>
          <w:p w14:paraId="3C86C384"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19078169" w14:textId="77777777" w:rsidR="00B63D12"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simonhills11@gmail.com</w:t>
            </w:r>
          </w:p>
          <w:p w14:paraId="4FFC668B" w14:textId="77777777" w:rsidR="00B63D12"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WWW</w:t>
            </w:r>
          </w:p>
          <w:p w14:paraId="20F6D4B0" w14:textId="77777777" w:rsidR="00B63D12" w:rsidRDefault="00000000">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https://bold.pro/my/simon-hills-241025104829/605r</w:t>
            </w:r>
          </w:p>
          <w:p w14:paraId="384A36E2"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30E5EB2E" w14:textId="77777777">
              <w:trPr>
                <w:tblCellSpacing w:w="0" w:type="dxa"/>
              </w:trPr>
              <w:tc>
                <w:tcPr>
                  <w:tcW w:w="5000" w:type="pct"/>
                  <w:shd w:val="clear" w:color="auto" w:fill="0D225C"/>
                  <w:tcMar>
                    <w:top w:w="60" w:type="dxa"/>
                    <w:left w:w="80" w:type="dxa"/>
                    <w:bottom w:w="60" w:type="dxa"/>
                    <w:right w:w="80" w:type="dxa"/>
                  </w:tcMar>
                  <w:vAlign w:val="bottom"/>
                  <w:hideMark/>
                </w:tcPr>
                <w:p w14:paraId="122858DE"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Websites, Portfolios, Profiles</w:t>
                  </w:r>
                </w:p>
              </w:tc>
            </w:tr>
          </w:tbl>
          <w:p w14:paraId="7F7C15D4"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565E6937" w14:textId="77777777" w:rsidR="00B63D12" w:rsidRDefault="00000000">
            <w:pPr>
              <w:pStyle w:val="divdocumentli"/>
              <w:numPr>
                <w:ilvl w:val="0"/>
                <w:numId w:val="1"/>
              </w:numPr>
              <w:spacing w:line="360" w:lineRule="atLeast"/>
              <w:ind w:left="580" w:right="300" w:hanging="201"/>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https://www.linkedin.com/in/simon-hills-3a919925/</w:t>
            </w:r>
          </w:p>
          <w:p w14:paraId="7EF73EEA" w14:textId="77777777" w:rsidR="00B63D12"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B63D12" w14:paraId="183BECD9" w14:textId="77777777">
              <w:trPr>
                <w:tblCellSpacing w:w="0" w:type="dxa"/>
              </w:trPr>
              <w:tc>
                <w:tcPr>
                  <w:tcW w:w="5000" w:type="pct"/>
                  <w:shd w:val="clear" w:color="auto" w:fill="0D225C"/>
                  <w:tcMar>
                    <w:top w:w="60" w:type="dxa"/>
                    <w:left w:w="80" w:type="dxa"/>
                    <w:bottom w:w="60" w:type="dxa"/>
                    <w:right w:w="80" w:type="dxa"/>
                  </w:tcMar>
                  <w:vAlign w:val="bottom"/>
                  <w:hideMark/>
                </w:tcPr>
                <w:p w14:paraId="6E359256" w14:textId="77777777" w:rsidR="00B63D12"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4DFA0132" w14:textId="77777777" w:rsidR="00B63D12"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4F9C04" w14:textId="77777777">
              <w:trPr>
                <w:tblCellSpacing w:w="0" w:type="dxa"/>
              </w:trPr>
              <w:tc>
                <w:tcPr>
                  <w:tcW w:w="5803" w:type="dxa"/>
                  <w:tcMar>
                    <w:top w:w="0" w:type="dxa"/>
                    <w:left w:w="0" w:type="dxa"/>
                    <w:bottom w:w="0" w:type="dxa"/>
                    <w:right w:w="0" w:type="dxa"/>
                  </w:tcMar>
                  <w:hideMark/>
                </w:tcPr>
                <w:p w14:paraId="0B0CB62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Cloud Platforms</w:t>
                  </w:r>
                </w:p>
              </w:tc>
              <w:tc>
                <w:tcPr>
                  <w:tcW w:w="5803" w:type="dxa"/>
                  <w:tcMar>
                    <w:top w:w="0" w:type="dxa"/>
                    <w:left w:w="0" w:type="dxa"/>
                    <w:bottom w:w="0" w:type="dxa"/>
                    <w:right w:w="0" w:type="dxa"/>
                  </w:tcMar>
                  <w:hideMark/>
                </w:tcPr>
                <w:p w14:paraId="01B3D719" w14:textId="77777777" w:rsidR="00B63D12" w:rsidRDefault="00B63D12">
                  <w:pPr>
                    <w:rPr>
                      <w:rStyle w:val="span"/>
                      <w:rFonts w:ascii="Century Gothic" w:eastAsia="Century Gothic" w:hAnsi="Century Gothic" w:cs="Century Gothic"/>
                      <w:color w:val="FFFFFF"/>
                      <w:sz w:val="22"/>
                      <w:szCs w:val="22"/>
                    </w:rPr>
                  </w:pPr>
                </w:p>
              </w:tc>
            </w:tr>
          </w:tbl>
          <w:p w14:paraId="68213FA9" w14:textId="77777777" w:rsidR="00B63D12" w:rsidRDefault="00B63D12">
            <w:pPr>
              <w:pStyle w:val="divdocumentdivparagraphfirstparagraph"/>
              <w:spacing w:line="200" w:lineRule="exact"/>
              <w:ind w:left="300" w:right="300"/>
              <w:textAlignment w:val="auto"/>
              <w:rPr>
                <w:rStyle w:val="divdocumentdivparagraphfirst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D4EC418" w14:textId="77777777">
              <w:trPr>
                <w:tblCellSpacing w:w="0" w:type="dxa"/>
              </w:trPr>
              <w:tc>
                <w:tcPr>
                  <w:tcW w:w="5803" w:type="dxa"/>
                  <w:tcMar>
                    <w:top w:w="0" w:type="dxa"/>
                    <w:left w:w="0" w:type="dxa"/>
                    <w:bottom w:w="0" w:type="dxa"/>
                    <w:right w:w="0" w:type="dxa"/>
                  </w:tcMar>
                  <w:hideMark/>
                </w:tcPr>
                <w:p w14:paraId="5E94310D" w14:textId="77777777" w:rsidR="00B63D12" w:rsidRDefault="00000000">
                  <w:pPr>
                    <w:pStyle w:val="divdocumentli"/>
                    <w:numPr>
                      <w:ilvl w:val="0"/>
                      <w:numId w:val="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AWS Certified (AWS Solutions Architect - Associate)</w:t>
                  </w:r>
                </w:p>
              </w:tc>
              <w:tc>
                <w:tcPr>
                  <w:tcW w:w="5803" w:type="dxa"/>
                  <w:tcMar>
                    <w:top w:w="0" w:type="dxa"/>
                    <w:left w:w="0" w:type="dxa"/>
                    <w:bottom w:w="0" w:type="dxa"/>
                    <w:right w:w="0" w:type="dxa"/>
                  </w:tcMar>
                  <w:hideMark/>
                </w:tcPr>
                <w:p w14:paraId="762AA6D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1C5A5A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D7271F7" w14:textId="77777777">
              <w:trPr>
                <w:tblCellSpacing w:w="0" w:type="dxa"/>
              </w:trPr>
              <w:tc>
                <w:tcPr>
                  <w:tcW w:w="5803" w:type="dxa"/>
                  <w:tcMar>
                    <w:top w:w="0" w:type="dxa"/>
                    <w:left w:w="0" w:type="dxa"/>
                    <w:bottom w:w="0" w:type="dxa"/>
                    <w:right w:w="0" w:type="dxa"/>
                  </w:tcMar>
                  <w:hideMark/>
                </w:tcPr>
                <w:p w14:paraId="06710F2D" w14:textId="77777777" w:rsidR="00B63D12" w:rsidRDefault="00000000">
                  <w:pPr>
                    <w:pStyle w:val="divdocumentli"/>
                    <w:numPr>
                      <w:ilvl w:val="0"/>
                      <w:numId w:val="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EC2, S3</w:t>
                  </w:r>
                </w:p>
              </w:tc>
              <w:tc>
                <w:tcPr>
                  <w:tcW w:w="5803" w:type="dxa"/>
                  <w:tcMar>
                    <w:top w:w="0" w:type="dxa"/>
                    <w:left w:w="0" w:type="dxa"/>
                    <w:bottom w:w="0" w:type="dxa"/>
                    <w:right w:w="0" w:type="dxa"/>
                  </w:tcMar>
                  <w:hideMark/>
                </w:tcPr>
                <w:p w14:paraId="3A5FEF7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A8ABA0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7569CCE" w14:textId="77777777">
              <w:trPr>
                <w:tblCellSpacing w:w="0" w:type="dxa"/>
              </w:trPr>
              <w:tc>
                <w:tcPr>
                  <w:tcW w:w="5803" w:type="dxa"/>
                  <w:tcMar>
                    <w:top w:w="0" w:type="dxa"/>
                    <w:left w:w="0" w:type="dxa"/>
                    <w:bottom w:w="0" w:type="dxa"/>
                    <w:right w:w="0" w:type="dxa"/>
                  </w:tcMar>
                  <w:hideMark/>
                </w:tcPr>
                <w:p w14:paraId="370F0884"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Containerization</w:t>
                  </w:r>
                </w:p>
              </w:tc>
              <w:tc>
                <w:tcPr>
                  <w:tcW w:w="5803" w:type="dxa"/>
                  <w:tcMar>
                    <w:top w:w="0" w:type="dxa"/>
                    <w:left w:w="0" w:type="dxa"/>
                    <w:bottom w:w="0" w:type="dxa"/>
                    <w:right w:w="0" w:type="dxa"/>
                  </w:tcMar>
                  <w:hideMark/>
                </w:tcPr>
                <w:p w14:paraId="56C67A81" w14:textId="77777777" w:rsidR="00B63D12" w:rsidRDefault="00B63D12">
                  <w:pPr>
                    <w:rPr>
                      <w:rStyle w:val="span"/>
                      <w:rFonts w:ascii="Century Gothic" w:eastAsia="Century Gothic" w:hAnsi="Century Gothic" w:cs="Century Gothic"/>
                      <w:color w:val="FFFFFF"/>
                      <w:sz w:val="22"/>
                      <w:szCs w:val="22"/>
                    </w:rPr>
                  </w:pPr>
                </w:p>
              </w:tc>
            </w:tr>
          </w:tbl>
          <w:p w14:paraId="70CA3A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D74907" w14:textId="77777777">
              <w:trPr>
                <w:tblCellSpacing w:w="0" w:type="dxa"/>
              </w:trPr>
              <w:tc>
                <w:tcPr>
                  <w:tcW w:w="5803" w:type="dxa"/>
                  <w:tcMar>
                    <w:top w:w="0" w:type="dxa"/>
                    <w:left w:w="0" w:type="dxa"/>
                    <w:bottom w:w="0" w:type="dxa"/>
                    <w:right w:w="0" w:type="dxa"/>
                  </w:tcMar>
                  <w:hideMark/>
                </w:tcPr>
                <w:p w14:paraId="19359B34" w14:textId="77777777" w:rsidR="00B63D12" w:rsidRDefault="00000000">
                  <w:pPr>
                    <w:pStyle w:val="divdocumentli"/>
                    <w:numPr>
                      <w:ilvl w:val="0"/>
                      <w:numId w:val="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Kubernetes</w:t>
                  </w:r>
                </w:p>
              </w:tc>
              <w:tc>
                <w:tcPr>
                  <w:tcW w:w="5803" w:type="dxa"/>
                  <w:tcMar>
                    <w:top w:w="0" w:type="dxa"/>
                    <w:left w:w="0" w:type="dxa"/>
                    <w:bottom w:w="0" w:type="dxa"/>
                    <w:right w:w="0" w:type="dxa"/>
                  </w:tcMar>
                  <w:hideMark/>
                </w:tcPr>
                <w:p w14:paraId="388FDB2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B194D9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624AC1C" w14:textId="77777777">
              <w:trPr>
                <w:tblCellSpacing w:w="0" w:type="dxa"/>
              </w:trPr>
              <w:tc>
                <w:tcPr>
                  <w:tcW w:w="5803" w:type="dxa"/>
                  <w:tcMar>
                    <w:top w:w="0" w:type="dxa"/>
                    <w:left w:w="0" w:type="dxa"/>
                    <w:bottom w:w="0" w:type="dxa"/>
                    <w:right w:w="0" w:type="dxa"/>
                  </w:tcMar>
                  <w:hideMark/>
                </w:tcPr>
                <w:p w14:paraId="54C153BF" w14:textId="77777777" w:rsidR="00B63D12" w:rsidRDefault="00000000">
                  <w:pPr>
                    <w:pStyle w:val="divdocumentli"/>
                    <w:numPr>
                      <w:ilvl w:val="0"/>
                      <w:numId w:val="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w:t>
                  </w:r>
                </w:p>
              </w:tc>
              <w:tc>
                <w:tcPr>
                  <w:tcW w:w="5803" w:type="dxa"/>
                  <w:tcMar>
                    <w:top w:w="0" w:type="dxa"/>
                    <w:left w:w="0" w:type="dxa"/>
                    <w:bottom w:w="0" w:type="dxa"/>
                    <w:right w:w="0" w:type="dxa"/>
                  </w:tcMar>
                  <w:hideMark/>
                </w:tcPr>
                <w:p w14:paraId="17B6AD5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7EB8F4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E6C9F55" w14:textId="77777777">
              <w:trPr>
                <w:tblCellSpacing w:w="0" w:type="dxa"/>
              </w:trPr>
              <w:tc>
                <w:tcPr>
                  <w:tcW w:w="5803" w:type="dxa"/>
                  <w:tcMar>
                    <w:top w:w="0" w:type="dxa"/>
                    <w:left w:w="0" w:type="dxa"/>
                    <w:bottom w:w="0" w:type="dxa"/>
                    <w:right w:w="0" w:type="dxa"/>
                  </w:tcMar>
                  <w:hideMark/>
                </w:tcPr>
                <w:p w14:paraId="02E48039" w14:textId="77777777" w:rsidR="00B63D12" w:rsidRDefault="00000000">
                  <w:pPr>
                    <w:pStyle w:val="divdocumentli"/>
                    <w:numPr>
                      <w:ilvl w:val="0"/>
                      <w:numId w:val="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Docker swarm</w:t>
                  </w:r>
                </w:p>
              </w:tc>
              <w:tc>
                <w:tcPr>
                  <w:tcW w:w="5803" w:type="dxa"/>
                  <w:tcMar>
                    <w:top w:w="0" w:type="dxa"/>
                    <w:left w:w="0" w:type="dxa"/>
                    <w:bottom w:w="0" w:type="dxa"/>
                    <w:right w:w="0" w:type="dxa"/>
                  </w:tcMar>
                  <w:hideMark/>
                </w:tcPr>
                <w:p w14:paraId="1317ADA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8293FF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35B630" w14:textId="77777777">
              <w:trPr>
                <w:tblCellSpacing w:w="0" w:type="dxa"/>
              </w:trPr>
              <w:tc>
                <w:tcPr>
                  <w:tcW w:w="5803" w:type="dxa"/>
                  <w:tcMar>
                    <w:top w:w="0" w:type="dxa"/>
                    <w:left w:w="0" w:type="dxa"/>
                    <w:bottom w:w="0" w:type="dxa"/>
                    <w:right w:w="0" w:type="dxa"/>
                  </w:tcMar>
                  <w:hideMark/>
                </w:tcPr>
                <w:p w14:paraId="6186E6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Infrastructure as Code</w:t>
                  </w:r>
                </w:p>
              </w:tc>
              <w:tc>
                <w:tcPr>
                  <w:tcW w:w="5803" w:type="dxa"/>
                  <w:tcMar>
                    <w:top w:w="0" w:type="dxa"/>
                    <w:left w:w="0" w:type="dxa"/>
                    <w:bottom w:w="0" w:type="dxa"/>
                    <w:right w:w="0" w:type="dxa"/>
                  </w:tcMar>
                  <w:hideMark/>
                </w:tcPr>
                <w:p w14:paraId="0F328C1C" w14:textId="77777777" w:rsidR="00B63D12" w:rsidRDefault="00B63D12">
                  <w:pPr>
                    <w:rPr>
                      <w:rStyle w:val="span"/>
                      <w:rFonts w:ascii="Century Gothic" w:eastAsia="Century Gothic" w:hAnsi="Century Gothic" w:cs="Century Gothic"/>
                      <w:color w:val="FFFFFF"/>
                      <w:sz w:val="22"/>
                      <w:szCs w:val="22"/>
                    </w:rPr>
                  </w:pPr>
                </w:p>
              </w:tc>
            </w:tr>
          </w:tbl>
          <w:p w14:paraId="249B02C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FC079C3" w14:textId="77777777">
              <w:trPr>
                <w:tblCellSpacing w:w="0" w:type="dxa"/>
              </w:trPr>
              <w:tc>
                <w:tcPr>
                  <w:tcW w:w="5803" w:type="dxa"/>
                  <w:tcMar>
                    <w:top w:w="0" w:type="dxa"/>
                    <w:left w:w="0" w:type="dxa"/>
                    <w:bottom w:w="0" w:type="dxa"/>
                    <w:right w:w="0" w:type="dxa"/>
                  </w:tcMar>
                  <w:hideMark/>
                </w:tcPr>
                <w:p w14:paraId="69C5DCF0" w14:textId="77777777" w:rsidR="00B63D12" w:rsidRDefault="00000000">
                  <w:pPr>
                    <w:pStyle w:val="divdocumentli"/>
                    <w:numPr>
                      <w:ilvl w:val="0"/>
                      <w:numId w:val="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66B9C4D1"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60C270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7B4B0A4" w14:textId="77777777">
              <w:trPr>
                <w:tblCellSpacing w:w="0" w:type="dxa"/>
              </w:trPr>
              <w:tc>
                <w:tcPr>
                  <w:tcW w:w="5803" w:type="dxa"/>
                  <w:tcMar>
                    <w:top w:w="0" w:type="dxa"/>
                    <w:left w:w="0" w:type="dxa"/>
                    <w:bottom w:w="0" w:type="dxa"/>
                    <w:right w:w="0" w:type="dxa"/>
                  </w:tcMar>
                  <w:hideMark/>
                </w:tcPr>
                <w:p w14:paraId="6B40F9E6" w14:textId="77777777" w:rsidR="00B63D12" w:rsidRDefault="00000000">
                  <w:pPr>
                    <w:pStyle w:val="divdocumentli"/>
                    <w:numPr>
                      <w:ilvl w:val="0"/>
                      <w:numId w:val="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terraform</w:t>
                  </w:r>
                </w:p>
              </w:tc>
              <w:tc>
                <w:tcPr>
                  <w:tcW w:w="5803" w:type="dxa"/>
                  <w:tcMar>
                    <w:top w:w="0" w:type="dxa"/>
                    <w:left w:w="0" w:type="dxa"/>
                    <w:bottom w:w="0" w:type="dxa"/>
                    <w:right w:w="0" w:type="dxa"/>
                  </w:tcMar>
                  <w:hideMark/>
                </w:tcPr>
                <w:p w14:paraId="36BFD0A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9E98E31"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B856E78" w14:textId="77777777">
              <w:trPr>
                <w:tblCellSpacing w:w="0" w:type="dxa"/>
              </w:trPr>
              <w:tc>
                <w:tcPr>
                  <w:tcW w:w="5803" w:type="dxa"/>
                  <w:tcMar>
                    <w:top w:w="0" w:type="dxa"/>
                    <w:left w:w="0" w:type="dxa"/>
                    <w:bottom w:w="0" w:type="dxa"/>
                    <w:right w:w="0" w:type="dxa"/>
                  </w:tcMar>
                  <w:hideMark/>
                </w:tcPr>
                <w:p w14:paraId="4000EF81" w14:textId="77777777" w:rsidR="00B63D12" w:rsidRDefault="00000000">
                  <w:pPr>
                    <w:pStyle w:val="divdocumentli"/>
                    <w:numPr>
                      <w:ilvl w:val="0"/>
                      <w:numId w:val="9"/>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7EF0EB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8EBEDC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F01D387" w14:textId="77777777">
              <w:trPr>
                <w:tblCellSpacing w:w="0" w:type="dxa"/>
              </w:trPr>
              <w:tc>
                <w:tcPr>
                  <w:tcW w:w="5803" w:type="dxa"/>
                  <w:tcMar>
                    <w:top w:w="0" w:type="dxa"/>
                    <w:left w:w="0" w:type="dxa"/>
                    <w:bottom w:w="0" w:type="dxa"/>
                    <w:right w:w="0" w:type="dxa"/>
                  </w:tcMar>
                  <w:hideMark/>
                </w:tcPr>
                <w:p w14:paraId="1E0CB7D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CI/CD</w:t>
                  </w:r>
                </w:p>
              </w:tc>
              <w:tc>
                <w:tcPr>
                  <w:tcW w:w="5803" w:type="dxa"/>
                  <w:tcMar>
                    <w:top w:w="0" w:type="dxa"/>
                    <w:left w:w="0" w:type="dxa"/>
                    <w:bottom w:w="0" w:type="dxa"/>
                    <w:right w:w="0" w:type="dxa"/>
                  </w:tcMar>
                  <w:hideMark/>
                </w:tcPr>
                <w:p w14:paraId="68F58BD2" w14:textId="77777777" w:rsidR="00B63D12" w:rsidRDefault="00B63D12">
                  <w:pPr>
                    <w:rPr>
                      <w:rStyle w:val="span"/>
                      <w:rFonts w:ascii="Century Gothic" w:eastAsia="Century Gothic" w:hAnsi="Century Gothic" w:cs="Century Gothic"/>
                      <w:color w:val="FFFFFF"/>
                      <w:sz w:val="22"/>
                      <w:szCs w:val="22"/>
                    </w:rPr>
                  </w:pPr>
                </w:p>
              </w:tc>
            </w:tr>
          </w:tbl>
          <w:p w14:paraId="741CAC8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CB21D51" w14:textId="77777777">
              <w:trPr>
                <w:tblCellSpacing w:w="0" w:type="dxa"/>
              </w:trPr>
              <w:tc>
                <w:tcPr>
                  <w:tcW w:w="5803" w:type="dxa"/>
                  <w:tcMar>
                    <w:top w:w="0" w:type="dxa"/>
                    <w:left w:w="0" w:type="dxa"/>
                    <w:bottom w:w="0" w:type="dxa"/>
                    <w:right w:w="0" w:type="dxa"/>
                  </w:tcMar>
                  <w:hideMark/>
                </w:tcPr>
                <w:p w14:paraId="0B13594A" w14:textId="77777777" w:rsidR="00B63D12" w:rsidRDefault="00000000">
                  <w:pPr>
                    <w:pStyle w:val="divdocumentli"/>
                    <w:numPr>
                      <w:ilvl w:val="0"/>
                      <w:numId w:val="10"/>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lastRenderedPageBreak/>
                    <w:t>GitLab CI/CD pipelines</w:t>
                  </w:r>
                </w:p>
              </w:tc>
              <w:tc>
                <w:tcPr>
                  <w:tcW w:w="5803" w:type="dxa"/>
                  <w:tcMar>
                    <w:top w:w="0" w:type="dxa"/>
                    <w:left w:w="0" w:type="dxa"/>
                    <w:bottom w:w="0" w:type="dxa"/>
                    <w:right w:w="0" w:type="dxa"/>
                  </w:tcMar>
                  <w:hideMark/>
                </w:tcPr>
                <w:p w14:paraId="00551FD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81B937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2EE899F" w14:textId="77777777">
              <w:trPr>
                <w:tblCellSpacing w:w="0" w:type="dxa"/>
              </w:trPr>
              <w:tc>
                <w:tcPr>
                  <w:tcW w:w="5803" w:type="dxa"/>
                  <w:tcMar>
                    <w:top w:w="0" w:type="dxa"/>
                    <w:left w:w="0" w:type="dxa"/>
                    <w:bottom w:w="0" w:type="dxa"/>
                    <w:right w:w="0" w:type="dxa"/>
                  </w:tcMar>
                  <w:hideMark/>
                </w:tcPr>
                <w:p w14:paraId="14F4A801"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Monitoring</w:t>
                  </w:r>
                </w:p>
              </w:tc>
              <w:tc>
                <w:tcPr>
                  <w:tcW w:w="5803" w:type="dxa"/>
                  <w:tcMar>
                    <w:top w:w="0" w:type="dxa"/>
                    <w:left w:w="0" w:type="dxa"/>
                    <w:bottom w:w="0" w:type="dxa"/>
                    <w:right w:w="0" w:type="dxa"/>
                  </w:tcMar>
                  <w:hideMark/>
                </w:tcPr>
                <w:p w14:paraId="08DDE032" w14:textId="77777777" w:rsidR="00B63D12" w:rsidRDefault="00B63D12">
                  <w:pPr>
                    <w:rPr>
                      <w:rStyle w:val="span"/>
                      <w:rFonts w:ascii="Century Gothic" w:eastAsia="Century Gothic" w:hAnsi="Century Gothic" w:cs="Century Gothic"/>
                      <w:color w:val="FFFFFF"/>
                      <w:sz w:val="22"/>
                      <w:szCs w:val="22"/>
                    </w:rPr>
                  </w:pPr>
                </w:p>
              </w:tc>
            </w:tr>
          </w:tbl>
          <w:p w14:paraId="5422801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2F82D1B" w14:textId="77777777">
              <w:trPr>
                <w:tblCellSpacing w:w="0" w:type="dxa"/>
              </w:trPr>
              <w:tc>
                <w:tcPr>
                  <w:tcW w:w="5803" w:type="dxa"/>
                  <w:tcMar>
                    <w:top w:w="0" w:type="dxa"/>
                    <w:left w:w="0" w:type="dxa"/>
                    <w:bottom w:w="0" w:type="dxa"/>
                    <w:right w:w="0" w:type="dxa"/>
                  </w:tcMar>
                  <w:hideMark/>
                </w:tcPr>
                <w:p w14:paraId="4A98B857" w14:textId="77777777" w:rsidR="00B63D12" w:rsidRDefault="00000000">
                  <w:pPr>
                    <w:pStyle w:val="divdocumentli"/>
                    <w:numPr>
                      <w:ilvl w:val="0"/>
                      <w:numId w:val="1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LogicMonitor</w:t>
                  </w:r>
                  <w:proofErr w:type="spellEnd"/>
                </w:p>
              </w:tc>
              <w:tc>
                <w:tcPr>
                  <w:tcW w:w="5803" w:type="dxa"/>
                  <w:tcMar>
                    <w:top w:w="0" w:type="dxa"/>
                    <w:left w:w="0" w:type="dxa"/>
                    <w:bottom w:w="0" w:type="dxa"/>
                    <w:right w:w="0" w:type="dxa"/>
                  </w:tcMar>
                  <w:hideMark/>
                </w:tcPr>
                <w:p w14:paraId="5FE4AE1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5E742D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26B046" w14:textId="77777777">
              <w:trPr>
                <w:tblCellSpacing w:w="0" w:type="dxa"/>
              </w:trPr>
              <w:tc>
                <w:tcPr>
                  <w:tcW w:w="5803" w:type="dxa"/>
                  <w:tcMar>
                    <w:top w:w="0" w:type="dxa"/>
                    <w:left w:w="0" w:type="dxa"/>
                    <w:bottom w:w="0" w:type="dxa"/>
                    <w:right w:w="0" w:type="dxa"/>
                  </w:tcMar>
                  <w:hideMark/>
                </w:tcPr>
                <w:p w14:paraId="73FC30BB" w14:textId="77777777" w:rsidR="00B63D12" w:rsidRDefault="00000000">
                  <w:pPr>
                    <w:pStyle w:val="divdocumentli"/>
                    <w:numPr>
                      <w:ilvl w:val="0"/>
                      <w:numId w:val="1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Prometheus</w:t>
                  </w:r>
                </w:p>
              </w:tc>
              <w:tc>
                <w:tcPr>
                  <w:tcW w:w="5803" w:type="dxa"/>
                  <w:tcMar>
                    <w:top w:w="0" w:type="dxa"/>
                    <w:left w:w="0" w:type="dxa"/>
                    <w:bottom w:w="0" w:type="dxa"/>
                    <w:right w:w="0" w:type="dxa"/>
                  </w:tcMar>
                  <w:hideMark/>
                </w:tcPr>
                <w:p w14:paraId="2CE6751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07453A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D4C3615" w14:textId="77777777">
              <w:trPr>
                <w:tblCellSpacing w:w="0" w:type="dxa"/>
              </w:trPr>
              <w:tc>
                <w:tcPr>
                  <w:tcW w:w="5803" w:type="dxa"/>
                  <w:tcMar>
                    <w:top w:w="0" w:type="dxa"/>
                    <w:left w:w="0" w:type="dxa"/>
                    <w:bottom w:w="0" w:type="dxa"/>
                    <w:right w:w="0" w:type="dxa"/>
                  </w:tcMar>
                  <w:hideMark/>
                </w:tcPr>
                <w:p w14:paraId="05EBE957" w14:textId="77777777" w:rsidR="00B63D12" w:rsidRDefault="00000000">
                  <w:pPr>
                    <w:pStyle w:val="divdocumentli"/>
                    <w:numPr>
                      <w:ilvl w:val="0"/>
                      <w:numId w:val="1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Nagios</w:t>
                  </w:r>
                </w:p>
              </w:tc>
              <w:tc>
                <w:tcPr>
                  <w:tcW w:w="5803" w:type="dxa"/>
                  <w:tcMar>
                    <w:top w:w="0" w:type="dxa"/>
                    <w:left w:w="0" w:type="dxa"/>
                    <w:bottom w:w="0" w:type="dxa"/>
                    <w:right w:w="0" w:type="dxa"/>
                  </w:tcMar>
                  <w:hideMark/>
                </w:tcPr>
                <w:p w14:paraId="46635F4F"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FC3C26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BE382E9" w14:textId="77777777">
              <w:trPr>
                <w:tblCellSpacing w:w="0" w:type="dxa"/>
              </w:trPr>
              <w:tc>
                <w:tcPr>
                  <w:tcW w:w="5803" w:type="dxa"/>
                  <w:tcMar>
                    <w:top w:w="0" w:type="dxa"/>
                    <w:left w:w="0" w:type="dxa"/>
                    <w:bottom w:w="0" w:type="dxa"/>
                    <w:right w:w="0" w:type="dxa"/>
                  </w:tcMar>
                  <w:hideMark/>
                </w:tcPr>
                <w:p w14:paraId="3405F682" w14:textId="77777777" w:rsidR="00B63D12" w:rsidRDefault="00000000">
                  <w:pPr>
                    <w:pStyle w:val="divdocumentli"/>
                    <w:numPr>
                      <w:ilvl w:val="0"/>
                      <w:numId w:val="14"/>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Portainer</w:t>
                  </w:r>
                  <w:proofErr w:type="spellEnd"/>
                </w:p>
              </w:tc>
              <w:tc>
                <w:tcPr>
                  <w:tcW w:w="5803" w:type="dxa"/>
                  <w:tcMar>
                    <w:top w:w="0" w:type="dxa"/>
                    <w:left w:w="0" w:type="dxa"/>
                    <w:bottom w:w="0" w:type="dxa"/>
                    <w:right w:w="0" w:type="dxa"/>
                  </w:tcMar>
                  <w:hideMark/>
                </w:tcPr>
                <w:p w14:paraId="63CEB43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221E69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42357" w14:textId="77777777">
              <w:trPr>
                <w:tblCellSpacing w:w="0" w:type="dxa"/>
              </w:trPr>
              <w:tc>
                <w:tcPr>
                  <w:tcW w:w="5803" w:type="dxa"/>
                  <w:tcMar>
                    <w:top w:w="0" w:type="dxa"/>
                    <w:left w:w="0" w:type="dxa"/>
                    <w:bottom w:w="0" w:type="dxa"/>
                    <w:right w:w="0" w:type="dxa"/>
                  </w:tcMar>
                  <w:hideMark/>
                </w:tcPr>
                <w:p w14:paraId="5997B5F9"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Scripting Languages</w:t>
                  </w:r>
                </w:p>
              </w:tc>
              <w:tc>
                <w:tcPr>
                  <w:tcW w:w="5803" w:type="dxa"/>
                  <w:tcMar>
                    <w:top w:w="0" w:type="dxa"/>
                    <w:left w:w="0" w:type="dxa"/>
                    <w:bottom w:w="0" w:type="dxa"/>
                    <w:right w:w="0" w:type="dxa"/>
                  </w:tcMar>
                  <w:hideMark/>
                </w:tcPr>
                <w:p w14:paraId="2C2CF51D" w14:textId="77777777" w:rsidR="00B63D12" w:rsidRDefault="00B63D12">
                  <w:pPr>
                    <w:rPr>
                      <w:rStyle w:val="span"/>
                      <w:rFonts w:ascii="Century Gothic" w:eastAsia="Century Gothic" w:hAnsi="Century Gothic" w:cs="Century Gothic"/>
                      <w:color w:val="FFFFFF"/>
                      <w:sz w:val="22"/>
                      <w:szCs w:val="22"/>
                    </w:rPr>
                  </w:pPr>
                </w:p>
              </w:tc>
            </w:tr>
          </w:tbl>
          <w:p w14:paraId="268C9739"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5B9D743" w14:textId="77777777">
              <w:trPr>
                <w:tblCellSpacing w:w="0" w:type="dxa"/>
              </w:trPr>
              <w:tc>
                <w:tcPr>
                  <w:tcW w:w="5803" w:type="dxa"/>
                  <w:tcMar>
                    <w:top w:w="0" w:type="dxa"/>
                    <w:left w:w="0" w:type="dxa"/>
                    <w:bottom w:w="0" w:type="dxa"/>
                    <w:right w:w="0" w:type="dxa"/>
                  </w:tcMar>
                  <w:hideMark/>
                </w:tcPr>
                <w:p w14:paraId="7A923EA5" w14:textId="77777777" w:rsidR="00B63D12" w:rsidRDefault="00000000">
                  <w:pPr>
                    <w:pStyle w:val="divdocumentli"/>
                    <w:numPr>
                      <w:ilvl w:val="0"/>
                      <w:numId w:val="15"/>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Python</w:t>
                  </w:r>
                </w:p>
              </w:tc>
              <w:tc>
                <w:tcPr>
                  <w:tcW w:w="5803" w:type="dxa"/>
                  <w:tcMar>
                    <w:top w:w="0" w:type="dxa"/>
                    <w:left w:w="0" w:type="dxa"/>
                    <w:bottom w:w="0" w:type="dxa"/>
                    <w:right w:w="0" w:type="dxa"/>
                  </w:tcMar>
                  <w:hideMark/>
                </w:tcPr>
                <w:p w14:paraId="577A311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583D6A5"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3C1A9CD" w14:textId="77777777">
              <w:trPr>
                <w:tblCellSpacing w:w="0" w:type="dxa"/>
              </w:trPr>
              <w:tc>
                <w:tcPr>
                  <w:tcW w:w="5803" w:type="dxa"/>
                  <w:tcMar>
                    <w:top w:w="0" w:type="dxa"/>
                    <w:left w:w="0" w:type="dxa"/>
                    <w:bottom w:w="0" w:type="dxa"/>
                    <w:right w:w="0" w:type="dxa"/>
                  </w:tcMar>
                  <w:hideMark/>
                </w:tcPr>
                <w:p w14:paraId="6DCE3F58" w14:textId="77777777" w:rsidR="00B63D12" w:rsidRDefault="00000000">
                  <w:pPr>
                    <w:pStyle w:val="divdocumentli"/>
                    <w:numPr>
                      <w:ilvl w:val="0"/>
                      <w:numId w:val="16"/>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Powershell</w:t>
                  </w:r>
                  <w:proofErr w:type="spellEnd"/>
                </w:p>
              </w:tc>
              <w:tc>
                <w:tcPr>
                  <w:tcW w:w="5803" w:type="dxa"/>
                  <w:tcMar>
                    <w:top w:w="0" w:type="dxa"/>
                    <w:left w:w="0" w:type="dxa"/>
                    <w:bottom w:w="0" w:type="dxa"/>
                    <w:right w:w="0" w:type="dxa"/>
                  </w:tcMar>
                  <w:hideMark/>
                </w:tcPr>
                <w:p w14:paraId="1C611725"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79C02A0"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62DEC8" w14:textId="77777777">
              <w:trPr>
                <w:tblCellSpacing w:w="0" w:type="dxa"/>
              </w:trPr>
              <w:tc>
                <w:tcPr>
                  <w:tcW w:w="5803" w:type="dxa"/>
                  <w:tcMar>
                    <w:top w:w="0" w:type="dxa"/>
                    <w:left w:w="0" w:type="dxa"/>
                    <w:bottom w:w="0" w:type="dxa"/>
                    <w:right w:w="0" w:type="dxa"/>
                  </w:tcMar>
                  <w:hideMark/>
                </w:tcPr>
                <w:p w14:paraId="471D9635" w14:textId="77777777" w:rsidR="00B63D12" w:rsidRDefault="00000000">
                  <w:pPr>
                    <w:pStyle w:val="divdocumentli"/>
                    <w:numPr>
                      <w:ilvl w:val="0"/>
                      <w:numId w:val="1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Perl</w:t>
                  </w:r>
                </w:p>
              </w:tc>
              <w:tc>
                <w:tcPr>
                  <w:tcW w:w="5803" w:type="dxa"/>
                  <w:tcMar>
                    <w:top w:w="0" w:type="dxa"/>
                    <w:left w:w="0" w:type="dxa"/>
                    <w:bottom w:w="0" w:type="dxa"/>
                    <w:right w:w="0" w:type="dxa"/>
                  </w:tcMar>
                  <w:hideMark/>
                </w:tcPr>
                <w:p w14:paraId="5518402D"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2096FB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94C265C" w14:textId="77777777">
              <w:trPr>
                <w:tblCellSpacing w:w="0" w:type="dxa"/>
              </w:trPr>
              <w:tc>
                <w:tcPr>
                  <w:tcW w:w="5803" w:type="dxa"/>
                  <w:tcMar>
                    <w:top w:w="0" w:type="dxa"/>
                    <w:left w:w="0" w:type="dxa"/>
                    <w:bottom w:w="0" w:type="dxa"/>
                    <w:right w:w="0" w:type="dxa"/>
                  </w:tcMar>
                  <w:hideMark/>
                </w:tcPr>
                <w:p w14:paraId="4F1020F0" w14:textId="77777777" w:rsidR="00B63D12" w:rsidRDefault="00000000">
                  <w:pPr>
                    <w:pStyle w:val="divdocumentli"/>
                    <w:numPr>
                      <w:ilvl w:val="0"/>
                      <w:numId w:val="18"/>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bash</w:t>
                  </w:r>
                </w:p>
              </w:tc>
              <w:tc>
                <w:tcPr>
                  <w:tcW w:w="5803" w:type="dxa"/>
                  <w:tcMar>
                    <w:top w:w="0" w:type="dxa"/>
                    <w:left w:w="0" w:type="dxa"/>
                    <w:bottom w:w="0" w:type="dxa"/>
                    <w:right w:w="0" w:type="dxa"/>
                  </w:tcMar>
                  <w:hideMark/>
                </w:tcPr>
                <w:p w14:paraId="38CC866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19685936"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493C38D2" w14:textId="77777777">
              <w:trPr>
                <w:tblCellSpacing w:w="0" w:type="dxa"/>
              </w:trPr>
              <w:tc>
                <w:tcPr>
                  <w:tcW w:w="5803" w:type="dxa"/>
                  <w:tcMar>
                    <w:top w:w="0" w:type="dxa"/>
                    <w:left w:w="0" w:type="dxa"/>
                    <w:bottom w:w="0" w:type="dxa"/>
                    <w:right w:w="0" w:type="dxa"/>
                  </w:tcMar>
                  <w:hideMark/>
                </w:tcPr>
                <w:p w14:paraId="53333286"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Configuration Management</w:t>
                  </w:r>
                </w:p>
              </w:tc>
              <w:tc>
                <w:tcPr>
                  <w:tcW w:w="5803" w:type="dxa"/>
                  <w:tcMar>
                    <w:top w:w="0" w:type="dxa"/>
                    <w:left w:w="0" w:type="dxa"/>
                    <w:bottom w:w="0" w:type="dxa"/>
                    <w:right w:w="0" w:type="dxa"/>
                  </w:tcMar>
                  <w:hideMark/>
                </w:tcPr>
                <w:p w14:paraId="6E262A93" w14:textId="77777777" w:rsidR="00B63D12" w:rsidRDefault="00B63D12">
                  <w:pPr>
                    <w:rPr>
                      <w:rStyle w:val="span"/>
                      <w:rFonts w:ascii="Century Gothic" w:eastAsia="Century Gothic" w:hAnsi="Century Gothic" w:cs="Century Gothic"/>
                      <w:color w:val="FFFFFF"/>
                      <w:sz w:val="22"/>
                      <w:szCs w:val="22"/>
                    </w:rPr>
                  </w:pPr>
                </w:p>
              </w:tc>
            </w:tr>
          </w:tbl>
          <w:p w14:paraId="265CAE07"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B99A0C9" w14:textId="77777777">
              <w:trPr>
                <w:tblCellSpacing w:w="0" w:type="dxa"/>
              </w:trPr>
              <w:tc>
                <w:tcPr>
                  <w:tcW w:w="5803" w:type="dxa"/>
                  <w:tcMar>
                    <w:top w:w="0" w:type="dxa"/>
                    <w:left w:w="0" w:type="dxa"/>
                    <w:bottom w:w="0" w:type="dxa"/>
                    <w:right w:w="0" w:type="dxa"/>
                  </w:tcMar>
                  <w:hideMark/>
                </w:tcPr>
                <w:p w14:paraId="4C8CFEEF" w14:textId="77777777" w:rsidR="00B63D12" w:rsidRDefault="00000000">
                  <w:pPr>
                    <w:pStyle w:val="divdocumentli"/>
                    <w:numPr>
                      <w:ilvl w:val="0"/>
                      <w:numId w:val="19"/>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Ansible</w:t>
                  </w:r>
                </w:p>
              </w:tc>
              <w:tc>
                <w:tcPr>
                  <w:tcW w:w="5803" w:type="dxa"/>
                  <w:tcMar>
                    <w:top w:w="0" w:type="dxa"/>
                    <w:left w:w="0" w:type="dxa"/>
                    <w:bottom w:w="0" w:type="dxa"/>
                    <w:right w:w="0" w:type="dxa"/>
                  </w:tcMar>
                  <w:hideMark/>
                </w:tcPr>
                <w:p w14:paraId="581D001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FBA39D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F02BAE1" w14:textId="77777777">
              <w:trPr>
                <w:tblCellSpacing w:w="0" w:type="dxa"/>
              </w:trPr>
              <w:tc>
                <w:tcPr>
                  <w:tcW w:w="5803" w:type="dxa"/>
                  <w:tcMar>
                    <w:top w:w="0" w:type="dxa"/>
                    <w:left w:w="0" w:type="dxa"/>
                    <w:bottom w:w="0" w:type="dxa"/>
                    <w:right w:w="0" w:type="dxa"/>
                  </w:tcMar>
                  <w:hideMark/>
                </w:tcPr>
                <w:p w14:paraId="264948C4" w14:textId="77777777" w:rsidR="00B63D12" w:rsidRDefault="00000000">
                  <w:pPr>
                    <w:pStyle w:val="divdocumentli"/>
                    <w:numPr>
                      <w:ilvl w:val="0"/>
                      <w:numId w:val="20"/>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Saltstack</w:t>
                  </w:r>
                  <w:proofErr w:type="spellEnd"/>
                </w:p>
              </w:tc>
              <w:tc>
                <w:tcPr>
                  <w:tcW w:w="5803" w:type="dxa"/>
                  <w:tcMar>
                    <w:top w:w="0" w:type="dxa"/>
                    <w:left w:w="0" w:type="dxa"/>
                    <w:bottom w:w="0" w:type="dxa"/>
                    <w:right w:w="0" w:type="dxa"/>
                  </w:tcMar>
                  <w:hideMark/>
                </w:tcPr>
                <w:p w14:paraId="64795D72"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46C802C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24C54AF" w14:textId="77777777">
              <w:trPr>
                <w:tblCellSpacing w:w="0" w:type="dxa"/>
              </w:trPr>
              <w:tc>
                <w:tcPr>
                  <w:tcW w:w="5803" w:type="dxa"/>
                  <w:tcMar>
                    <w:top w:w="0" w:type="dxa"/>
                    <w:left w:w="0" w:type="dxa"/>
                    <w:bottom w:w="0" w:type="dxa"/>
                    <w:right w:w="0" w:type="dxa"/>
                  </w:tcMar>
                  <w:hideMark/>
                </w:tcPr>
                <w:p w14:paraId="021EAF16" w14:textId="77777777" w:rsidR="00B63D12" w:rsidRDefault="00000000">
                  <w:pPr>
                    <w:pStyle w:val="divdocumentli"/>
                    <w:numPr>
                      <w:ilvl w:val="0"/>
                      <w:numId w:val="21"/>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Cfengine</w:t>
                  </w:r>
                  <w:proofErr w:type="spellEnd"/>
                </w:p>
              </w:tc>
              <w:tc>
                <w:tcPr>
                  <w:tcW w:w="5803" w:type="dxa"/>
                  <w:tcMar>
                    <w:top w:w="0" w:type="dxa"/>
                    <w:left w:w="0" w:type="dxa"/>
                    <w:bottom w:w="0" w:type="dxa"/>
                    <w:right w:w="0" w:type="dxa"/>
                  </w:tcMar>
                  <w:hideMark/>
                </w:tcPr>
                <w:p w14:paraId="6E2F93F7"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5981F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745466AD" w14:textId="77777777">
              <w:trPr>
                <w:tblCellSpacing w:w="0" w:type="dxa"/>
              </w:trPr>
              <w:tc>
                <w:tcPr>
                  <w:tcW w:w="5803" w:type="dxa"/>
                  <w:tcMar>
                    <w:top w:w="0" w:type="dxa"/>
                    <w:left w:w="0" w:type="dxa"/>
                    <w:bottom w:w="0" w:type="dxa"/>
                    <w:right w:w="0" w:type="dxa"/>
                  </w:tcMar>
                  <w:hideMark/>
                </w:tcPr>
                <w:p w14:paraId="45DC742B"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Version control</w:t>
                  </w:r>
                </w:p>
              </w:tc>
              <w:tc>
                <w:tcPr>
                  <w:tcW w:w="5803" w:type="dxa"/>
                  <w:tcMar>
                    <w:top w:w="0" w:type="dxa"/>
                    <w:left w:w="0" w:type="dxa"/>
                    <w:bottom w:w="0" w:type="dxa"/>
                    <w:right w:w="0" w:type="dxa"/>
                  </w:tcMar>
                  <w:hideMark/>
                </w:tcPr>
                <w:p w14:paraId="3561645F" w14:textId="77777777" w:rsidR="00B63D12" w:rsidRDefault="00B63D12">
                  <w:pPr>
                    <w:rPr>
                      <w:rStyle w:val="span"/>
                      <w:rFonts w:ascii="Century Gothic" w:eastAsia="Century Gothic" w:hAnsi="Century Gothic" w:cs="Century Gothic"/>
                      <w:color w:val="FFFFFF"/>
                      <w:sz w:val="22"/>
                      <w:szCs w:val="22"/>
                    </w:rPr>
                  </w:pPr>
                </w:p>
              </w:tc>
            </w:tr>
          </w:tbl>
          <w:p w14:paraId="64F3F6B4"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1C688FD" w14:textId="77777777">
              <w:trPr>
                <w:tblCellSpacing w:w="0" w:type="dxa"/>
              </w:trPr>
              <w:tc>
                <w:tcPr>
                  <w:tcW w:w="5803" w:type="dxa"/>
                  <w:tcMar>
                    <w:top w:w="0" w:type="dxa"/>
                    <w:left w:w="0" w:type="dxa"/>
                    <w:bottom w:w="0" w:type="dxa"/>
                    <w:right w:w="0" w:type="dxa"/>
                  </w:tcMar>
                  <w:hideMark/>
                </w:tcPr>
                <w:p w14:paraId="7E4C3AF8" w14:textId="77777777" w:rsidR="00B63D12" w:rsidRDefault="00000000">
                  <w:pPr>
                    <w:pStyle w:val="divdocumentli"/>
                    <w:numPr>
                      <w:ilvl w:val="0"/>
                      <w:numId w:val="22"/>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w:t>
                  </w:r>
                </w:p>
              </w:tc>
              <w:tc>
                <w:tcPr>
                  <w:tcW w:w="5803" w:type="dxa"/>
                  <w:tcMar>
                    <w:top w:w="0" w:type="dxa"/>
                    <w:left w:w="0" w:type="dxa"/>
                    <w:bottom w:w="0" w:type="dxa"/>
                    <w:right w:w="0" w:type="dxa"/>
                  </w:tcMar>
                  <w:hideMark/>
                </w:tcPr>
                <w:p w14:paraId="4D7F254B"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5882041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01745B17" w14:textId="77777777">
              <w:trPr>
                <w:tblCellSpacing w:w="0" w:type="dxa"/>
              </w:trPr>
              <w:tc>
                <w:tcPr>
                  <w:tcW w:w="5803" w:type="dxa"/>
                  <w:tcMar>
                    <w:top w:w="0" w:type="dxa"/>
                    <w:left w:w="0" w:type="dxa"/>
                    <w:bottom w:w="0" w:type="dxa"/>
                    <w:right w:w="0" w:type="dxa"/>
                  </w:tcMar>
                  <w:hideMark/>
                </w:tcPr>
                <w:p w14:paraId="0EE49AD7" w14:textId="77777777" w:rsidR="00B63D12" w:rsidRDefault="00000000">
                  <w:pPr>
                    <w:pStyle w:val="divdocumentli"/>
                    <w:numPr>
                      <w:ilvl w:val="0"/>
                      <w:numId w:val="23"/>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GitLab</w:t>
                  </w:r>
                </w:p>
              </w:tc>
              <w:tc>
                <w:tcPr>
                  <w:tcW w:w="5803" w:type="dxa"/>
                  <w:tcMar>
                    <w:top w:w="0" w:type="dxa"/>
                    <w:left w:w="0" w:type="dxa"/>
                    <w:bottom w:w="0" w:type="dxa"/>
                    <w:right w:w="0" w:type="dxa"/>
                  </w:tcMar>
                  <w:hideMark/>
                </w:tcPr>
                <w:p w14:paraId="7314D676"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67D73C52"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51BDCC40" w14:textId="77777777">
              <w:trPr>
                <w:tblCellSpacing w:w="0" w:type="dxa"/>
              </w:trPr>
              <w:tc>
                <w:tcPr>
                  <w:tcW w:w="5803" w:type="dxa"/>
                  <w:tcMar>
                    <w:top w:w="0" w:type="dxa"/>
                    <w:left w:w="0" w:type="dxa"/>
                    <w:bottom w:w="0" w:type="dxa"/>
                    <w:right w:w="0" w:type="dxa"/>
                  </w:tcMar>
                  <w:hideMark/>
                </w:tcPr>
                <w:p w14:paraId="4732141F" w14:textId="77777777" w:rsidR="00B63D12" w:rsidRDefault="00000000">
                  <w:pPr>
                    <w:pStyle w:val="divdocumentli"/>
                    <w:numPr>
                      <w:ilvl w:val="0"/>
                      <w:numId w:val="24"/>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GitHub</w:t>
                  </w:r>
                </w:p>
              </w:tc>
              <w:tc>
                <w:tcPr>
                  <w:tcW w:w="5803" w:type="dxa"/>
                  <w:tcMar>
                    <w:top w:w="0" w:type="dxa"/>
                    <w:left w:w="0" w:type="dxa"/>
                    <w:bottom w:w="0" w:type="dxa"/>
                    <w:right w:w="0" w:type="dxa"/>
                  </w:tcMar>
                  <w:hideMark/>
                </w:tcPr>
                <w:p w14:paraId="673AB1A4"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79518DC3"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66A5A6BE" w14:textId="77777777">
              <w:trPr>
                <w:tblCellSpacing w:w="0" w:type="dxa"/>
              </w:trPr>
              <w:tc>
                <w:tcPr>
                  <w:tcW w:w="5803" w:type="dxa"/>
                  <w:tcMar>
                    <w:top w:w="0" w:type="dxa"/>
                    <w:left w:w="0" w:type="dxa"/>
                    <w:bottom w:w="0" w:type="dxa"/>
                    <w:right w:w="0" w:type="dxa"/>
                  </w:tcMar>
                  <w:hideMark/>
                </w:tcPr>
                <w:p w14:paraId="48B85BDD"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Virtualization</w:t>
                  </w:r>
                </w:p>
              </w:tc>
              <w:tc>
                <w:tcPr>
                  <w:tcW w:w="5803" w:type="dxa"/>
                  <w:tcMar>
                    <w:top w:w="0" w:type="dxa"/>
                    <w:left w:w="0" w:type="dxa"/>
                    <w:bottom w:w="0" w:type="dxa"/>
                    <w:right w:w="0" w:type="dxa"/>
                  </w:tcMar>
                  <w:hideMark/>
                </w:tcPr>
                <w:p w14:paraId="63A90805" w14:textId="77777777" w:rsidR="00B63D12" w:rsidRDefault="00B63D12">
                  <w:pPr>
                    <w:rPr>
                      <w:rStyle w:val="span"/>
                      <w:rFonts w:ascii="Century Gothic" w:eastAsia="Century Gothic" w:hAnsi="Century Gothic" w:cs="Century Gothic"/>
                      <w:color w:val="FFFFFF"/>
                      <w:sz w:val="22"/>
                      <w:szCs w:val="22"/>
                    </w:rPr>
                  </w:pPr>
                </w:p>
              </w:tc>
            </w:tr>
          </w:tbl>
          <w:p w14:paraId="7BFABBA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1E9E3082" w14:textId="77777777">
              <w:trPr>
                <w:tblCellSpacing w:w="0" w:type="dxa"/>
              </w:trPr>
              <w:tc>
                <w:tcPr>
                  <w:tcW w:w="5803" w:type="dxa"/>
                  <w:tcMar>
                    <w:top w:w="0" w:type="dxa"/>
                    <w:left w:w="0" w:type="dxa"/>
                    <w:bottom w:w="0" w:type="dxa"/>
                    <w:right w:w="0" w:type="dxa"/>
                  </w:tcMar>
                  <w:hideMark/>
                </w:tcPr>
                <w:p w14:paraId="5CFF21A8" w14:textId="77777777" w:rsidR="00B63D12" w:rsidRDefault="00000000">
                  <w:pPr>
                    <w:pStyle w:val="divdocumentli"/>
                    <w:numPr>
                      <w:ilvl w:val="0"/>
                      <w:numId w:val="25"/>
                    </w:numPr>
                    <w:spacing w:line="360" w:lineRule="atLeast"/>
                    <w:ind w:left="200" w:right="300" w:hanging="210"/>
                    <w:rPr>
                      <w:rStyle w:val="span"/>
                      <w:rFonts w:ascii="Century Gothic" w:eastAsia="Century Gothic" w:hAnsi="Century Gothic" w:cs="Century Gothic"/>
                      <w:color w:val="FFFFFF"/>
                      <w:sz w:val="22"/>
                      <w:szCs w:val="22"/>
                    </w:rPr>
                  </w:pPr>
                  <w:proofErr w:type="spellStart"/>
                  <w:r>
                    <w:rPr>
                      <w:rStyle w:val="span"/>
                      <w:rFonts w:ascii="Century Gothic" w:eastAsia="Century Gothic" w:hAnsi="Century Gothic" w:cs="Century Gothic"/>
                      <w:color w:val="FFFFFF"/>
                      <w:sz w:val="22"/>
                      <w:szCs w:val="22"/>
                    </w:rPr>
                    <w:t>Vmware</w:t>
                  </w:r>
                  <w:proofErr w:type="spellEnd"/>
                </w:p>
              </w:tc>
              <w:tc>
                <w:tcPr>
                  <w:tcW w:w="5803" w:type="dxa"/>
                  <w:tcMar>
                    <w:top w:w="0" w:type="dxa"/>
                    <w:left w:w="0" w:type="dxa"/>
                    <w:bottom w:w="0" w:type="dxa"/>
                    <w:right w:w="0" w:type="dxa"/>
                  </w:tcMar>
                  <w:hideMark/>
                </w:tcPr>
                <w:p w14:paraId="42BB184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35B7BC3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88F6502" w14:textId="77777777">
              <w:trPr>
                <w:tblCellSpacing w:w="0" w:type="dxa"/>
              </w:trPr>
              <w:tc>
                <w:tcPr>
                  <w:tcW w:w="5803" w:type="dxa"/>
                  <w:tcMar>
                    <w:top w:w="0" w:type="dxa"/>
                    <w:left w:w="0" w:type="dxa"/>
                    <w:bottom w:w="0" w:type="dxa"/>
                    <w:right w:w="0" w:type="dxa"/>
                  </w:tcMar>
                  <w:hideMark/>
                </w:tcPr>
                <w:p w14:paraId="64BCBE1B" w14:textId="77777777" w:rsidR="00B63D12" w:rsidRDefault="00000000">
                  <w:pPr>
                    <w:pStyle w:val="divdocumentli"/>
                    <w:numPr>
                      <w:ilvl w:val="0"/>
                      <w:numId w:val="26"/>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NetApp</w:t>
                  </w:r>
                </w:p>
              </w:tc>
              <w:tc>
                <w:tcPr>
                  <w:tcW w:w="5803" w:type="dxa"/>
                  <w:tcMar>
                    <w:top w:w="0" w:type="dxa"/>
                    <w:left w:w="0" w:type="dxa"/>
                    <w:bottom w:w="0" w:type="dxa"/>
                    <w:right w:w="0" w:type="dxa"/>
                  </w:tcMar>
                  <w:hideMark/>
                </w:tcPr>
                <w:p w14:paraId="37D60520"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022C30A"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2019E1F4" w14:textId="77777777">
              <w:trPr>
                <w:tblCellSpacing w:w="0" w:type="dxa"/>
              </w:trPr>
              <w:tc>
                <w:tcPr>
                  <w:tcW w:w="5803" w:type="dxa"/>
                  <w:tcMar>
                    <w:top w:w="0" w:type="dxa"/>
                    <w:left w:w="0" w:type="dxa"/>
                    <w:bottom w:w="0" w:type="dxa"/>
                    <w:right w:w="0" w:type="dxa"/>
                  </w:tcMar>
                  <w:hideMark/>
                </w:tcPr>
                <w:p w14:paraId="70A10AC8" w14:textId="77777777" w:rsidR="00B63D12" w:rsidRDefault="00000000">
                  <w:pPr>
                    <w:spacing w:line="360" w:lineRule="exact"/>
                    <w:rPr>
                      <w:rStyle w:val="divdocumentleft-box"/>
                      <w:rFonts w:ascii="Century Gothic" w:eastAsia="Century Gothic" w:hAnsi="Century Gothic" w:cs="Century Gothic"/>
                      <w:sz w:val="22"/>
                      <w:szCs w:val="22"/>
                      <w:shd w:val="clear" w:color="auto" w:fill="auto"/>
                    </w:rPr>
                  </w:pPr>
                  <w:r>
                    <w:rPr>
                      <w:rStyle w:val="common-lngg-skillfieldrating-headingp"/>
                      <w:rFonts w:ascii="Century Gothic" w:eastAsia="Century Gothic" w:hAnsi="Century Gothic" w:cs="Century Gothic"/>
                      <w:color w:val="FFFFFF"/>
                      <w:sz w:val="22"/>
                      <w:szCs w:val="22"/>
                    </w:rPr>
                    <w:t>Linux Operating System</w:t>
                  </w:r>
                </w:p>
              </w:tc>
              <w:tc>
                <w:tcPr>
                  <w:tcW w:w="5803" w:type="dxa"/>
                  <w:tcMar>
                    <w:top w:w="0" w:type="dxa"/>
                    <w:left w:w="0" w:type="dxa"/>
                    <w:bottom w:w="0" w:type="dxa"/>
                    <w:right w:w="0" w:type="dxa"/>
                  </w:tcMar>
                  <w:hideMark/>
                </w:tcPr>
                <w:p w14:paraId="6D2784AD" w14:textId="77777777" w:rsidR="00B63D12" w:rsidRDefault="00B63D12">
                  <w:pPr>
                    <w:rPr>
                      <w:rStyle w:val="span"/>
                      <w:rFonts w:ascii="Century Gothic" w:eastAsia="Century Gothic" w:hAnsi="Century Gothic" w:cs="Century Gothic"/>
                      <w:color w:val="FFFFFF"/>
                      <w:sz w:val="22"/>
                      <w:szCs w:val="22"/>
                    </w:rPr>
                  </w:pPr>
                </w:p>
              </w:tc>
            </w:tr>
          </w:tbl>
          <w:p w14:paraId="1BFDFFEC"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11606" w:type="dxa"/>
              <w:tblCellSpacing w:w="0" w:type="dxa"/>
              <w:tblLayout w:type="fixed"/>
              <w:tblCellMar>
                <w:left w:w="0" w:type="dxa"/>
                <w:right w:w="0" w:type="dxa"/>
              </w:tblCellMar>
              <w:tblLook w:val="05E0" w:firstRow="1" w:lastRow="1" w:firstColumn="1" w:lastColumn="1" w:noHBand="0" w:noVBand="1"/>
            </w:tblPr>
            <w:tblGrid>
              <w:gridCol w:w="5803"/>
              <w:gridCol w:w="5803"/>
            </w:tblGrid>
            <w:tr w:rsidR="00B63D12" w14:paraId="71F7AE04" w14:textId="77777777" w:rsidTr="00DD508D">
              <w:trPr>
                <w:tblCellSpacing w:w="0" w:type="dxa"/>
              </w:trPr>
              <w:tc>
                <w:tcPr>
                  <w:tcW w:w="5803" w:type="dxa"/>
                  <w:tcMar>
                    <w:top w:w="0" w:type="dxa"/>
                    <w:left w:w="0" w:type="dxa"/>
                    <w:bottom w:w="0" w:type="dxa"/>
                    <w:right w:w="0" w:type="dxa"/>
                  </w:tcMar>
                  <w:hideMark/>
                </w:tcPr>
                <w:p w14:paraId="7A4FAFA3" w14:textId="61205F07" w:rsidR="00B63D12" w:rsidRPr="00DD508D" w:rsidRDefault="00000000" w:rsidP="00DD508D">
                  <w:pPr>
                    <w:pStyle w:val="ListParagraph"/>
                    <w:numPr>
                      <w:ilvl w:val="0"/>
                      <w:numId w:val="34"/>
                    </w:numPr>
                    <w:jc w:val="both"/>
                    <w:rPr>
                      <w:rStyle w:val="divdocumentleft-box"/>
                      <w:rFonts w:ascii="Century Gothic" w:eastAsia="Century Gothic" w:hAnsi="Century Gothic" w:cs="Century Gothic"/>
                      <w:sz w:val="22"/>
                      <w:szCs w:val="22"/>
                      <w:shd w:val="clear" w:color="auto" w:fill="auto"/>
                    </w:rPr>
                  </w:pPr>
                  <w:proofErr w:type="spellStart"/>
                  <w:r w:rsidRPr="00DD508D">
                    <w:rPr>
                      <w:rStyle w:val="common-lngg-skillfieldrating-headingp"/>
                      <w:rFonts w:ascii="Century Gothic" w:eastAsia="Century Gothic" w:hAnsi="Century Gothic" w:cs="Century Gothic"/>
                      <w:color w:val="FFFFFF"/>
                      <w:sz w:val="22"/>
                      <w:szCs w:val="22"/>
                    </w:rPr>
                    <w:t>Redhat</w:t>
                  </w:r>
                  <w:proofErr w:type="spellEnd"/>
                  <w:r w:rsidRPr="00DD508D">
                    <w:rPr>
                      <w:rStyle w:val="common-lngg-skillfieldrating-headingp"/>
                      <w:rFonts w:ascii="Century Gothic" w:eastAsia="Century Gothic" w:hAnsi="Century Gothic" w:cs="Century Gothic"/>
                      <w:color w:val="FFFFFF"/>
                      <w:sz w:val="22"/>
                      <w:szCs w:val="22"/>
                    </w:rPr>
                    <w:t>/Centos/Alma</w:t>
                  </w:r>
                </w:p>
              </w:tc>
              <w:tc>
                <w:tcPr>
                  <w:tcW w:w="5803" w:type="dxa"/>
                  <w:tcMar>
                    <w:top w:w="0" w:type="dxa"/>
                    <w:left w:w="0" w:type="dxa"/>
                    <w:bottom w:w="0" w:type="dxa"/>
                    <w:right w:w="0" w:type="dxa"/>
                  </w:tcMar>
                  <w:hideMark/>
                </w:tcPr>
                <w:p w14:paraId="5E11F52D" w14:textId="77777777" w:rsidR="00B63D12" w:rsidRDefault="00B63D12" w:rsidP="00DD508D">
                  <w:pPr>
                    <w:rPr>
                      <w:rStyle w:val="span"/>
                      <w:rFonts w:ascii="Century Gothic" w:eastAsia="Century Gothic" w:hAnsi="Century Gothic" w:cs="Century Gothic"/>
                      <w:color w:val="FFFFFF"/>
                      <w:sz w:val="22"/>
                      <w:szCs w:val="22"/>
                    </w:rPr>
                  </w:pPr>
                </w:p>
              </w:tc>
            </w:tr>
          </w:tbl>
          <w:p w14:paraId="45DBB428"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tbl>
            <w:tblPr>
              <w:tblStyle w:val="common-lngg-skillfield"/>
              <w:tblW w:w="0" w:type="auto"/>
              <w:tblCellSpacing w:w="0" w:type="dxa"/>
              <w:tblInd w:w="300" w:type="dxa"/>
              <w:tblLayout w:type="fixed"/>
              <w:tblCellMar>
                <w:left w:w="0" w:type="dxa"/>
                <w:right w:w="0" w:type="dxa"/>
              </w:tblCellMar>
              <w:tblLook w:val="05E0" w:firstRow="1" w:lastRow="1" w:firstColumn="1" w:lastColumn="1" w:noHBand="0" w:noVBand="1"/>
            </w:tblPr>
            <w:tblGrid>
              <w:gridCol w:w="5803"/>
              <w:gridCol w:w="5803"/>
            </w:tblGrid>
            <w:tr w:rsidR="00B63D12" w14:paraId="3AC48F77" w14:textId="77777777">
              <w:trPr>
                <w:tblCellSpacing w:w="0" w:type="dxa"/>
              </w:trPr>
              <w:tc>
                <w:tcPr>
                  <w:tcW w:w="5803" w:type="dxa"/>
                  <w:tcMar>
                    <w:top w:w="0" w:type="dxa"/>
                    <w:left w:w="0" w:type="dxa"/>
                    <w:bottom w:w="0" w:type="dxa"/>
                    <w:right w:w="0" w:type="dxa"/>
                  </w:tcMar>
                  <w:hideMark/>
                </w:tcPr>
                <w:p w14:paraId="189B412B" w14:textId="77777777" w:rsidR="00B63D12" w:rsidRDefault="00000000">
                  <w:pPr>
                    <w:pStyle w:val="divdocumentli"/>
                    <w:numPr>
                      <w:ilvl w:val="0"/>
                      <w:numId w:val="27"/>
                    </w:numPr>
                    <w:spacing w:line="360" w:lineRule="atLeast"/>
                    <w:ind w:left="200" w:right="300" w:hanging="210"/>
                    <w:rPr>
                      <w:rStyle w:val="span"/>
                      <w:rFonts w:ascii="Century Gothic" w:eastAsia="Century Gothic" w:hAnsi="Century Gothic" w:cs="Century Gothic"/>
                      <w:color w:val="FFFFFF"/>
                      <w:sz w:val="22"/>
                      <w:szCs w:val="22"/>
                    </w:rPr>
                  </w:pPr>
                  <w:r>
                    <w:rPr>
                      <w:rStyle w:val="span"/>
                      <w:rFonts w:ascii="Century Gothic" w:eastAsia="Century Gothic" w:hAnsi="Century Gothic" w:cs="Century Gothic"/>
                      <w:color w:val="FFFFFF"/>
                      <w:sz w:val="22"/>
                      <w:szCs w:val="22"/>
                    </w:rPr>
                    <w:t>Debian / Ubuntu</w:t>
                  </w:r>
                </w:p>
              </w:tc>
              <w:tc>
                <w:tcPr>
                  <w:tcW w:w="5803" w:type="dxa"/>
                  <w:tcMar>
                    <w:top w:w="0" w:type="dxa"/>
                    <w:left w:w="0" w:type="dxa"/>
                    <w:bottom w:w="0" w:type="dxa"/>
                    <w:right w:w="0" w:type="dxa"/>
                  </w:tcMar>
                  <w:hideMark/>
                </w:tcPr>
                <w:p w14:paraId="171FD1E9" w14:textId="77777777" w:rsidR="00B63D12" w:rsidRDefault="00B63D12">
                  <w:pPr>
                    <w:pStyle w:val="spanParagraph"/>
                    <w:spacing w:line="360" w:lineRule="atLeast"/>
                    <w:ind w:left="300" w:right="300"/>
                    <w:textAlignment w:val="auto"/>
                    <w:rPr>
                      <w:rStyle w:val="span"/>
                      <w:rFonts w:ascii="Century Gothic" w:eastAsia="Century Gothic" w:hAnsi="Century Gothic" w:cs="Century Gothic"/>
                      <w:color w:val="FFFFFF"/>
                      <w:sz w:val="22"/>
                      <w:szCs w:val="22"/>
                    </w:rPr>
                  </w:pPr>
                </w:p>
              </w:tc>
            </w:tr>
          </w:tbl>
          <w:p w14:paraId="21C0AE6F" w14:textId="77777777" w:rsidR="00B63D12" w:rsidRDefault="00B63D12">
            <w:pPr>
              <w:pStyle w:val="divdocumentsectionparagraph"/>
              <w:pBdr>
                <w:left w:val="none" w:sz="0" w:space="0" w:color="auto"/>
                <w:right w:val="none" w:sz="0" w:space="0" w:color="auto"/>
              </w:pBdr>
              <w:spacing w:line="200" w:lineRule="exact"/>
              <w:ind w:left="300" w:right="300"/>
              <w:textAlignment w:val="auto"/>
              <w:rPr>
                <w:rStyle w:val="divdocumentsectionparagraphCharacter"/>
                <w:rFonts w:ascii="Century Gothic" w:eastAsia="Century Gothic" w:hAnsi="Century Gothic" w:cs="Century Gothic"/>
                <w:color w:val="FFFFFF"/>
                <w:sz w:val="22"/>
                <w:szCs w:val="22"/>
              </w:rPr>
            </w:pPr>
          </w:p>
          <w:p w14:paraId="77F0A8DE" w14:textId="77777777" w:rsidR="00B63D12" w:rsidRDefault="00B63D12">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226" w:type="dxa"/>
            <w:tcMar>
              <w:top w:w="300" w:type="dxa"/>
              <w:left w:w="0" w:type="dxa"/>
              <w:bottom w:w="300" w:type="dxa"/>
              <w:right w:w="0" w:type="dxa"/>
            </w:tcMar>
            <w:hideMark/>
          </w:tcPr>
          <w:p w14:paraId="668B56F7" w14:textId="77777777" w:rsidR="00B63D12"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p w14:paraId="0A942790" w14:textId="77777777" w:rsidR="00B63D12"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Results-driven DevOps Engineer with 20+ years of experience in Unix/Linux administration, automation, and CI/CD pipelines. Skilled in optimizing deployment processes, enhancing infrastructure scalability, and streamlining operations through automation. Strong background in scripting, configuration management, and patching solutions. Committed to delivering high-quality results and driving continuous improvement in all aspects of DevOps operations.</w:t>
            </w:r>
          </w:p>
          <w:p w14:paraId="70BE6D0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54692B03"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Work History</w:t>
            </w:r>
          </w:p>
          <w:p w14:paraId="61A3F5F8"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723AFAE" w14:textId="77777777">
              <w:trPr>
                <w:tblCellSpacing w:w="0" w:type="dxa"/>
              </w:trPr>
              <w:tc>
                <w:tcPr>
                  <w:tcW w:w="300" w:type="dxa"/>
                  <w:tcMar>
                    <w:top w:w="0" w:type="dxa"/>
                    <w:left w:w="0" w:type="dxa"/>
                    <w:bottom w:w="0" w:type="dxa"/>
                    <w:right w:w="0" w:type="dxa"/>
                  </w:tcMar>
                  <w:hideMark/>
                </w:tcPr>
                <w:p w14:paraId="6A2009CD"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6A24EE1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2016-03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14:paraId="25CEC26C"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08056974"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DevOps Engineer</w:t>
                  </w:r>
                </w:p>
                <w:p w14:paraId="52AB2DCE" w14:textId="30897682"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Daisy </w:t>
                  </w:r>
                  <w:r w:rsidR="004A42DB">
                    <w:rPr>
                      <w:rStyle w:val="span"/>
                      <w:rFonts w:ascii="Century Gothic" w:eastAsia="Century Gothic" w:hAnsi="Century Gothic" w:cs="Century Gothic"/>
                      <w:i/>
                      <w:iCs/>
                      <w:color w:val="343434"/>
                      <w:spacing w:val="4"/>
                      <w:sz w:val="22"/>
                      <w:szCs w:val="22"/>
                    </w:rPr>
                    <w:t>Corporate</w:t>
                  </w:r>
                  <w:r>
                    <w:rPr>
                      <w:rStyle w:val="span"/>
                      <w:rFonts w:ascii="Century Gothic" w:eastAsia="Century Gothic" w:hAnsi="Century Gothic" w:cs="Century Gothic"/>
                      <w:i/>
                      <w:iCs/>
                      <w:color w:val="343434"/>
                      <w:spacing w:val="4"/>
                      <w:sz w:val="22"/>
                      <w:szCs w:val="22"/>
                    </w:rPr>
                    <w:t xml:space="preserve"> Services (now </w:t>
                  </w:r>
                  <w:proofErr w:type="spellStart"/>
                  <w:r>
                    <w:rPr>
                      <w:rStyle w:val="span"/>
                      <w:rFonts w:ascii="Century Gothic" w:eastAsia="Century Gothic" w:hAnsi="Century Gothic" w:cs="Century Gothic"/>
                      <w:i/>
                      <w:iCs/>
                      <w:color w:val="343434"/>
                      <w:spacing w:val="4"/>
                      <w:sz w:val="22"/>
                      <w:szCs w:val="22"/>
                    </w:rPr>
                    <w:t>Wavenet</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0C09073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Jointly developed a bespoke application using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as a foundation, built with Django and deployed on a Kubernetes (K8s) cluster using a GitLab CI/CD pipeline. The application automates and manages infrastructure processes, including server deployment, patching through Kaseya API deployment profiles, and ACI configuration.</w:t>
                  </w:r>
                </w:p>
                <w:p w14:paraId="51657DA0"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Docker containers (running Alpine images) to support the </w:t>
                  </w:r>
                  <w:proofErr w:type="spellStart"/>
                  <w:r>
                    <w:rPr>
                      <w:rStyle w:val="divdocumentright-boxdatetablesinglecolumn"/>
                      <w:rFonts w:ascii="Century Gothic" w:eastAsia="Century Gothic" w:hAnsi="Century Gothic" w:cs="Century Gothic"/>
                      <w:color w:val="343434"/>
                      <w:spacing w:val="4"/>
                      <w:sz w:val="22"/>
                      <w:szCs w:val="22"/>
                    </w:rPr>
                    <w:t>NetBox</w:t>
                  </w:r>
                  <w:proofErr w:type="spellEnd"/>
                  <w:r>
                    <w:rPr>
                      <w:rStyle w:val="divdocumentright-boxdatetablesinglecolumn"/>
                      <w:rFonts w:ascii="Century Gothic" w:eastAsia="Century Gothic" w:hAnsi="Century Gothic" w:cs="Century Gothic"/>
                      <w:color w:val="343434"/>
                      <w:spacing w:val="4"/>
                      <w:sz w:val="22"/>
                      <w:szCs w:val="22"/>
                    </w:rPr>
                    <w:t xml:space="preserve"> application, enabling API interactions with various applications using PowerShell and Python. This setup facilitated data extraction and updates, including managing ACI configurations directly through the application.</w:t>
                  </w:r>
                </w:p>
                <w:p w14:paraId="3D913E0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custom solutions with Ansible to improve patching processes, including advanced error capture, pre-patching issue detection (e.g., disk space monitoring), and automated reporting). Code base stored in GitLab.</w:t>
                  </w:r>
                </w:p>
                <w:p w14:paraId="0804DF98"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Led the migration from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to Ansible, adopting Ansible as an industry-standard solution. This transition enhanced functionality for reporting, access management, and overall automation capabilities.</w:t>
                  </w:r>
                </w:p>
                <w:p w14:paraId="3E02904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Utilized </w:t>
                  </w:r>
                  <w:proofErr w:type="spellStart"/>
                  <w:r>
                    <w:rPr>
                      <w:rStyle w:val="divdocumentright-boxdatetablesinglecolumn"/>
                      <w:rFonts w:ascii="Century Gothic" w:eastAsia="Century Gothic" w:hAnsi="Century Gothic" w:cs="Century Gothic"/>
                      <w:color w:val="343434"/>
                      <w:spacing w:val="4"/>
                      <w:sz w:val="22"/>
                      <w:szCs w:val="22"/>
                    </w:rPr>
                    <w:t>SaltStack</w:t>
                  </w:r>
                  <w:proofErr w:type="spellEnd"/>
                  <w:r>
                    <w:rPr>
                      <w:rStyle w:val="divdocumentright-boxdatetablesinglecolumn"/>
                      <w:rFonts w:ascii="Century Gothic" w:eastAsia="Century Gothic" w:hAnsi="Century Gothic" w:cs="Century Gothic"/>
                      <w:color w:val="343434"/>
                      <w:spacing w:val="4"/>
                      <w:sz w:val="22"/>
                      <w:szCs w:val="22"/>
                    </w:rPr>
                    <w:t xml:space="preserve"> for automating Linux patching, user administration, server hardening, and configuration management, ensuring consistent and secure system operations.</w:t>
                  </w:r>
                </w:p>
                <w:p w14:paraId="0365C744"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Created bespoke PDF reports post-patching, providing clients with detailed updates on patching status and system health.</w:t>
                  </w:r>
                </w:p>
                <w:p w14:paraId="729A3C83"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Co-developed a custom API solution for Windows patch management in collaboration with Kaseya developers, written entirely in Python to enable functionality beyond the native capabilities of the Kaseya application. The solution identified 'Patch Tuesday' dates and automated patch scheduling for groups of servers.</w:t>
                  </w:r>
                </w:p>
                <w:p w14:paraId="2210725D"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Developed Python scripts to manage the entire patching lifecycle, from assigning deployment profiles to applying patch schedules within the Kaseya application using the Kaseya </w:t>
                  </w:r>
                  <w:proofErr w:type="spellStart"/>
                  <w:r>
                    <w:rPr>
                      <w:rStyle w:val="divdocumentright-boxdatetablesinglecolumn"/>
                      <w:rFonts w:ascii="Century Gothic" w:eastAsia="Century Gothic" w:hAnsi="Century Gothic" w:cs="Century Gothic"/>
                      <w:color w:val="343434"/>
                      <w:spacing w:val="4"/>
                      <w:sz w:val="22"/>
                      <w:szCs w:val="22"/>
                    </w:rPr>
                    <w:t>api</w:t>
                  </w:r>
                  <w:proofErr w:type="spellEnd"/>
                  <w:r>
                    <w:rPr>
                      <w:rStyle w:val="divdocumentright-boxdatetablesinglecolumn"/>
                      <w:rFonts w:ascii="Century Gothic" w:eastAsia="Century Gothic" w:hAnsi="Century Gothic" w:cs="Century Gothic"/>
                      <w:color w:val="343434"/>
                      <w:spacing w:val="4"/>
                      <w:sz w:val="22"/>
                      <w:szCs w:val="22"/>
                    </w:rPr>
                    <w:t>.</w:t>
                  </w:r>
                </w:p>
                <w:p w14:paraId="6C002E8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Integrated robust error checking with automated alerts through Teams channels and emails, ensuring timely responses to issues.</w:t>
                  </w:r>
                </w:p>
                <w:p w14:paraId="5E05DB97"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Generated detailed reports, which were uploaded into </w:t>
                  </w:r>
                  <w:proofErr w:type="spellStart"/>
                  <w:r>
                    <w:rPr>
                      <w:rStyle w:val="divdocumentright-boxdatetablesinglecolumn"/>
                      <w:rFonts w:ascii="Century Gothic" w:eastAsia="Century Gothic" w:hAnsi="Century Gothic" w:cs="Century Gothic"/>
                      <w:color w:val="343434"/>
                      <w:spacing w:val="4"/>
                      <w:sz w:val="22"/>
                      <w:szCs w:val="22"/>
                    </w:rPr>
                    <w:t>PowerBI</w:t>
                  </w:r>
                  <w:proofErr w:type="spellEnd"/>
                  <w:r>
                    <w:rPr>
                      <w:rStyle w:val="divdocumentright-boxdatetablesinglecolumn"/>
                      <w:rFonts w:ascii="Century Gothic" w:eastAsia="Century Gothic" w:hAnsi="Century Gothic" w:cs="Century Gothic"/>
                      <w:color w:val="343434"/>
                      <w:spacing w:val="4"/>
                      <w:sz w:val="22"/>
                      <w:szCs w:val="22"/>
                    </w:rPr>
                    <w:t>, providing clients with clear insights into their patching status and progress.</w:t>
                  </w:r>
                </w:p>
                <w:p w14:paraId="0C90F68A" w14:textId="77777777" w:rsidR="00B63D12" w:rsidRDefault="00000000">
                  <w:pPr>
                    <w:pStyle w:val="divdocumentli"/>
                    <w:numPr>
                      <w:ilvl w:val="0"/>
                      <w:numId w:val="28"/>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MSSPLA audits by developing bespoke scripts to connect to the Kaseya API and execute PowerShell collection scripts across targeted Windows hosts. Leveraged both PowerShell and Python to automate data collection and reporting, securely transferring the audit reports to a secure FTP server. This solution streamlined compliance with MSSPLA requirements, ensuring accurate and efficient reporting.</w:t>
                  </w:r>
                </w:p>
                <w:p w14:paraId="21C61516" w14:textId="77777777" w:rsidR="00A84093" w:rsidRDefault="00A84093" w:rsidP="00D472E8">
                  <w:pPr>
                    <w:pStyle w:val="divdocumentli"/>
                    <w:spacing w:line="360" w:lineRule="atLeast"/>
                    <w:ind w:left="280" w:right="300"/>
                    <w:rPr>
                      <w:rStyle w:val="divdocumentright-boxdatetablesinglecolumn"/>
                      <w:rFonts w:ascii="Century Gothic" w:eastAsia="Century Gothic" w:hAnsi="Century Gothic" w:cs="Century Gothic"/>
                      <w:color w:val="343434"/>
                      <w:spacing w:val="4"/>
                      <w:sz w:val="22"/>
                      <w:szCs w:val="22"/>
                    </w:rPr>
                  </w:pPr>
                </w:p>
              </w:tc>
            </w:tr>
          </w:tbl>
          <w:p w14:paraId="3F177303"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AC90144" w14:textId="77777777">
              <w:trPr>
                <w:tblCellSpacing w:w="0" w:type="dxa"/>
              </w:trPr>
              <w:tc>
                <w:tcPr>
                  <w:tcW w:w="300" w:type="dxa"/>
                  <w:tcMar>
                    <w:top w:w="200" w:type="dxa"/>
                    <w:left w:w="0" w:type="dxa"/>
                    <w:bottom w:w="0" w:type="dxa"/>
                    <w:right w:w="0" w:type="dxa"/>
                  </w:tcMar>
                  <w:hideMark/>
                </w:tcPr>
                <w:p w14:paraId="01A41A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FA8B71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2013-03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2016-03</w:t>
                  </w:r>
                </w:p>
              </w:tc>
              <w:tc>
                <w:tcPr>
                  <w:tcW w:w="520" w:type="dxa"/>
                  <w:tcMar>
                    <w:top w:w="200" w:type="dxa"/>
                    <w:left w:w="0" w:type="dxa"/>
                    <w:bottom w:w="0" w:type="dxa"/>
                    <w:right w:w="0" w:type="dxa"/>
                  </w:tcMar>
                  <w:hideMark/>
                </w:tcPr>
                <w:p w14:paraId="56856093"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55D6BD9B" w14:textId="77777777"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2A34CF82"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proofErr w:type="spellStart"/>
                  <w:r>
                    <w:rPr>
                      <w:rStyle w:val="span"/>
                      <w:rFonts w:ascii="Century Gothic" w:eastAsia="Century Gothic" w:hAnsi="Century Gothic" w:cs="Century Gothic"/>
                      <w:i/>
                      <w:iCs/>
                      <w:color w:val="343434"/>
                      <w:spacing w:val="4"/>
                      <w:sz w:val="22"/>
                      <w:szCs w:val="22"/>
                    </w:rPr>
                    <w:t>Monitise</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47096CCB"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 method for capturing expiring SSL certificates within the company's environments using bespoke scripts</w:t>
                  </w:r>
                </w:p>
                <w:p w14:paraId="4F9F74EC"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Automated server configuration and hardening using Ansible playbooks, improving consistency and compliance</w:t>
                  </w:r>
                </w:p>
                <w:p w14:paraId="33555F05"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the SSL certificate renewal process under change control procedures, ensuring smooth coordination with customers for timely updates and compliance</w:t>
                  </w:r>
                </w:p>
                <w:p w14:paraId="6D2B221F" w14:textId="77777777" w:rsidR="00B63D12" w:rsidRDefault="00000000">
                  <w:pPr>
                    <w:pStyle w:val="divdocumentli"/>
                    <w:numPr>
                      <w:ilvl w:val="0"/>
                      <w:numId w:val="29"/>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Provided live support for Production Managed Unix platforms, serving high-profile clients including RBS, VISA, and Coop</w:t>
                  </w:r>
                </w:p>
              </w:tc>
            </w:tr>
          </w:tbl>
          <w:p w14:paraId="7C4246DF" w14:textId="77777777" w:rsidR="00B63D12" w:rsidRDefault="00B63D12">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5A05861D" w14:textId="77777777">
              <w:trPr>
                <w:tblCellSpacing w:w="0" w:type="dxa"/>
              </w:trPr>
              <w:tc>
                <w:tcPr>
                  <w:tcW w:w="300" w:type="dxa"/>
                  <w:tcMar>
                    <w:top w:w="200" w:type="dxa"/>
                    <w:left w:w="0" w:type="dxa"/>
                    <w:bottom w:w="0" w:type="dxa"/>
                    <w:right w:w="0" w:type="dxa"/>
                  </w:tcMar>
                  <w:hideMark/>
                </w:tcPr>
                <w:p w14:paraId="15A5C9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4321FD6" w14:textId="7BC212C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2010-09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2013-02</w:t>
                  </w:r>
                </w:p>
              </w:tc>
              <w:tc>
                <w:tcPr>
                  <w:tcW w:w="520" w:type="dxa"/>
                  <w:tcMar>
                    <w:top w:w="200" w:type="dxa"/>
                    <w:left w:w="0" w:type="dxa"/>
                    <w:bottom w:w="0" w:type="dxa"/>
                    <w:right w:w="0" w:type="dxa"/>
                  </w:tcMar>
                  <w:hideMark/>
                </w:tcPr>
                <w:p w14:paraId="61FC00A6"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BB1CB14" w14:textId="359B44DA" w:rsidR="00B63D12"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Senior Unix Administrator</w:t>
                  </w:r>
                </w:p>
                <w:p w14:paraId="0EC891E4" w14:textId="77777777" w:rsidR="00B63D12"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2e2,</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London, UK</w:t>
                  </w:r>
                </w:p>
                <w:p w14:paraId="3F918037"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 xml:space="preserve">Built and configured 70+ RHEL5 servers using </w:t>
                  </w:r>
                  <w:proofErr w:type="spellStart"/>
                  <w:r>
                    <w:rPr>
                      <w:rStyle w:val="divdocumentright-boxdatetablesinglecolumn"/>
                      <w:rFonts w:ascii="Century Gothic" w:eastAsia="Century Gothic" w:hAnsi="Century Gothic" w:cs="Century Gothic"/>
                      <w:color w:val="343434"/>
                      <w:spacing w:val="4"/>
                      <w:sz w:val="22"/>
                      <w:szCs w:val="22"/>
                    </w:rPr>
                    <w:t>OPSware</w:t>
                  </w:r>
                  <w:proofErr w:type="spellEnd"/>
                  <w:r>
                    <w:rPr>
                      <w:rStyle w:val="divdocumentright-boxdatetablesinglecolumn"/>
                      <w:rFonts w:ascii="Century Gothic" w:eastAsia="Century Gothic" w:hAnsi="Century Gothic" w:cs="Century Gothic"/>
                      <w:color w:val="343434"/>
                      <w:spacing w:val="4"/>
                      <w:sz w:val="22"/>
                      <w:szCs w:val="22"/>
                    </w:rPr>
                    <w:t xml:space="preserve"> and </w:t>
                  </w:r>
                  <w:proofErr w:type="spellStart"/>
                  <w:r>
                    <w:rPr>
                      <w:rStyle w:val="divdocumentright-boxdatetablesinglecolumn"/>
                      <w:rFonts w:ascii="Century Gothic" w:eastAsia="Century Gothic" w:hAnsi="Century Gothic" w:cs="Century Gothic"/>
                      <w:color w:val="343434"/>
                      <w:spacing w:val="4"/>
                      <w:sz w:val="22"/>
                      <w:szCs w:val="22"/>
                    </w:rPr>
                    <w:t>Cfengine</w:t>
                  </w:r>
                  <w:proofErr w:type="spellEnd"/>
                  <w:r>
                    <w:rPr>
                      <w:rStyle w:val="divdocumentright-boxdatetablesinglecolumn"/>
                      <w:rFonts w:ascii="Century Gothic" w:eastAsia="Century Gothic" w:hAnsi="Century Gothic" w:cs="Century Gothic"/>
                      <w:color w:val="343434"/>
                      <w:spacing w:val="4"/>
                      <w:sz w:val="22"/>
                      <w:szCs w:val="22"/>
                    </w:rPr>
                    <w:t xml:space="preserve"> for data center migration projects</w:t>
                  </w:r>
                </w:p>
                <w:p w14:paraId="4BF09426"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scripts for automated server provisioning and migration, reducing manual effort and error rates</w:t>
                  </w:r>
                </w:p>
                <w:p w14:paraId="67704B4C" w14:textId="77777777" w:rsidR="00B63D12" w:rsidRDefault="00000000">
                  <w:pPr>
                    <w:pStyle w:val="divdocumentli"/>
                    <w:numPr>
                      <w:ilvl w:val="0"/>
                      <w:numId w:val="30"/>
                    </w:numPr>
                    <w:spacing w:line="360" w:lineRule="atLeast"/>
                    <w:ind w:left="280" w:right="300" w:hanging="2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cloud migration strategies and performed system upgrades to ensure smooth transitions between environments</w:t>
                  </w:r>
                </w:p>
              </w:tc>
            </w:tr>
          </w:tbl>
          <w:p w14:paraId="20F6E8C5"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3B4C8610"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Education</w:t>
            </w:r>
          </w:p>
          <w:p w14:paraId="01BFEC02"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36DF649F" w14:textId="77777777">
              <w:trPr>
                <w:tblCellSpacing w:w="0" w:type="dxa"/>
              </w:trPr>
              <w:tc>
                <w:tcPr>
                  <w:tcW w:w="300" w:type="dxa"/>
                  <w:tcMar>
                    <w:top w:w="0" w:type="dxa"/>
                    <w:left w:w="0" w:type="dxa"/>
                    <w:bottom w:w="0" w:type="dxa"/>
                    <w:right w:w="0" w:type="dxa"/>
                  </w:tcMar>
                  <w:hideMark/>
                </w:tcPr>
                <w:p w14:paraId="3ACDB430"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0086566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1992-09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2024-06</w:t>
                  </w:r>
                </w:p>
              </w:tc>
              <w:tc>
                <w:tcPr>
                  <w:tcW w:w="520" w:type="dxa"/>
                  <w:tcMar>
                    <w:top w:w="0" w:type="dxa"/>
                    <w:left w:w="0" w:type="dxa"/>
                    <w:bottom w:w="0" w:type="dxa"/>
                    <w:right w:w="0" w:type="dxa"/>
                  </w:tcMar>
                  <w:hideMark/>
                </w:tcPr>
                <w:p w14:paraId="3CAD8A68"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68A37B37"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14:paraId="62BAE490"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Anglia Polytechnic University - </w:t>
                  </w:r>
                  <w:r>
                    <w:rPr>
                      <w:rStyle w:val="divdocumenteducationjoblocation"/>
                      <w:rFonts w:ascii="Century Gothic" w:eastAsia="Century Gothic" w:hAnsi="Century Gothic" w:cs="Century Gothic"/>
                      <w:color w:val="343434"/>
                      <w:spacing w:val="4"/>
                      <w:sz w:val="22"/>
                      <w:szCs w:val="22"/>
                    </w:rPr>
                    <w:t>Chelmsford</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3323E85A"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2555C3B" w14:textId="77777777">
              <w:trPr>
                <w:tblCellSpacing w:w="0" w:type="dxa"/>
              </w:trPr>
              <w:tc>
                <w:tcPr>
                  <w:tcW w:w="300" w:type="dxa"/>
                  <w:tcMar>
                    <w:top w:w="200" w:type="dxa"/>
                    <w:left w:w="0" w:type="dxa"/>
                    <w:bottom w:w="0" w:type="dxa"/>
                    <w:right w:w="0" w:type="dxa"/>
                  </w:tcMar>
                  <w:hideMark/>
                </w:tcPr>
                <w:p w14:paraId="03958E34"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B7D1BA3"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1991-09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1992-06</w:t>
                  </w:r>
                </w:p>
              </w:tc>
              <w:tc>
                <w:tcPr>
                  <w:tcW w:w="520" w:type="dxa"/>
                  <w:tcMar>
                    <w:top w:w="200" w:type="dxa"/>
                    <w:left w:w="0" w:type="dxa"/>
                    <w:bottom w:w="0" w:type="dxa"/>
                    <w:right w:w="0" w:type="dxa"/>
                  </w:tcMar>
                  <w:hideMark/>
                </w:tcPr>
                <w:p w14:paraId="2999FF47"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3E31013"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A-Level</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Computing</w:t>
                  </w:r>
                </w:p>
                <w:p w14:paraId="08EC751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Chelmsford College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4FC031F4" w14:textId="77777777" w:rsidR="00B63D12" w:rsidRDefault="00B63D12">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0582319F" w14:textId="77777777">
              <w:trPr>
                <w:tblCellSpacing w:w="0" w:type="dxa"/>
              </w:trPr>
              <w:tc>
                <w:tcPr>
                  <w:tcW w:w="300" w:type="dxa"/>
                  <w:tcMar>
                    <w:top w:w="200" w:type="dxa"/>
                    <w:left w:w="0" w:type="dxa"/>
                    <w:bottom w:w="0" w:type="dxa"/>
                    <w:right w:w="0" w:type="dxa"/>
                  </w:tcMar>
                  <w:hideMark/>
                </w:tcPr>
                <w:p w14:paraId="1B49347C" w14:textId="77777777" w:rsidR="00B63D12" w:rsidRDefault="00000000">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26F4087" w14:textId="77777777" w:rsidR="00B63D12" w:rsidRDefault="00000000">
                  <w:pPr>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1984-12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1991-10</w:t>
                  </w:r>
                </w:p>
              </w:tc>
              <w:tc>
                <w:tcPr>
                  <w:tcW w:w="520" w:type="dxa"/>
                  <w:tcMar>
                    <w:top w:w="200" w:type="dxa"/>
                    <w:left w:w="0" w:type="dxa"/>
                    <w:bottom w:w="0" w:type="dxa"/>
                    <w:right w:w="0" w:type="dxa"/>
                  </w:tcMar>
                  <w:hideMark/>
                </w:tcPr>
                <w:p w14:paraId="610B5FD2" w14:textId="77777777" w:rsidR="00B63D12" w:rsidRDefault="00000000">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0C67E0E5" w14:textId="77777777" w:rsidR="00B63D12"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GCSEs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 xml:space="preserve">Computing (B), </w:t>
                  </w:r>
                  <w:proofErr w:type="spellStart"/>
                  <w:r>
                    <w:rPr>
                      <w:rStyle w:val="divdocumentprogramline"/>
                      <w:rFonts w:ascii="Century Gothic" w:eastAsia="Century Gothic" w:hAnsi="Century Gothic" w:cs="Century Gothic"/>
                      <w:b/>
                      <w:bCs/>
                      <w:color w:val="343434"/>
                      <w:spacing w:val="4"/>
                    </w:rPr>
                    <w:t>Maths</w:t>
                  </w:r>
                  <w:proofErr w:type="spellEnd"/>
                  <w:r>
                    <w:rPr>
                      <w:rStyle w:val="divdocumentprogramline"/>
                      <w:rFonts w:ascii="Century Gothic" w:eastAsia="Century Gothic" w:hAnsi="Century Gothic" w:cs="Century Gothic"/>
                      <w:b/>
                      <w:bCs/>
                      <w:color w:val="343434"/>
                      <w:spacing w:val="4"/>
                    </w:rPr>
                    <w:t xml:space="preserve"> (C)</w:t>
                  </w:r>
                </w:p>
                <w:p w14:paraId="082B705C" w14:textId="77777777" w:rsidR="00B63D12"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Boswell's Comprehensive School - </w:t>
                  </w:r>
                  <w:r>
                    <w:rPr>
                      <w:rStyle w:val="divdocumenteducationjoblocation"/>
                      <w:rFonts w:ascii="Century Gothic" w:eastAsia="Century Gothic" w:hAnsi="Century Gothic" w:cs="Century Gothic"/>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6EB65D1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651DAA92"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Certifications</w:t>
            </w:r>
          </w:p>
          <w:p w14:paraId="3E2588DE"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F9D9E56" w14:textId="77777777">
              <w:trPr>
                <w:tblCellSpacing w:w="0" w:type="dxa"/>
              </w:trPr>
              <w:tc>
                <w:tcPr>
                  <w:tcW w:w="300" w:type="dxa"/>
                  <w:tcMar>
                    <w:top w:w="0" w:type="dxa"/>
                    <w:left w:w="0" w:type="dxa"/>
                    <w:bottom w:w="0" w:type="dxa"/>
                    <w:right w:w="0" w:type="dxa"/>
                  </w:tcMar>
                  <w:hideMark/>
                </w:tcPr>
                <w:p w14:paraId="410080B8"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4B56E50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2019-07</w:t>
                  </w:r>
                </w:p>
              </w:tc>
              <w:tc>
                <w:tcPr>
                  <w:tcW w:w="520" w:type="dxa"/>
                  <w:tcMar>
                    <w:top w:w="0" w:type="dxa"/>
                    <w:left w:w="0" w:type="dxa"/>
                    <w:bottom w:w="0" w:type="dxa"/>
                    <w:right w:w="0" w:type="dxa"/>
                  </w:tcMar>
                  <w:hideMark/>
                </w:tcPr>
                <w:p w14:paraId="5F9D9470"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3B54646E"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solutions Architect</w:t>
                  </w:r>
                </w:p>
              </w:tc>
            </w:tr>
          </w:tbl>
          <w:p w14:paraId="4CD022EE"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704955A1" w14:textId="77777777">
              <w:trPr>
                <w:tblCellSpacing w:w="0" w:type="dxa"/>
              </w:trPr>
              <w:tc>
                <w:tcPr>
                  <w:tcW w:w="300" w:type="dxa"/>
                  <w:tcMar>
                    <w:top w:w="200" w:type="dxa"/>
                    <w:left w:w="0" w:type="dxa"/>
                    <w:bottom w:w="0" w:type="dxa"/>
                    <w:right w:w="0" w:type="dxa"/>
                  </w:tcMar>
                  <w:hideMark/>
                </w:tcPr>
                <w:p w14:paraId="67D8EE8F"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0844C596"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2019-05</w:t>
                  </w:r>
                </w:p>
              </w:tc>
              <w:tc>
                <w:tcPr>
                  <w:tcW w:w="520" w:type="dxa"/>
                  <w:tcMar>
                    <w:top w:w="200" w:type="dxa"/>
                    <w:left w:w="0" w:type="dxa"/>
                    <w:bottom w:w="0" w:type="dxa"/>
                    <w:right w:w="0" w:type="dxa"/>
                  </w:tcMar>
                  <w:hideMark/>
                </w:tcPr>
                <w:p w14:paraId="515CB29B"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6C3CB71A"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Cloud Practitioner</w:t>
                  </w:r>
                </w:p>
              </w:tc>
            </w:tr>
          </w:tbl>
          <w:p w14:paraId="486704FD"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1978D91F" w14:textId="77777777">
              <w:trPr>
                <w:tblCellSpacing w:w="0" w:type="dxa"/>
              </w:trPr>
              <w:tc>
                <w:tcPr>
                  <w:tcW w:w="300" w:type="dxa"/>
                  <w:tcMar>
                    <w:top w:w="200" w:type="dxa"/>
                    <w:left w:w="0" w:type="dxa"/>
                    <w:bottom w:w="0" w:type="dxa"/>
                    <w:right w:w="0" w:type="dxa"/>
                  </w:tcMar>
                  <w:hideMark/>
                </w:tcPr>
                <w:p w14:paraId="33372F5C"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720A0E7"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2008-06</w:t>
                  </w:r>
                </w:p>
              </w:tc>
              <w:tc>
                <w:tcPr>
                  <w:tcW w:w="520" w:type="dxa"/>
                  <w:tcMar>
                    <w:top w:w="200" w:type="dxa"/>
                    <w:left w:w="0" w:type="dxa"/>
                    <w:bottom w:w="0" w:type="dxa"/>
                    <w:right w:w="0" w:type="dxa"/>
                  </w:tcMar>
                  <w:hideMark/>
                </w:tcPr>
                <w:p w14:paraId="69C9BED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7BAC3BA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10 Sun Certified System Administrator (SCSA)</w:t>
                  </w:r>
                </w:p>
              </w:tc>
            </w:tr>
          </w:tbl>
          <w:p w14:paraId="4C2E4C4F"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4423BACE" w14:textId="77777777">
              <w:trPr>
                <w:tblCellSpacing w:w="0" w:type="dxa"/>
              </w:trPr>
              <w:tc>
                <w:tcPr>
                  <w:tcW w:w="300" w:type="dxa"/>
                  <w:tcMar>
                    <w:top w:w="200" w:type="dxa"/>
                    <w:left w:w="0" w:type="dxa"/>
                    <w:bottom w:w="0" w:type="dxa"/>
                    <w:right w:w="0" w:type="dxa"/>
                  </w:tcMar>
                  <w:hideMark/>
                </w:tcPr>
                <w:p w14:paraId="27324892"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4F16C2A9"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37369B05"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44E5EF8D"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System Administrator (SCSA)</w:t>
                  </w:r>
                </w:p>
              </w:tc>
            </w:tr>
          </w:tbl>
          <w:p w14:paraId="29C24EB9" w14:textId="77777777" w:rsidR="00B63D12" w:rsidRDefault="00B63D12">
            <w:pPr>
              <w:rPr>
                <w:vanish/>
              </w:rPr>
            </w:pPr>
          </w:p>
          <w:tbl>
            <w:tblPr>
              <w:tblStyle w:val="divdocumentsectioncertifi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B63D12" w14:paraId="293FFFDB" w14:textId="77777777">
              <w:trPr>
                <w:tblCellSpacing w:w="0" w:type="dxa"/>
              </w:trPr>
              <w:tc>
                <w:tcPr>
                  <w:tcW w:w="300" w:type="dxa"/>
                  <w:tcMar>
                    <w:top w:w="200" w:type="dxa"/>
                    <w:left w:w="0" w:type="dxa"/>
                    <w:bottom w:w="0" w:type="dxa"/>
                    <w:right w:w="0" w:type="dxa"/>
                  </w:tcMar>
                  <w:hideMark/>
                </w:tcPr>
                <w:p w14:paraId="1E52D98A" w14:textId="77777777" w:rsidR="00B63D12"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B703DCD" w14:textId="77777777" w:rsidR="00B63D12" w:rsidRDefault="00B63D12">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520" w:type="dxa"/>
                  <w:tcMar>
                    <w:top w:w="200" w:type="dxa"/>
                    <w:left w:w="0" w:type="dxa"/>
                    <w:bottom w:w="0" w:type="dxa"/>
                    <w:right w:w="0" w:type="dxa"/>
                  </w:tcMar>
                  <w:hideMark/>
                </w:tcPr>
                <w:p w14:paraId="4BFFC3EE" w14:textId="77777777" w:rsidR="00B63D12"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2E0C4F03" w14:textId="77777777" w:rsidR="00B63D12" w:rsidRDefault="00000000">
                  <w:pPr>
                    <w:pStyle w:val="p"/>
                    <w:pBdr>
                      <w:right w:val="none" w:sz="0" w:space="15" w:color="auto"/>
                    </w:pBdr>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Solaris 9 Sun Certified Network Administrator (SCNA)</w:t>
                  </w:r>
                </w:p>
              </w:tc>
            </w:tr>
          </w:tbl>
          <w:p w14:paraId="17473F44" w14:textId="77777777" w:rsidR="00B63D12"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p w14:paraId="2352CADA" w14:textId="77777777" w:rsidR="00B63D12" w:rsidRDefault="00000000">
            <w:pPr>
              <w:pStyle w:val="divdocumentleft-boxdivheadingParagraph"/>
              <w:pBdr>
                <w:top w:val="single" w:sz="8" w:space="8" w:color="D5D6D6"/>
                <w:bottom w:val="single" w:sz="8" w:space="8" w:color="D5D6D6"/>
              </w:pBdr>
              <w:ind w:left="300" w:right="300"/>
              <w:rPr>
                <w:rStyle w:val="divdocumentright-box"/>
                <w:rFonts w:ascii="Century Gothic" w:eastAsia="Century Gothic" w:hAnsi="Century Gothic" w:cs="Century Gothic"/>
                <w:b/>
                <w:bCs/>
                <w:spacing w:val="0"/>
                <w:sz w:val="22"/>
                <w:szCs w:val="22"/>
              </w:rPr>
            </w:pPr>
            <w:r>
              <w:rPr>
                <w:rStyle w:val="divdocumentleft-boxdivsectiontitle"/>
                <w:rFonts w:ascii="Century Gothic" w:eastAsia="Century Gothic" w:hAnsi="Century Gothic" w:cs="Century Gothic"/>
                <w:b/>
                <w:bCs/>
                <w:color w:val="102A73"/>
                <w:sz w:val="32"/>
                <w:szCs w:val="32"/>
                <w:shd w:val="clear" w:color="auto" w:fill="auto"/>
              </w:rPr>
              <w:t>References</w:t>
            </w:r>
          </w:p>
          <w:p w14:paraId="3A3CDB0C" w14:textId="77777777" w:rsidR="00B63D12"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14:paraId="4BAC2AA2" w14:textId="77777777" w:rsidR="00B63D12" w:rsidRDefault="00000000">
            <w:pPr>
              <w:pStyle w:val="divdocumentright-boxparagraphsinglecolumn"/>
              <w:pBdr>
                <w:left w:val="none" w:sz="0" w:space="15" w:color="auto"/>
                <w:right w:val="none" w:sz="0" w:space="15" w:color="auto"/>
              </w:pBdr>
              <w:spacing w:line="360" w:lineRule="atLeast"/>
              <w:ind w:left="212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Available upon request.</w:t>
            </w:r>
          </w:p>
        </w:tc>
      </w:tr>
    </w:tbl>
    <w:p w14:paraId="5695A655" w14:textId="77777777" w:rsidR="00B63D12" w:rsidRDefault="00000000">
      <w:pPr>
        <w:spacing w:line="20" w:lineRule="auto"/>
      </w:pPr>
      <w:r>
        <w:rPr>
          <w:color w:val="FFFFFF"/>
          <w:sz w:val="2"/>
        </w:rPr>
        <w:lastRenderedPageBreak/>
        <w:t>.</w:t>
      </w:r>
    </w:p>
    <w:sectPr w:rsidR="00B63D12">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D4F68B0-D5A4-487A-8FB4-8A1F32A5BF48}"/>
    <w:embedBold r:id="rId2" w:fontKey="{499B71E2-9682-48DF-87A4-BFCAA22FC4D4}"/>
    <w:embedItalic r:id="rId3" w:fontKey="{6DC1A77D-62EF-42B7-8E9D-F5DF8EAC74B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2F26366">
      <w:start w:val="1"/>
      <w:numFmt w:val="bullet"/>
      <w:lvlText w:val=""/>
      <w:lvlJc w:val="left"/>
      <w:pPr>
        <w:ind w:left="720" w:hanging="360"/>
      </w:pPr>
      <w:rPr>
        <w:rFonts w:ascii="Symbol" w:hAnsi="Symbol"/>
      </w:rPr>
    </w:lvl>
    <w:lvl w:ilvl="1" w:tplc="B760690E">
      <w:start w:val="1"/>
      <w:numFmt w:val="bullet"/>
      <w:lvlText w:val="o"/>
      <w:lvlJc w:val="left"/>
      <w:pPr>
        <w:tabs>
          <w:tab w:val="num" w:pos="1440"/>
        </w:tabs>
        <w:ind w:left="1440" w:hanging="360"/>
      </w:pPr>
      <w:rPr>
        <w:rFonts w:ascii="Courier New" w:hAnsi="Courier New"/>
      </w:rPr>
    </w:lvl>
    <w:lvl w:ilvl="2" w:tplc="DE6EBD6A">
      <w:start w:val="1"/>
      <w:numFmt w:val="bullet"/>
      <w:lvlText w:val=""/>
      <w:lvlJc w:val="left"/>
      <w:pPr>
        <w:tabs>
          <w:tab w:val="num" w:pos="2160"/>
        </w:tabs>
        <w:ind w:left="2160" w:hanging="360"/>
      </w:pPr>
      <w:rPr>
        <w:rFonts w:ascii="Wingdings" w:hAnsi="Wingdings"/>
      </w:rPr>
    </w:lvl>
    <w:lvl w:ilvl="3" w:tplc="19A42EE4">
      <w:start w:val="1"/>
      <w:numFmt w:val="bullet"/>
      <w:lvlText w:val=""/>
      <w:lvlJc w:val="left"/>
      <w:pPr>
        <w:tabs>
          <w:tab w:val="num" w:pos="2880"/>
        </w:tabs>
        <w:ind w:left="2880" w:hanging="360"/>
      </w:pPr>
      <w:rPr>
        <w:rFonts w:ascii="Symbol" w:hAnsi="Symbol"/>
      </w:rPr>
    </w:lvl>
    <w:lvl w:ilvl="4" w:tplc="409AC414">
      <w:start w:val="1"/>
      <w:numFmt w:val="bullet"/>
      <w:lvlText w:val="o"/>
      <w:lvlJc w:val="left"/>
      <w:pPr>
        <w:tabs>
          <w:tab w:val="num" w:pos="3600"/>
        </w:tabs>
        <w:ind w:left="3600" w:hanging="360"/>
      </w:pPr>
      <w:rPr>
        <w:rFonts w:ascii="Courier New" w:hAnsi="Courier New"/>
      </w:rPr>
    </w:lvl>
    <w:lvl w:ilvl="5" w:tplc="AA72606A">
      <w:start w:val="1"/>
      <w:numFmt w:val="bullet"/>
      <w:lvlText w:val=""/>
      <w:lvlJc w:val="left"/>
      <w:pPr>
        <w:tabs>
          <w:tab w:val="num" w:pos="4320"/>
        </w:tabs>
        <w:ind w:left="4320" w:hanging="360"/>
      </w:pPr>
      <w:rPr>
        <w:rFonts w:ascii="Wingdings" w:hAnsi="Wingdings"/>
      </w:rPr>
    </w:lvl>
    <w:lvl w:ilvl="6" w:tplc="420653A8">
      <w:start w:val="1"/>
      <w:numFmt w:val="bullet"/>
      <w:lvlText w:val=""/>
      <w:lvlJc w:val="left"/>
      <w:pPr>
        <w:tabs>
          <w:tab w:val="num" w:pos="5040"/>
        </w:tabs>
        <w:ind w:left="5040" w:hanging="360"/>
      </w:pPr>
      <w:rPr>
        <w:rFonts w:ascii="Symbol" w:hAnsi="Symbol"/>
      </w:rPr>
    </w:lvl>
    <w:lvl w:ilvl="7" w:tplc="B4A49630">
      <w:start w:val="1"/>
      <w:numFmt w:val="bullet"/>
      <w:lvlText w:val="o"/>
      <w:lvlJc w:val="left"/>
      <w:pPr>
        <w:tabs>
          <w:tab w:val="num" w:pos="5760"/>
        </w:tabs>
        <w:ind w:left="5760" w:hanging="360"/>
      </w:pPr>
      <w:rPr>
        <w:rFonts w:ascii="Courier New" w:hAnsi="Courier New"/>
      </w:rPr>
    </w:lvl>
    <w:lvl w:ilvl="8" w:tplc="4EBE2A1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A429000">
      <w:start w:val="1"/>
      <w:numFmt w:val="bullet"/>
      <w:lvlText w:val=""/>
      <w:lvlJc w:val="left"/>
      <w:pPr>
        <w:ind w:left="720" w:hanging="360"/>
      </w:pPr>
      <w:rPr>
        <w:rFonts w:ascii="Symbol" w:hAnsi="Symbol"/>
      </w:rPr>
    </w:lvl>
    <w:lvl w:ilvl="1" w:tplc="CD582B4A">
      <w:start w:val="1"/>
      <w:numFmt w:val="bullet"/>
      <w:lvlText w:val="o"/>
      <w:lvlJc w:val="left"/>
      <w:pPr>
        <w:tabs>
          <w:tab w:val="num" w:pos="1440"/>
        </w:tabs>
        <w:ind w:left="1440" w:hanging="360"/>
      </w:pPr>
      <w:rPr>
        <w:rFonts w:ascii="Courier New" w:hAnsi="Courier New"/>
      </w:rPr>
    </w:lvl>
    <w:lvl w:ilvl="2" w:tplc="02C48252">
      <w:start w:val="1"/>
      <w:numFmt w:val="bullet"/>
      <w:lvlText w:val=""/>
      <w:lvlJc w:val="left"/>
      <w:pPr>
        <w:tabs>
          <w:tab w:val="num" w:pos="2160"/>
        </w:tabs>
        <w:ind w:left="2160" w:hanging="360"/>
      </w:pPr>
      <w:rPr>
        <w:rFonts w:ascii="Wingdings" w:hAnsi="Wingdings"/>
      </w:rPr>
    </w:lvl>
    <w:lvl w:ilvl="3" w:tplc="03C278A4">
      <w:start w:val="1"/>
      <w:numFmt w:val="bullet"/>
      <w:lvlText w:val=""/>
      <w:lvlJc w:val="left"/>
      <w:pPr>
        <w:tabs>
          <w:tab w:val="num" w:pos="2880"/>
        </w:tabs>
        <w:ind w:left="2880" w:hanging="360"/>
      </w:pPr>
      <w:rPr>
        <w:rFonts w:ascii="Symbol" w:hAnsi="Symbol"/>
      </w:rPr>
    </w:lvl>
    <w:lvl w:ilvl="4" w:tplc="B2D8B504">
      <w:start w:val="1"/>
      <w:numFmt w:val="bullet"/>
      <w:lvlText w:val="o"/>
      <w:lvlJc w:val="left"/>
      <w:pPr>
        <w:tabs>
          <w:tab w:val="num" w:pos="3600"/>
        </w:tabs>
        <w:ind w:left="3600" w:hanging="360"/>
      </w:pPr>
      <w:rPr>
        <w:rFonts w:ascii="Courier New" w:hAnsi="Courier New"/>
      </w:rPr>
    </w:lvl>
    <w:lvl w:ilvl="5" w:tplc="E0F0E2CA">
      <w:start w:val="1"/>
      <w:numFmt w:val="bullet"/>
      <w:lvlText w:val=""/>
      <w:lvlJc w:val="left"/>
      <w:pPr>
        <w:tabs>
          <w:tab w:val="num" w:pos="4320"/>
        </w:tabs>
        <w:ind w:left="4320" w:hanging="360"/>
      </w:pPr>
      <w:rPr>
        <w:rFonts w:ascii="Wingdings" w:hAnsi="Wingdings"/>
      </w:rPr>
    </w:lvl>
    <w:lvl w:ilvl="6" w:tplc="EF842ACC">
      <w:start w:val="1"/>
      <w:numFmt w:val="bullet"/>
      <w:lvlText w:val=""/>
      <w:lvlJc w:val="left"/>
      <w:pPr>
        <w:tabs>
          <w:tab w:val="num" w:pos="5040"/>
        </w:tabs>
        <w:ind w:left="5040" w:hanging="360"/>
      </w:pPr>
      <w:rPr>
        <w:rFonts w:ascii="Symbol" w:hAnsi="Symbol"/>
      </w:rPr>
    </w:lvl>
    <w:lvl w:ilvl="7" w:tplc="1B6C450A">
      <w:start w:val="1"/>
      <w:numFmt w:val="bullet"/>
      <w:lvlText w:val="o"/>
      <w:lvlJc w:val="left"/>
      <w:pPr>
        <w:tabs>
          <w:tab w:val="num" w:pos="5760"/>
        </w:tabs>
        <w:ind w:left="5760" w:hanging="360"/>
      </w:pPr>
      <w:rPr>
        <w:rFonts w:ascii="Courier New" w:hAnsi="Courier New"/>
      </w:rPr>
    </w:lvl>
    <w:lvl w:ilvl="8" w:tplc="096E21F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9466E42">
      <w:start w:val="1"/>
      <w:numFmt w:val="bullet"/>
      <w:lvlText w:val=""/>
      <w:lvlJc w:val="left"/>
      <w:pPr>
        <w:ind w:left="720" w:hanging="360"/>
      </w:pPr>
      <w:rPr>
        <w:rFonts w:ascii="Symbol" w:hAnsi="Symbol"/>
      </w:rPr>
    </w:lvl>
    <w:lvl w:ilvl="1" w:tplc="3B3CE980">
      <w:start w:val="1"/>
      <w:numFmt w:val="bullet"/>
      <w:lvlText w:val="o"/>
      <w:lvlJc w:val="left"/>
      <w:pPr>
        <w:tabs>
          <w:tab w:val="num" w:pos="1440"/>
        </w:tabs>
        <w:ind w:left="1440" w:hanging="360"/>
      </w:pPr>
      <w:rPr>
        <w:rFonts w:ascii="Courier New" w:hAnsi="Courier New"/>
      </w:rPr>
    </w:lvl>
    <w:lvl w:ilvl="2" w:tplc="7332B814">
      <w:start w:val="1"/>
      <w:numFmt w:val="bullet"/>
      <w:lvlText w:val=""/>
      <w:lvlJc w:val="left"/>
      <w:pPr>
        <w:tabs>
          <w:tab w:val="num" w:pos="2160"/>
        </w:tabs>
        <w:ind w:left="2160" w:hanging="360"/>
      </w:pPr>
      <w:rPr>
        <w:rFonts w:ascii="Wingdings" w:hAnsi="Wingdings"/>
      </w:rPr>
    </w:lvl>
    <w:lvl w:ilvl="3" w:tplc="68D67BD4">
      <w:start w:val="1"/>
      <w:numFmt w:val="bullet"/>
      <w:lvlText w:val=""/>
      <w:lvlJc w:val="left"/>
      <w:pPr>
        <w:tabs>
          <w:tab w:val="num" w:pos="2880"/>
        </w:tabs>
        <w:ind w:left="2880" w:hanging="360"/>
      </w:pPr>
      <w:rPr>
        <w:rFonts w:ascii="Symbol" w:hAnsi="Symbol"/>
      </w:rPr>
    </w:lvl>
    <w:lvl w:ilvl="4" w:tplc="EBBE6898">
      <w:start w:val="1"/>
      <w:numFmt w:val="bullet"/>
      <w:lvlText w:val="o"/>
      <w:lvlJc w:val="left"/>
      <w:pPr>
        <w:tabs>
          <w:tab w:val="num" w:pos="3600"/>
        </w:tabs>
        <w:ind w:left="3600" w:hanging="360"/>
      </w:pPr>
      <w:rPr>
        <w:rFonts w:ascii="Courier New" w:hAnsi="Courier New"/>
      </w:rPr>
    </w:lvl>
    <w:lvl w:ilvl="5" w:tplc="F2BC9E26">
      <w:start w:val="1"/>
      <w:numFmt w:val="bullet"/>
      <w:lvlText w:val=""/>
      <w:lvlJc w:val="left"/>
      <w:pPr>
        <w:tabs>
          <w:tab w:val="num" w:pos="4320"/>
        </w:tabs>
        <w:ind w:left="4320" w:hanging="360"/>
      </w:pPr>
      <w:rPr>
        <w:rFonts w:ascii="Wingdings" w:hAnsi="Wingdings"/>
      </w:rPr>
    </w:lvl>
    <w:lvl w:ilvl="6" w:tplc="C5CE2A5E">
      <w:start w:val="1"/>
      <w:numFmt w:val="bullet"/>
      <w:lvlText w:val=""/>
      <w:lvlJc w:val="left"/>
      <w:pPr>
        <w:tabs>
          <w:tab w:val="num" w:pos="5040"/>
        </w:tabs>
        <w:ind w:left="5040" w:hanging="360"/>
      </w:pPr>
      <w:rPr>
        <w:rFonts w:ascii="Symbol" w:hAnsi="Symbol"/>
      </w:rPr>
    </w:lvl>
    <w:lvl w:ilvl="7" w:tplc="A4025C02">
      <w:start w:val="1"/>
      <w:numFmt w:val="bullet"/>
      <w:lvlText w:val="o"/>
      <w:lvlJc w:val="left"/>
      <w:pPr>
        <w:tabs>
          <w:tab w:val="num" w:pos="5760"/>
        </w:tabs>
        <w:ind w:left="5760" w:hanging="360"/>
      </w:pPr>
      <w:rPr>
        <w:rFonts w:ascii="Courier New" w:hAnsi="Courier New"/>
      </w:rPr>
    </w:lvl>
    <w:lvl w:ilvl="8" w:tplc="0E42372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2DC416E">
      <w:start w:val="1"/>
      <w:numFmt w:val="bullet"/>
      <w:lvlText w:val=""/>
      <w:lvlJc w:val="left"/>
      <w:pPr>
        <w:ind w:left="720" w:hanging="360"/>
      </w:pPr>
      <w:rPr>
        <w:rFonts w:ascii="Symbol" w:hAnsi="Symbol"/>
      </w:rPr>
    </w:lvl>
    <w:lvl w:ilvl="1" w:tplc="A09272A0">
      <w:start w:val="1"/>
      <w:numFmt w:val="bullet"/>
      <w:lvlText w:val="o"/>
      <w:lvlJc w:val="left"/>
      <w:pPr>
        <w:tabs>
          <w:tab w:val="num" w:pos="1440"/>
        </w:tabs>
        <w:ind w:left="1440" w:hanging="360"/>
      </w:pPr>
      <w:rPr>
        <w:rFonts w:ascii="Courier New" w:hAnsi="Courier New"/>
      </w:rPr>
    </w:lvl>
    <w:lvl w:ilvl="2" w:tplc="F7786C30">
      <w:start w:val="1"/>
      <w:numFmt w:val="bullet"/>
      <w:lvlText w:val=""/>
      <w:lvlJc w:val="left"/>
      <w:pPr>
        <w:tabs>
          <w:tab w:val="num" w:pos="2160"/>
        </w:tabs>
        <w:ind w:left="2160" w:hanging="360"/>
      </w:pPr>
      <w:rPr>
        <w:rFonts w:ascii="Wingdings" w:hAnsi="Wingdings"/>
      </w:rPr>
    </w:lvl>
    <w:lvl w:ilvl="3" w:tplc="EF8A04CE">
      <w:start w:val="1"/>
      <w:numFmt w:val="bullet"/>
      <w:lvlText w:val=""/>
      <w:lvlJc w:val="left"/>
      <w:pPr>
        <w:tabs>
          <w:tab w:val="num" w:pos="2880"/>
        </w:tabs>
        <w:ind w:left="2880" w:hanging="360"/>
      </w:pPr>
      <w:rPr>
        <w:rFonts w:ascii="Symbol" w:hAnsi="Symbol"/>
      </w:rPr>
    </w:lvl>
    <w:lvl w:ilvl="4" w:tplc="CCDC879E">
      <w:start w:val="1"/>
      <w:numFmt w:val="bullet"/>
      <w:lvlText w:val="o"/>
      <w:lvlJc w:val="left"/>
      <w:pPr>
        <w:tabs>
          <w:tab w:val="num" w:pos="3600"/>
        </w:tabs>
        <w:ind w:left="3600" w:hanging="360"/>
      </w:pPr>
      <w:rPr>
        <w:rFonts w:ascii="Courier New" w:hAnsi="Courier New"/>
      </w:rPr>
    </w:lvl>
    <w:lvl w:ilvl="5" w:tplc="5BBCC792">
      <w:start w:val="1"/>
      <w:numFmt w:val="bullet"/>
      <w:lvlText w:val=""/>
      <w:lvlJc w:val="left"/>
      <w:pPr>
        <w:tabs>
          <w:tab w:val="num" w:pos="4320"/>
        </w:tabs>
        <w:ind w:left="4320" w:hanging="360"/>
      </w:pPr>
      <w:rPr>
        <w:rFonts w:ascii="Wingdings" w:hAnsi="Wingdings"/>
      </w:rPr>
    </w:lvl>
    <w:lvl w:ilvl="6" w:tplc="BCE07A88">
      <w:start w:val="1"/>
      <w:numFmt w:val="bullet"/>
      <w:lvlText w:val=""/>
      <w:lvlJc w:val="left"/>
      <w:pPr>
        <w:tabs>
          <w:tab w:val="num" w:pos="5040"/>
        </w:tabs>
        <w:ind w:left="5040" w:hanging="360"/>
      </w:pPr>
      <w:rPr>
        <w:rFonts w:ascii="Symbol" w:hAnsi="Symbol"/>
      </w:rPr>
    </w:lvl>
    <w:lvl w:ilvl="7" w:tplc="1FF8F278">
      <w:start w:val="1"/>
      <w:numFmt w:val="bullet"/>
      <w:lvlText w:val="o"/>
      <w:lvlJc w:val="left"/>
      <w:pPr>
        <w:tabs>
          <w:tab w:val="num" w:pos="5760"/>
        </w:tabs>
        <w:ind w:left="5760" w:hanging="360"/>
      </w:pPr>
      <w:rPr>
        <w:rFonts w:ascii="Courier New" w:hAnsi="Courier New"/>
      </w:rPr>
    </w:lvl>
    <w:lvl w:ilvl="8" w:tplc="A51A4D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3960A7E">
      <w:start w:val="1"/>
      <w:numFmt w:val="bullet"/>
      <w:lvlText w:val=""/>
      <w:lvlJc w:val="left"/>
      <w:pPr>
        <w:ind w:left="720" w:hanging="360"/>
      </w:pPr>
      <w:rPr>
        <w:rFonts w:ascii="Symbol" w:hAnsi="Symbol"/>
      </w:rPr>
    </w:lvl>
    <w:lvl w:ilvl="1" w:tplc="C4B01BFA">
      <w:start w:val="1"/>
      <w:numFmt w:val="bullet"/>
      <w:lvlText w:val="o"/>
      <w:lvlJc w:val="left"/>
      <w:pPr>
        <w:tabs>
          <w:tab w:val="num" w:pos="1440"/>
        </w:tabs>
        <w:ind w:left="1440" w:hanging="360"/>
      </w:pPr>
      <w:rPr>
        <w:rFonts w:ascii="Courier New" w:hAnsi="Courier New"/>
      </w:rPr>
    </w:lvl>
    <w:lvl w:ilvl="2" w:tplc="9814CC88">
      <w:start w:val="1"/>
      <w:numFmt w:val="bullet"/>
      <w:lvlText w:val=""/>
      <w:lvlJc w:val="left"/>
      <w:pPr>
        <w:tabs>
          <w:tab w:val="num" w:pos="2160"/>
        </w:tabs>
        <w:ind w:left="2160" w:hanging="360"/>
      </w:pPr>
      <w:rPr>
        <w:rFonts w:ascii="Wingdings" w:hAnsi="Wingdings"/>
      </w:rPr>
    </w:lvl>
    <w:lvl w:ilvl="3" w:tplc="08A8790A">
      <w:start w:val="1"/>
      <w:numFmt w:val="bullet"/>
      <w:lvlText w:val=""/>
      <w:lvlJc w:val="left"/>
      <w:pPr>
        <w:tabs>
          <w:tab w:val="num" w:pos="2880"/>
        </w:tabs>
        <w:ind w:left="2880" w:hanging="360"/>
      </w:pPr>
      <w:rPr>
        <w:rFonts w:ascii="Symbol" w:hAnsi="Symbol"/>
      </w:rPr>
    </w:lvl>
    <w:lvl w:ilvl="4" w:tplc="EA92775E">
      <w:start w:val="1"/>
      <w:numFmt w:val="bullet"/>
      <w:lvlText w:val="o"/>
      <w:lvlJc w:val="left"/>
      <w:pPr>
        <w:tabs>
          <w:tab w:val="num" w:pos="3600"/>
        </w:tabs>
        <w:ind w:left="3600" w:hanging="360"/>
      </w:pPr>
      <w:rPr>
        <w:rFonts w:ascii="Courier New" w:hAnsi="Courier New"/>
      </w:rPr>
    </w:lvl>
    <w:lvl w:ilvl="5" w:tplc="D4C2B736">
      <w:start w:val="1"/>
      <w:numFmt w:val="bullet"/>
      <w:lvlText w:val=""/>
      <w:lvlJc w:val="left"/>
      <w:pPr>
        <w:tabs>
          <w:tab w:val="num" w:pos="4320"/>
        </w:tabs>
        <w:ind w:left="4320" w:hanging="360"/>
      </w:pPr>
      <w:rPr>
        <w:rFonts w:ascii="Wingdings" w:hAnsi="Wingdings"/>
      </w:rPr>
    </w:lvl>
    <w:lvl w:ilvl="6" w:tplc="0B0AF8B0">
      <w:start w:val="1"/>
      <w:numFmt w:val="bullet"/>
      <w:lvlText w:val=""/>
      <w:lvlJc w:val="left"/>
      <w:pPr>
        <w:tabs>
          <w:tab w:val="num" w:pos="5040"/>
        </w:tabs>
        <w:ind w:left="5040" w:hanging="360"/>
      </w:pPr>
      <w:rPr>
        <w:rFonts w:ascii="Symbol" w:hAnsi="Symbol"/>
      </w:rPr>
    </w:lvl>
    <w:lvl w:ilvl="7" w:tplc="0330ADB8">
      <w:start w:val="1"/>
      <w:numFmt w:val="bullet"/>
      <w:lvlText w:val="o"/>
      <w:lvlJc w:val="left"/>
      <w:pPr>
        <w:tabs>
          <w:tab w:val="num" w:pos="5760"/>
        </w:tabs>
        <w:ind w:left="5760" w:hanging="360"/>
      </w:pPr>
      <w:rPr>
        <w:rFonts w:ascii="Courier New" w:hAnsi="Courier New"/>
      </w:rPr>
    </w:lvl>
    <w:lvl w:ilvl="8" w:tplc="22BCF08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5C88600">
      <w:start w:val="1"/>
      <w:numFmt w:val="bullet"/>
      <w:lvlText w:val=""/>
      <w:lvlJc w:val="left"/>
      <w:pPr>
        <w:ind w:left="720" w:hanging="360"/>
      </w:pPr>
      <w:rPr>
        <w:rFonts w:ascii="Symbol" w:hAnsi="Symbol"/>
      </w:rPr>
    </w:lvl>
    <w:lvl w:ilvl="1" w:tplc="0C7409D0">
      <w:start w:val="1"/>
      <w:numFmt w:val="bullet"/>
      <w:lvlText w:val="o"/>
      <w:lvlJc w:val="left"/>
      <w:pPr>
        <w:tabs>
          <w:tab w:val="num" w:pos="1440"/>
        </w:tabs>
        <w:ind w:left="1440" w:hanging="360"/>
      </w:pPr>
      <w:rPr>
        <w:rFonts w:ascii="Courier New" w:hAnsi="Courier New"/>
      </w:rPr>
    </w:lvl>
    <w:lvl w:ilvl="2" w:tplc="F25C4494">
      <w:start w:val="1"/>
      <w:numFmt w:val="bullet"/>
      <w:lvlText w:val=""/>
      <w:lvlJc w:val="left"/>
      <w:pPr>
        <w:tabs>
          <w:tab w:val="num" w:pos="2160"/>
        </w:tabs>
        <w:ind w:left="2160" w:hanging="360"/>
      </w:pPr>
      <w:rPr>
        <w:rFonts w:ascii="Wingdings" w:hAnsi="Wingdings"/>
      </w:rPr>
    </w:lvl>
    <w:lvl w:ilvl="3" w:tplc="5300C166">
      <w:start w:val="1"/>
      <w:numFmt w:val="bullet"/>
      <w:lvlText w:val=""/>
      <w:lvlJc w:val="left"/>
      <w:pPr>
        <w:tabs>
          <w:tab w:val="num" w:pos="2880"/>
        </w:tabs>
        <w:ind w:left="2880" w:hanging="360"/>
      </w:pPr>
      <w:rPr>
        <w:rFonts w:ascii="Symbol" w:hAnsi="Symbol"/>
      </w:rPr>
    </w:lvl>
    <w:lvl w:ilvl="4" w:tplc="FFBA38CA">
      <w:start w:val="1"/>
      <w:numFmt w:val="bullet"/>
      <w:lvlText w:val="o"/>
      <w:lvlJc w:val="left"/>
      <w:pPr>
        <w:tabs>
          <w:tab w:val="num" w:pos="3600"/>
        </w:tabs>
        <w:ind w:left="3600" w:hanging="360"/>
      </w:pPr>
      <w:rPr>
        <w:rFonts w:ascii="Courier New" w:hAnsi="Courier New"/>
      </w:rPr>
    </w:lvl>
    <w:lvl w:ilvl="5" w:tplc="06ECD3BE">
      <w:start w:val="1"/>
      <w:numFmt w:val="bullet"/>
      <w:lvlText w:val=""/>
      <w:lvlJc w:val="left"/>
      <w:pPr>
        <w:tabs>
          <w:tab w:val="num" w:pos="4320"/>
        </w:tabs>
        <w:ind w:left="4320" w:hanging="360"/>
      </w:pPr>
      <w:rPr>
        <w:rFonts w:ascii="Wingdings" w:hAnsi="Wingdings"/>
      </w:rPr>
    </w:lvl>
    <w:lvl w:ilvl="6" w:tplc="DCE4D140">
      <w:start w:val="1"/>
      <w:numFmt w:val="bullet"/>
      <w:lvlText w:val=""/>
      <w:lvlJc w:val="left"/>
      <w:pPr>
        <w:tabs>
          <w:tab w:val="num" w:pos="5040"/>
        </w:tabs>
        <w:ind w:left="5040" w:hanging="360"/>
      </w:pPr>
      <w:rPr>
        <w:rFonts w:ascii="Symbol" w:hAnsi="Symbol"/>
      </w:rPr>
    </w:lvl>
    <w:lvl w:ilvl="7" w:tplc="2AE4DE44">
      <w:start w:val="1"/>
      <w:numFmt w:val="bullet"/>
      <w:lvlText w:val="o"/>
      <w:lvlJc w:val="left"/>
      <w:pPr>
        <w:tabs>
          <w:tab w:val="num" w:pos="5760"/>
        </w:tabs>
        <w:ind w:left="5760" w:hanging="360"/>
      </w:pPr>
      <w:rPr>
        <w:rFonts w:ascii="Courier New" w:hAnsi="Courier New"/>
      </w:rPr>
    </w:lvl>
    <w:lvl w:ilvl="8" w:tplc="71B8253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55A8D90">
      <w:start w:val="1"/>
      <w:numFmt w:val="bullet"/>
      <w:lvlText w:val=""/>
      <w:lvlJc w:val="left"/>
      <w:pPr>
        <w:ind w:left="720" w:hanging="360"/>
      </w:pPr>
      <w:rPr>
        <w:rFonts w:ascii="Symbol" w:hAnsi="Symbol"/>
      </w:rPr>
    </w:lvl>
    <w:lvl w:ilvl="1" w:tplc="30EC39E6">
      <w:start w:val="1"/>
      <w:numFmt w:val="bullet"/>
      <w:lvlText w:val="o"/>
      <w:lvlJc w:val="left"/>
      <w:pPr>
        <w:tabs>
          <w:tab w:val="num" w:pos="1440"/>
        </w:tabs>
        <w:ind w:left="1440" w:hanging="360"/>
      </w:pPr>
      <w:rPr>
        <w:rFonts w:ascii="Courier New" w:hAnsi="Courier New"/>
      </w:rPr>
    </w:lvl>
    <w:lvl w:ilvl="2" w:tplc="9A30C12E">
      <w:start w:val="1"/>
      <w:numFmt w:val="bullet"/>
      <w:lvlText w:val=""/>
      <w:lvlJc w:val="left"/>
      <w:pPr>
        <w:tabs>
          <w:tab w:val="num" w:pos="2160"/>
        </w:tabs>
        <w:ind w:left="2160" w:hanging="360"/>
      </w:pPr>
      <w:rPr>
        <w:rFonts w:ascii="Wingdings" w:hAnsi="Wingdings"/>
      </w:rPr>
    </w:lvl>
    <w:lvl w:ilvl="3" w:tplc="7D5EE4C0">
      <w:start w:val="1"/>
      <w:numFmt w:val="bullet"/>
      <w:lvlText w:val=""/>
      <w:lvlJc w:val="left"/>
      <w:pPr>
        <w:tabs>
          <w:tab w:val="num" w:pos="2880"/>
        </w:tabs>
        <w:ind w:left="2880" w:hanging="360"/>
      </w:pPr>
      <w:rPr>
        <w:rFonts w:ascii="Symbol" w:hAnsi="Symbol"/>
      </w:rPr>
    </w:lvl>
    <w:lvl w:ilvl="4" w:tplc="56B6FF74">
      <w:start w:val="1"/>
      <w:numFmt w:val="bullet"/>
      <w:lvlText w:val="o"/>
      <w:lvlJc w:val="left"/>
      <w:pPr>
        <w:tabs>
          <w:tab w:val="num" w:pos="3600"/>
        </w:tabs>
        <w:ind w:left="3600" w:hanging="360"/>
      </w:pPr>
      <w:rPr>
        <w:rFonts w:ascii="Courier New" w:hAnsi="Courier New"/>
      </w:rPr>
    </w:lvl>
    <w:lvl w:ilvl="5" w:tplc="A884703C">
      <w:start w:val="1"/>
      <w:numFmt w:val="bullet"/>
      <w:lvlText w:val=""/>
      <w:lvlJc w:val="left"/>
      <w:pPr>
        <w:tabs>
          <w:tab w:val="num" w:pos="4320"/>
        </w:tabs>
        <w:ind w:left="4320" w:hanging="360"/>
      </w:pPr>
      <w:rPr>
        <w:rFonts w:ascii="Wingdings" w:hAnsi="Wingdings"/>
      </w:rPr>
    </w:lvl>
    <w:lvl w:ilvl="6" w:tplc="4BB84366">
      <w:start w:val="1"/>
      <w:numFmt w:val="bullet"/>
      <w:lvlText w:val=""/>
      <w:lvlJc w:val="left"/>
      <w:pPr>
        <w:tabs>
          <w:tab w:val="num" w:pos="5040"/>
        </w:tabs>
        <w:ind w:left="5040" w:hanging="360"/>
      </w:pPr>
      <w:rPr>
        <w:rFonts w:ascii="Symbol" w:hAnsi="Symbol"/>
      </w:rPr>
    </w:lvl>
    <w:lvl w:ilvl="7" w:tplc="07EA189E">
      <w:start w:val="1"/>
      <w:numFmt w:val="bullet"/>
      <w:lvlText w:val="o"/>
      <w:lvlJc w:val="left"/>
      <w:pPr>
        <w:tabs>
          <w:tab w:val="num" w:pos="5760"/>
        </w:tabs>
        <w:ind w:left="5760" w:hanging="360"/>
      </w:pPr>
      <w:rPr>
        <w:rFonts w:ascii="Courier New" w:hAnsi="Courier New"/>
      </w:rPr>
    </w:lvl>
    <w:lvl w:ilvl="8" w:tplc="EB1664A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FE6624C">
      <w:start w:val="1"/>
      <w:numFmt w:val="bullet"/>
      <w:lvlText w:val=""/>
      <w:lvlJc w:val="left"/>
      <w:pPr>
        <w:ind w:left="720" w:hanging="360"/>
      </w:pPr>
      <w:rPr>
        <w:rFonts w:ascii="Symbol" w:hAnsi="Symbol"/>
      </w:rPr>
    </w:lvl>
    <w:lvl w:ilvl="1" w:tplc="58402930">
      <w:start w:val="1"/>
      <w:numFmt w:val="bullet"/>
      <w:lvlText w:val="o"/>
      <w:lvlJc w:val="left"/>
      <w:pPr>
        <w:tabs>
          <w:tab w:val="num" w:pos="1440"/>
        </w:tabs>
        <w:ind w:left="1440" w:hanging="360"/>
      </w:pPr>
      <w:rPr>
        <w:rFonts w:ascii="Courier New" w:hAnsi="Courier New"/>
      </w:rPr>
    </w:lvl>
    <w:lvl w:ilvl="2" w:tplc="73CE2788">
      <w:start w:val="1"/>
      <w:numFmt w:val="bullet"/>
      <w:lvlText w:val=""/>
      <w:lvlJc w:val="left"/>
      <w:pPr>
        <w:tabs>
          <w:tab w:val="num" w:pos="2160"/>
        </w:tabs>
        <w:ind w:left="2160" w:hanging="360"/>
      </w:pPr>
      <w:rPr>
        <w:rFonts w:ascii="Wingdings" w:hAnsi="Wingdings"/>
      </w:rPr>
    </w:lvl>
    <w:lvl w:ilvl="3" w:tplc="E3DC2236">
      <w:start w:val="1"/>
      <w:numFmt w:val="bullet"/>
      <w:lvlText w:val=""/>
      <w:lvlJc w:val="left"/>
      <w:pPr>
        <w:tabs>
          <w:tab w:val="num" w:pos="2880"/>
        </w:tabs>
        <w:ind w:left="2880" w:hanging="360"/>
      </w:pPr>
      <w:rPr>
        <w:rFonts w:ascii="Symbol" w:hAnsi="Symbol"/>
      </w:rPr>
    </w:lvl>
    <w:lvl w:ilvl="4" w:tplc="D966BF4A">
      <w:start w:val="1"/>
      <w:numFmt w:val="bullet"/>
      <w:lvlText w:val="o"/>
      <w:lvlJc w:val="left"/>
      <w:pPr>
        <w:tabs>
          <w:tab w:val="num" w:pos="3600"/>
        </w:tabs>
        <w:ind w:left="3600" w:hanging="360"/>
      </w:pPr>
      <w:rPr>
        <w:rFonts w:ascii="Courier New" w:hAnsi="Courier New"/>
      </w:rPr>
    </w:lvl>
    <w:lvl w:ilvl="5" w:tplc="1770AD28">
      <w:start w:val="1"/>
      <w:numFmt w:val="bullet"/>
      <w:lvlText w:val=""/>
      <w:lvlJc w:val="left"/>
      <w:pPr>
        <w:tabs>
          <w:tab w:val="num" w:pos="4320"/>
        </w:tabs>
        <w:ind w:left="4320" w:hanging="360"/>
      </w:pPr>
      <w:rPr>
        <w:rFonts w:ascii="Wingdings" w:hAnsi="Wingdings"/>
      </w:rPr>
    </w:lvl>
    <w:lvl w:ilvl="6" w:tplc="88F22498">
      <w:start w:val="1"/>
      <w:numFmt w:val="bullet"/>
      <w:lvlText w:val=""/>
      <w:lvlJc w:val="left"/>
      <w:pPr>
        <w:tabs>
          <w:tab w:val="num" w:pos="5040"/>
        </w:tabs>
        <w:ind w:left="5040" w:hanging="360"/>
      </w:pPr>
      <w:rPr>
        <w:rFonts w:ascii="Symbol" w:hAnsi="Symbol"/>
      </w:rPr>
    </w:lvl>
    <w:lvl w:ilvl="7" w:tplc="24E27DCA">
      <w:start w:val="1"/>
      <w:numFmt w:val="bullet"/>
      <w:lvlText w:val="o"/>
      <w:lvlJc w:val="left"/>
      <w:pPr>
        <w:tabs>
          <w:tab w:val="num" w:pos="5760"/>
        </w:tabs>
        <w:ind w:left="5760" w:hanging="360"/>
      </w:pPr>
      <w:rPr>
        <w:rFonts w:ascii="Courier New" w:hAnsi="Courier New"/>
      </w:rPr>
    </w:lvl>
    <w:lvl w:ilvl="8" w:tplc="217E41E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B9C7C3A">
      <w:start w:val="1"/>
      <w:numFmt w:val="bullet"/>
      <w:lvlText w:val=""/>
      <w:lvlJc w:val="left"/>
      <w:pPr>
        <w:ind w:left="720" w:hanging="360"/>
      </w:pPr>
      <w:rPr>
        <w:rFonts w:ascii="Symbol" w:hAnsi="Symbol"/>
      </w:rPr>
    </w:lvl>
    <w:lvl w:ilvl="1" w:tplc="3F9EE976">
      <w:start w:val="1"/>
      <w:numFmt w:val="bullet"/>
      <w:lvlText w:val="o"/>
      <w:lvlJc w:val="left"/>
      <w:pPr>
        <w:tabs>
          <w:tab w:val="num" w:pos="1440"/>
        </w:tabs>
        <w:ind w:left="1440" w:hanging="360"/>
      </w:pPr>
      <w:rPr>
        <w:rFonts w:ascii="Courier New" w:hAnsi="Courier New"/>
      </w:rPr>
    </w:lvl>
    <w:lvl w:ilvl="2" w:tplc="F08CABDA">
      <w:start w:val="1"/>
      <w:numFmt w:val="bullet"/>
      <w:lvlText w:val=""/>
      <w:lvlJc w:val="left"/>
      <w:pPr>
        <w:tabs>
          <w:tab w:val="num" w:pos="2160"/>
        </w:tabs>
        <w:ind w:left="2160" w:hanging="360"/>
      </w:pPr>
      <w:rPr>
        <w:rFonts w:ascii="Wingdings" w:hAnsi="Wingdings"/>
      </w:rPr>
    </w:lvl>
    <w:lvl w:ilvl="3" w:tplc="38B283E4">
      <w:start w:val="1"/>
      <w:numFmt w:val="bullet"/>
      <w:lvlText w:val=""/>
      <w:lvlJc w:val="left"/>
      <w:pPr>
        <w:tabs>
          <w:tab w:val="num" w:pos="2880"/>
        </w:tabs>
        <w:ind w:left="2880" w:hanging="360"/>
      </w:pPr>
      <w:rPr>
        <w:rFonts w:ascii="Symbol" w:hAnsi="Symbol"/>
      </w:rPr>
    </w:lvl>
    <w:lvl w:ilvl="4" w:tplc="6B96CE7E">
      <w:start w:val="1"/>
      <w:numFmt w:val="bullet"/>
      <w:lvlText w:val="o"/>
      <w:lvlJc w:val="left"/>
      <w:pPr>
        <w:tabs>
          <w:tab w:val="num" w:pos="3600"/>
        </w:tabs>
        <w:ind w:left="3600" w:hanging="360"/>
      </w:pPr>
      <w:rPr>
        <w:rFonts w:ascii="Courier New" w:hAnsi="Courier New"/>
      </w:rPr>
    </w:lvl>
    <w:lvl w:ilvl="5" w:tplc="2C426A2C">
      <w:start w:val="1"/>
      <w:numFmt w:val="bullet"/>
      <w:lvlText w:val=""/>
      <w:lvlJc w:val="left"/>
      <w:pPr>
        <w:tabs>
          <w:tab w:val="num" w:pos="4320"/>
        </w:tabs>
        <w:ind w:left="4320" w:hanging="360"/>
      </w:pPr>
      <w:rPr>
        <w:rFonts w:ascii="Wingdings" w:hAnsi="Wingdings"/>
      </w:rPr>
    </w:lvl>
    <w:lvl w:ilvl="6" w:tplc="81D44B98">
      <w:start w:val="1"/>
      <w:numFmt w:val="bullet"/>
      <w:lvlText w:val=""/>
      <w:lvlJc w:val="left"/>
      <w:pPr>
        <w:tabs>
          <w:tab w:val="num" w:pos="5040"/>
        </w:tabs>
        <w:ind w:left="5040" w:hanging="360"/>
      </w:pPr>
      <w:rPr>
        <w:rFonts w:ascii="Symbol" w:hAnsi="Symbol"/>
      </w:rPr>
    </w:lvl>
    <w:lvl w:ilvl="7" w:tplc="57663C0E">
      <w:start w:val="1"/>
      <w:numFmt w:val="bullet"/>
      <w:lvlText w:val="o"/>
      <w:lvlJc w:val="left"/>
      <w:pPr>
        <w:tabs>
          <w:tab w:val="num" w:pos="5760"/>
        </w:tabs>
        <w:ind w:left="5760" w:hanging="360"/>
      </w:pPr>
      <w:rPr>
        <w:rFonts w:ascii="Courier New" w:hAnsi="Courier New"/>
      </w:rPr>
    </w:lvl>
    <w:lvl w:ilvl="8" w:tplc="6BC600C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DB83620">
      <w:start w:val="1"/>
      <w:numFmt w:val="bullet"/>
      <w:lvlText w:val=""/>
      <w:lvlJc w:val="left"/>
      <w:pPr>
        <w:ind w:left="0" w:hanging="360"/>
      </w:pPr>
      <w:rPr>
        <w:rFonts w:ascii="Symbol" w:hAnsi="Symbol"/>
      </w:rPr>
    </w:lvl>
    <w:lvl w:ilvl="1" w:tplc="EE4A4748">
      <w:start w:val="1"/>
      <w:numFmt w:val="bullet"/>
      <w:lvlText w:val="o"/>
      <w:lvlJc w:val="left"/>
      <w:pPr>
        <w:tabs>
          <w:tab w:val="num" w:pos="720"/>
        </w:tabs>
        <w:ind w:left="720" w:hanging="360"/>
      </w:pPr>
      <w:rPr>
        <w:rFonts w:ascii="Courier New" w:hAnsi="Courier New"/>
      </w:rPr>
    </w:lvl>
    <w:lvl w:ilvl="2" w:tplc="2D4ABB4C">
      <w:start w:val="1"/>
      <w:numFmt w:val="bullet"/>
      <w:lvlText w:val=""/>
      <w:lvlJc w:val="left"/>
      <w:pPr>
        <w:tabs>
          <w:tab w:val="num" w:pos="1440"/>
        </w:tabs>
        <w:ind w:left="1440" w:hanging="360"/>
      </w:pPr>
      <w:rPr>
        <w:rFonts w:ascii="Wingdings" w:hAnsi="Wingdings"/>
      </w:rPr>
    </w:lvl>
    <w:lvl w:ilvl="3" w:tplc="EFD2ED06">
      <w:start w:val="1"/>
      <w:numFmt w:val="bullet"/>
      <w:lvlText w:val=""/>
      <w:lvlJc w:val="left"/>
      <w:pPr>
        <w:tabs>
          <w:tab w:val="num" w:pos="2160"/>
        </w:tabs>
        <w:ind w:left="2160" w:hanging="360"/>
      </w:pPr>
      <w:rPr>
        <w:rFonts w:ascii="Symbol" w:hAnsi="Symbol"/>
      </w:rPr>
    </w:lvl>
    <w:lvl w:ilvl="4" w:tplc="95960DBC">
      <w:start w:val="1"/>
      <w:numFmt w:val="bullet"/>
      <w:lvlText w:val="o"/>
      <w:lvlJc w:val="left"/>
      <w:pPr>
        <w:tabs>
          <w:tab w:val="num" w:pos="2880"/>
        </w:tabs>
        <w:ind w:left="2880" w:hanging="360"/>
      </w:pPr>
      <w:rPr>
        <w:rFonts w:ascii="Courier New" w:hAnsi="Courier New"/>
      </w:rPr>
    </w:lvl>
    <w:lvl w:ilvl="5" w:tplc="3B4EB032">
      <w:start w:val="1"/>
      <w:numFmt w:val="bullet"/>
      <w:lvlText w:val=""/>
      <w:lvlJc w:val="left"/>
      <w:pPr>
        <w:tabs>
          <w:tab w:val="num" w:pos="3600"/>
        </w:tabs>
        <w:ind w:left="3600" w:hanging="360"/>
      </w:pPr>
      <w:rPr>
        <w:rFonts w:ascii="Wingdings" w:hAnsi="Wingdings"/>
      </w:rPr>
    </w:lvl>
    <w:lvl w:ilvl="6" w:tplc="02BAEA8A">
      <w:start w:val="1"/>
      <w:numFmt w:val="bullet"/>
      <w:lvlText w:val=""/>
      <w:lvlJc w:val="left"/>
      <w:pPr>
        <w:tabs>
          <w:tab w:val="num" w:pos="4320"/>
        </w:tabs>
        <w:ind w:left="4320" w:hanging="360"/>
      </w:pPr>
      <w:rPr>
        <w:rFonts w:ascii="Symbol" w:hAnsi="Symbol"/>
      </w:rPr>
    </w:lvl>
    <w:lvl w:ilvl="7" w:tplc="4FA4CCC0">
      <w:start w:val="1"/>
      <w:numFmt w:val="bullet"/>
      <w:lvlText w:val="o"/>
      <w:lvlJc w:val="left"/>
      <w:pPr>
        <w:tabs>
          <w:tab w:val="num" w:pos="5040"/>
        </w:tabs>
        <w:ind w:left="5040" w:hanging="360"/>
      </w:pPr>
      <w:rPr>
        <w:rFonts w:ascii="Courier New" w:hAnsi="Courier New"/>
      </w:rPr>
    </w:lvl>
    <w:lvl w:ilvl="8" w:tplc="59487516">
      <w:start w:val="1"/>
      <w:numFmt w:val="bullet"/>
      <w:lvlText w:val=""/>
      <w:lvlJc w:val="left"/>
      <w:pPr>
        <w:tabs>
          <w:tab w:val="num" w:pos="5760"/>
        </w:tabs>
        <w:ind w:left="5760" w:hanging="360"/>
      </w:pPr>
      <w:rPr>
        <w:rFonts w:ascii="Wingdings" w:hAnsi="Wingdings"/>
      </w:rPr>
    </w:lvl>
  </w:abstractNum>
  <w:abstractNum w:abstractNumId="10" w15:restartNumberingAfterBreak="0">
    <w:nsid w:val="0000000B"/>
    <w:multiLevelType w:val="hybridMultilevel"/>
    <w:tmpl w:val="0000000B"/>
    <w:lvl w:ilvl="0" w:tplc="1AC2EA60">
      <w:start w:val="1"/>
      <w:numFmt w:val="bullet"/>
      <w:lvlText w:val=""/>
      <w:lvlJc w:val="left"/>
      <w:pPr>
        <w:ind w:left="720" w:hanging="360"/>
      </w:pPr>
      <w:rPr>
        <w:rFonts w:ascii="Symbol" w:hAnsi="Symbol"/>
      </w:rPr>
    </w:lvl>
    <w:lvl w:ilvl="1" w:tplc="0F5CAA8E">
      <w:start w:val="1"/>
      <w:numFmt w:val="bullet"/>
      <w:lvlText w:val="o"/>
      <w:lvlJc w:val="left"/>
      <w:pPr>
        <w:tabs>
          <w:tab w:val="num" w:pos="1440"/>
        </w:tabs>
        <w:ind w:left="1440" w:hanging="360"/>
      </w:pPr>
      <w:rPr>
        <w:rFonts w:ascii="Courier New" w:hAnsi="Courier New"/>
      </w:rPr>
    </w:lvl>
    <w:lvl w:ilvl="2" w:tplc="756C11BA">
      <w:start w:val="1"/>
      <w:numFmt w:val="bullet"/>
      <w:lvlText w:val=""/>
      <w:lvlJc w:val="left"/>
      <w:pPr>
        <w:tabs>
          <w:tab w:val="num" w:pos="2160"/>
        </w:tabs>
        <w:ind w:left="2160" w:hanging="360"/>
      </w:pPr>
      <w:rPr>
        <w:rFonts w:ascii="Wingdings" w:hAnsi="Wingdings"/>
      </w:rPr>
    </w:lvl>
    <w:lvl w:ilvl="3" w:tplc="851AA184">
      <w:start w:val="1"/>
      <w:numFmt w:val="bullet"/>
      <w:lvlText w:val=""/>
      <w:lvlJc w:val="left"/>
      <w:pPr>
        <w:tabs>
          <w:tab w:val="num" w:pos="2880"/>
        </w:tabs>
        <w:ind w:left="2880" w:hanging="360"/>
      </w:pPr>
      <w:rPr>
        <w:rFonts w:ascii="Symbol" w:hAnsi="Symbol"/>
      </w:rPr>
    </w:lvl>
    <w:lvl w:ilvl="4" w:tplc="AD8AF526">
      <w:start w:val="1"/>
      <w:numFmt w:val="bullet"/>
      <w:lvlText w:val="o"/>
      <w:lvlJc w:val="left"/>
      <w:pPr>
        <w:tabs>
          <w:tab w:val="num" w:pos="3600"/>
        </w:tabs>
        <w:ind w:left="3600" w:hanging="360"/>
      </w:pPr>
      <w:rPr>
        <w:rFonts w:ascii="Courier New" w:hAnsi="Courier New"/>
      </w:rPr>
    </w:lvl>
    <w:lvl w:ilvl="5" w:tplc="3D28ABCE">
      <w:start w:val="1"/>
      <w:numFmt w:val="bullet"/>
      <w:lvlText w:val=""/>
      <w:lvlJc w:val="left"/>
      <w:pPr>
        <w:tabs>
          <w:tab w:val="num" w:pos="4320"/>
        </w:tabs>
        <w:ind w:left="4320" w:hanging="360"/>
      </w:pPr>
      <w:rPr>
        <w:rFonts w:ascii="Wingdings" w:hAnsi="Wingdings"/>
      </w:rPr>
    </w:lvl>
    <w:lvl w:ilvl="6" w:tplc="AE5A5FB2">
      <w:start w:val="1"/>
      <w:numFmt w:val="bullet"/>
      <w:lvlText w:val=""/>
      <w:lvlJc w:val="left"/>
      <w:pPr>
        <w:tabs>
          <w:tab w:val="num" w:pos="5040"/>
        </w:tabs>
        <w:ind w:left="5040" w:hanging="360"/>
      </w:pPr>
      <w:rPr>
        <w:rFonts w:ascii="Symbol" w:hAnsi="Symbol"/>
      </w:rPr>
    </w:lvl>
    <w:lvl w:ilvl="7" w:tplc="AE125D0E">
      <w:start w:val="1"/>
      <w:numFmt w:val="bullet"/>
      <w:lvlText w:val="o"/>
      <w:lvlJc w:val="left"/>
      <w:pPr>
        <w:tabs>
          <w:tab w:val="num" w:pos="5760"/>
        </w:tabs>
        <w:ind w:left="5760" w:hanging="360"/>
      </w:pPr>
      <w:rPr>
        <w:rFonts w:ascii="Courier New" w:hAnsi="Courier New"/>
      </w:rPr>
    </w:lvl>
    <w:lvl w:ilvl="8" w:tplc="3E5467F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3EC0DE8">
      <w:start w:val="1"/>
      <w:numFmt w:val="bullet"/>
      <w:lvlText w:val=""/>
      <w:lvlJc w:val="left"/>
      <w:pPr>
        <w:ind w:left="720" w:hanging="360"/>
      </w:pPr>
      <w:rPr>
        <w:rFonts w:ascii="Symbol" w:hAnsi="Symbol"/>
      </w:rPr>
    </w:lvl>
    <w:lvl w:ilvl="1" w:tplc="D99018F0">
      <w:start w:val="1"/>
      <w:numFmt w:val="bullet"/>
      <w:lvlText w:val="o"/>
      <w:lvlJc w:val="left"/>
      <w:pPr>
        <w:tabs>
          <w:tab w:val="num" w:pos="1440"/>
        </w:tabs>
        <w:ind w:left="1440" w:hanging="360"/>
      </w:pPr>
      <w:rPr>
        <w:rFonts w:ascii="Courier New" w:hAnsi="Courier New"/>
      </w:rPr>
    </w:lvl>
    <w:lvl w:ilvl="2" w:tplc="36FCF142">
      <w:start w:val="1"/>
      <w:numFmt w:val="bullet"/>
      <w:lvlText w:val=""/>
      <w:lvlJc w:val="left"/>
      <w:pPr>
        <w:tabs>
          <w:tab w:val="num" w:pos="2160"/>
        </w:tabs>
        <w:ind w:left="2160" w:hanging="360"/>
      </w:pPr>
      <w:rPr>
        <w:rFonts w:ascii="Wingdings" w:hAnsi="Wingdings"/>
      </w:rPr>
    </w:lvl>
    <w:lvl w:ilvl="3" w:tplc="22E40A6E">
      <w:start w:val="1"/>
      <w:numFmt w:val="bullet"/>
      <w:lvlText w:val=""/>
      <w:lvlJc w:val="left"/>
      <w:pPr>
        <w:tabs>
          <w:tab w:val="num" w:pos="2880"/>
        </w:tabs>
        <w:ind w:left="2880" w:hanging="360"/>
      </w:pPr>
      <w:rPr>
        <w:rFonts w:ascii="Symbol" w:hAnsi="Symbol"/>
      </w:rPr>
    </w:lvl>
    <w:lvl w:ilvl="4" w:tplc="8DAC62BC">
      <w:start w:val="1"/>
      <w:numFmt w:val="bullet"/>
      <w:lvlText w:val="o"/>
      <w:lvlJc w:val="left"/>
      <w:pPr>
        <w:tabs>
          <w:tab w:val="num" w:pos="3600"/>
        </w:tabs>
        <w:ind w:left="3600" w:hanging="360"/>
      </w:pPr>
      <w:rPr>
        <w:rFonts w:ascii="Courier New" w:hAnsi="Courier New"/>
      </w:rPr>
    </w:lvl>
    <w:lvl w:ilvl="5" w:tplc="349CA69A">
      <w:start w:val="1"/>
      <w:numFmt w:val="bullet"/>
      <w:lvlText w:val=""/>
      <w:lvlJc w:val="left"/>
      <w:pPr>
        <w:tabs>
          <w:tab w:val="num" w:pos="4320"/>
        </w:tabs>
        <w:ind w:left="4320" w:hanging="360"/>
      </w:pPr>
      <w:rPr>
        <w:rFonts w:ascii="Wingdings" w:hAnsi="Wingdings"/>
      </w:rPr>
    </w:lvl>
    <w:lvl w:ilvl="6" w:tplc="087A9FF4">
      <w:start w:val="1"/>
      <w:numFmt w:val="bullet"/>
      <w:lvlText w:val=""/>
      <w:lvlJc w:val="left"/>
      <w:pPr>
        <w:tabs>
          <w:tab w:val="num" w:pos="5040"/>
        </w:tabs>
        <w:ind w:left="5040" w:hanging="360"/>
      </w:pPr>
      <w:rPr>
        <w:rFonts w:ascii="Symbol" w:hAnsi="Symbol"/>
      </w:rPr>
    </w:lvl>
    <w:lvl w:ilvl="7" w:tplc="BB38FE12">
      <w:start w:val="1"/>
      <w:numFmt w:val="bullet"/>
      <w:lvlText w:val="o"/>
      <w:lvlJc w:val="left"/>
      <w:pPr>
        <w:tabs>
          <w:tab w:val="num" w:pos="5760"/>
        </w:tabs>
        <w:ind w:left="5760" w:hanging="360"/>
      </w:pPr>
      <w:rPr>
        <w:rFonts w:ascii="Courier New" w:hAnsi="Courier New"/>
      </w:rPr>
    </w:lvl>
    <w:lvl w:ilvl="8" w:tplc="85C8CC0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24E4BF2E">
      <w:start w:val="1"/>
      <w:numFmt w:val="bullet"/>
      <w:lvlText w:val=""/>
      <w:lvlJc w:val="left"/>
      <w:pPr>
        <w:ind w:left="720" w:hanging="360"/>
      </w:pPr>
      <w:rPr>
        <w:rFonts w:ascii="Symbol" w:hAnsi="Symbol"/>
      </w:rPr>
    </w:lvl>
    <w:lvl w:ilvl="1" w:tplc="ED149B1C">
      <w:start w:val="1"/>
      <w:numFmt w:val="bullet"/>
      <w:lvlText w:val="o"/>
      <w:lvlJc w:val="left"/>
      <w:pPr>
        <w:tabs>
          <w:tab w:val="num" w:pos="1440"/>
        </w:tabs>
        <w:ind w:left="1440" w:hanging="360"/>
      </w:pPr>
      <w:rPr>
        <w:rFonts w:ascii="Courier New" w:hAnsi="Courier New"/>
      </w:rPr>
    </w:lvl>
    <w:lvl w:ilvl="2" w:tplc="E812A892">
      <w:start w:val="1"/>
      <w:numFmt w:val="bullet"/>
      <w:lvlText w:val=""/>
      <w:lvlJc w:val="left"/>
      <w:pPr>
        <w:tabs>
          <w:tab w:val="num" w:pos="2160"/>
        </w:tabs>
        <w:ind w:left="2160" w:hanging="360"/>
      </w:pPr>
      <w:rPr>
        <w:rFonts w:ascii="Wingdings" w:hAnsi="Wingdings"/>
      </w:rPr>
    </w:lvl>
    <w:lvl w:ilvl="3" w:tplc="8690D13A">
      <w:start w:val="1"/>
      <w:numFmt w:val="bullet"/>
      <w:lvlText w:val=""/>
      <w:lvlJc w:val="left"/>
      <w:pPr>
        <w:tabs>
          <w:tab w:val="num" w:pos="2880"/>
        </w:tabs>
        <w:ind w:left="2880" w:hanging="360"/>
      </w:pPr>
      <w:rPr>
        <w:rFonts w:ascii="Symbol" w:hAnsi="Symbol"/>
      </w:rPr>
    </w:lvl>
    <w:lvl w:ilvl="4" w:tplc="3EB8AD02">
      <w:start w:val="1"/>
      <w:numFmt w:val="bullet"/>
      <w:lvlText w:val="o"/>
      <w:lvlJc w:val="left"/>
      <w:pPr>
        <w:tabs>
          <w:tab w:val="num" w:pos="3600"/>
        </w:tabs>
        <w:ind w:left="3600" w:hanging="360"/>
      </w:pPr>
      <w:rPr>
        <w:rFonts w:ascii="Courier New" w:hAnsi="Courier New"/>
      </w:rPr>
    </w:lvl>
    <w:lvl w:ilvl="5" w:tplc="D84EE128">
      <w:start w:val="1"/>
      <w:numFmt w:val="bullet"/>
      <w:lvlText w:val=""/>
      <w:lvlJc w:val="left"/>
      <w:pPr>
        <w:tabs>
          <w:tab w:val="num" w:pos="4320"/>
        </w:tabs>
        <w:ind w:left="4320" w:hanging="360"/>
      </w:pPr>
      <w:rPr>
        <w:rFonts w:ascii="Wingdings" w:hAnsi="Wingdings"/>
      </w:rPr>
    </w:lvl>
    <w:lvl w:ilvl="6" w:tplc="5C2EAC3E">
      <w:start w:val="1"/>
      <w:numFmt w:val="bullet"/>
      <w:lvlText w:val=""/>
      <w:lvlJc w:val="left"/>
      <w:pPr>
        <w:tabs>
          <w:tab w:val="num" w:pos="5040"/>
        </w:tabs>
        <w:ind w:left="5040" w:hanging="360"/>
      </w:pPr>
      <w:rPr>
        <w:rFonts w:ascii="Symbol" w:hAnsi="Symbol"/>
      </w:rPr>
    </w:lvl>
    <w:lvl w:ilvl="7" w:tplc="549E8568">
      <w:start w:val="1"/>
      <w:numFmt w:val="bullet"/>
      <w:lvlText w:val="o"/>
      <w:lvlJc w:val="left"/>
      <w:pPr>
        <w:tabs>
          <w:tab w:val="num" w:pos="5760"/>
        </w:tabs>
        <w:ind w:left="5760" w:hanging="360"/>
      </w:pPr>
      <w:rPr>
        <w:rFonts w:ascii="Courier New" w:hAnsi="Courier New"/>
      </w:rPr>
    </w:lvl>
    <w:lvl w:ilvl="8" w:tplc="510828D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6CC8EB8">
      <w:start w:val="1"/>
      <w:numFmt w:val="bullet"/>
      <w:lvlText w:val=""/>
      <w:lvlJc w:val="left"/>
      <w:pPr>
        <w:ind w:left="720" w:hanging="360"/>
      </w:pPr>
      <w:rPr>
        <w:rFonts w:ascii="Symbol" w:hAnsi="Symbol"/>
      </w:rPr>
    </w:lvl>
    <w:lvl w:ilvl="1" w:tplc="9B243E68">
      <w:start w:val="1"/>
      <w:numFmt w:val="bullet"/>
      <w:lvlText w:val="o"/>
      <w:lvlJc w:val="left"/>
      <w:pPr>
        <w:tabs>
          <w:tab w:val="num" w:pos="1440"/>
        </w:tabs>
        <w:ind w:left="1440" w:hanging="360"/>
      </w:pPr>
      <w:rPr>
        <w:rFonts w:ascii="Courier New" w:hAnsi="Courier New"/>
      </w:rPr>
    </w:lvl>
    <w:lvl w:ilvl="2" w:tplc="ABF45948">
      <w:start w:val="1"/>
      <w:numFmt w:val="bullet"/>
      <w:lvlText w:val=""/>
      <w:lvlJc w:val="left"/>
      <w:pPr>
        <w:tabs>
          <w:tab w:val="num" w:pos="2160"/>
        </w:tabs>
        <w:ind w:left="2160" w:hanging="360"/>
      </w:pPr>
      <w:rPr>
        <w:rFonts w:ascii="Wingdings" w:hAnsi="Wingdings"/>
      </w:rPr>
    </w:lvl>
    <w:lvl w:ilvl="3" w:tplc="A3068C54">
      <w:start w:val="1"/>
      <w:numFmt w:val="bullet"/>
      <w:lvlText w:val=""/>
      <w:lvlJc w:val="left"/>
      <w:pPr>
        <w:tabs>
          <w:tab w:val="num" w:pos="2880"/>
        </w:tabs>
        <w:ind w:left="2880" w:hanging="360"/>
      </w:pPr>
      <w:rPr>
        <w:rFonts w:ascii="Symbol" w:hAnsi="Symbol"/>
      </w:rPr>
    </w:lvl>
    <w:lvl w:ilvl="4" w:tplc="1D64C668">
      <w:start w:val="1"/>
      <w:numFmt w:val="bullet"/>
      <w:lvlText w:val="o"/>
      <w:lvlJc w:val="left"/>
      <w:pPr>
        <w:tabs>
          <w:tab w:val="num" w:pos="3600"/>
        </w:tabs>
        <w:ind w:left="3600" w:hanging="360"/>
      </w:pPr>
      <w:rPr>
        <w:rFonts w:ascii="Courier New" w:hAnsi="Courier New"/>
      </w:rPr>
    </w:lvl>
    <w:lvl w:ilvl="5" w:tplc="265A95D8">
      <w:start w:val="1"/>
      <w:numFmt w:val="bullet"/>
      <w:lvlText w:val=""/>
      <w:lvlJc w:val="left"/>
      <w:pPr>
        <w:tabs>
          <w:tab w:val="num" w:pos="4320"/>
        </w:tabs>
        <w:ind w:left="4320" w:hanging="360"/>
      </w:pPr>
      <w:rPr>
        <w:rFonts w:ascii="Wingdings" w:hAnsi="Wingdings"/>
      </w:rPr>
    </w:lvl>
    <w:lvl w:ilvl="6" w:tplc="E8FE016C">
      <w:start w:val="1"/>
      <w:numFmt w:val="bullet"/>
      <w:lvlText w:val=""/>
      <w:lvlJc w:val="left"/>
      <w:pPr>
        <w:tabs>
          <w:tab w:val="num" w:pos="5040"/>
        </w:tabs>
        <w:ind w:left="5040" w:hanging="360"/>
      </w:pPr>
      <w:rPr>
        <w:rFonts w:ascii="Symbol" w:hAnsi="Symbol"/>
      </w:rPr>
    </w:lvl>
    <w:lvl w:ilvl="7" w:tplc="EA80CC76">
      <w:start w:val="1"/>
      <w:numFmt w:val="bullet"/>
      <w:lvlText w:val="o"/>
      <w:lvlJc w:val="left"/>
      <w:pPr>
        <w:tabs>
          <w:tab w:val="num" w:pos="5760"/>
        </w:tabs>
        <w:ind w:left="5760" w:hanging="360"/>
      </w:pPr>
      <w:rPr>
        <w:rFonts w:ascii="Courier New" w:hAnsi="Courier New"/>
      </w:rPr>
    </w:lvl>
    <w:lvl w:ilvl="8" w:tplc="7278D19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DE0BD70">
      <w:start w:val="1"/>
      <w:numFmt w:val="bullet"/>
      <w:lvlText w:val=""/>
      <w:lvlJc w:val="left"/>
      <w:pPr>
        <w:ind w:left="720" w:hanging="360"/>
      </w:pPr>
      <w:rPr>
        <w:rFonts w:ascii="Symbol" w:hAnsi="Symbol"/>
      </w:rPr>
    </w:lvl>
    <w:lvl w:ilvl="1" w:tplc="F2067182">
      <w:start w:val="1"/>
      <w:numFmt w:val="bullet"/>
      <w:lvlText w:val="o"/>
      <w:lvlJc w:val="left"/>
      <w:pPr>
        <w:tabs>
          <w:tab w:val="num" w:pos="1440"/>
        </w:tabs>
        <w:ind w:left="1440" w:hanging="360"/>
      </w:pPr>
      <w:rPr>
        <w:rFonts w:ascii="Courier New" w:hAnsi="Courier New"/>
      </w:rPr>
    </w:lvl>
    <w:lvl w:ilvl="2" w:tplc="17F21344">
      <w:start w:val="1"/>
      <w:numFmt w:val="bullet"/>
      <w:lvlText w:val=""/>
      <w:lvlJc w:val="left"/>
      <w:pPr>
        <w:tabs>
          <w:tab w:val="num" w:pos="2160"/>
        </w:tabs>
        <w:ind w:left="2160" w:hanging="360"/>
      </w:pPr>
      <w:rPr>
        <w:rFonts w:ascii="Wingdings" w:hAnsi="Wingdings"/>
      </w:rPr>
    </w:lvl>
    <w:lvl w:ilvl="3" w:tplc="665EA37A">
      <w:start w:val="1"/>
      <w:numFmt w:val="bullet"/>
      <w:lvlText w:val=""/>
      <w:lvlJc w:val="left"/>
      <w:pPr>
        <w:tabs>
          <w:tab w:val="num" w:pos="2880"/>
        </w:tabs>
        <w:ind w:left="2880" w:hanging="360"/>
      </w:pPr>
      <w:rPr>
        <w:rFonts w:ascii="Symbol" w:hAnsi="Symbol"/>
      </w:rPr>
    </w:lvl>
    <w:lvl w:ilvl="4" w:tplc="106E905E">
      <w:start w:val="1"/>
      <w:numFmt w:val="bullet"/>
      <w:lvlText w:val="o"/>
      <w:lvlJc w:val="left"/>
      <w:pPr>
        <w:tabs>
          <w:tab w:val="num" w:pos="3600"/>
        </w:tabs>
        <w:ind w:left="3600" w:hanging="360"/>
      </w:pPr>
      <w:rPr>
        <w:rFonts w:ascii="Courier New" w:hAnsi="Courier New"/>
      </w:rPr>
    </w:lvl>
    <w:lvl w:ilvl="5" w:tplc="CFC42A9E">
      <w:start w:val="1"/>
      <w:numFmt w:val="bullet"/>
      <w:lvlText w:val=""/>
      <w:lvlJc w:val="left"/>
      <w:pPr>
        <w:tabs>
          <w:tab w:val="num" w:pos="4320"/>
        </w:tabs>
        <w:ind w:left="4320" w:hanging="360"/>
      </w:pPr>
      <w:rPr>
        <w:rFonts w:ascii="Wingdings" w:hAnsi="Wingdings"/>
      </w:rPr>
    </w:lvl>
    <w:lvl w:ilvl="6" w:tplc="471C7128">
      <w:start w:val="1"/>
      <w:numFmt w:val="bullet"/>
      <w:lvlText w:val=""/>
      <w:lvlJc w:val="left"/>
      <w:pPr>
        <w:tabs>
          <w:tab w:val="num" w:pos="5040"/>
        </w:tabs>
        <w:ind w:left="5040" w:hanging="360"/>
      </w:pPr>
      <w:rPr>
        <w:rFonts w:ascii="Symbol" w:hAnsi="Symbol"/>
      </w:rPr>
    </w:lvl>
    <w:lvl w:ilvl="7" w:tplc="8D7E97A2">
      <w:start w:val="1"/>
      <w:numFmt w:val="bullet"/>
      <w:lvlText w:val="o"/>
      <w:lvlJc w:val="left"/>
      <w:pPr>
        <w:tabs>
          <w:tab w:val="num" w:pos="5760"/>
        </w:tabs>
        <w:ind w:left="5760" w:hanging="360"/>
      </w:pPr>
      <w:rPr>
        <w:rFonts w:ascii="Courier New" w:hAnsi="Courier New"/>
      </w:rPr>
    </w:lvl>
    <w:lvl w:ilvl="8" w:tplc="C004F3D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BF816EE">
      <w:start w:val="1"/>
      <w:numFmt w:val="bullet"/>
      <w:lvlText w:val=""/>
      <w:lvlJc w:val="left"/>
      <w:pPr>
        <w:ind w:left="720" w:hanging="360"/>
      </w:pPr>
      <w:rPr>
        <w:rFonts w:ascii="Symbol" w:hAnsi="Symbol"/>
      </w:rPr>
    </w:lvl>
    <w:lvl w:ilvl="1" w:tplc="1C78742E">
      <w:start w:val="1"/>
      <w:numFmt w:val="bullet"/>
      <w:lvlText w:val="o"/>
      <w:lvlJc w:val="left"/>
      <w:pPr>
        <w:tabs>
          <w:tab w:val="num" w:pos="1440"/>
        </w:tabs>
        <w:ind w:left="1440" w:hanging="360"/>
      </w:pPr>
      <w:rPr>
        <w:rFonts w:ascii="Courier New" w:hAnsi="Courier New"/>
      </w:rPr>
    </w:lvl>
    <w:lvl w:ilvl="2" w:tplc="7DBAC454">
      <w:start w:val="1"/>
      <w:numFmt w:val="bullet"/>
      <w:lvlText w:val=""/>
      <w:lvlJc w:val="left"/>
      <w:pPr>
        <w:tabs>
          <w:tab w:val="num" w:pos="2160"/>
        </w:tabs>
        <w:ind w:left="2160" w:hanging="360"/>
      </w:pPr>
      <w:rPr>
        <w:rFonts w:ascii="Wingdings" w:hAnsi="Wingdings"/>
      </w:rPr>
    </w:lvl>
    <w:lvl w:ilvl="3" w:tplc="424016EA">
      <w:start w:val="1"/>
      <w:numFmt w:val="bullet"/>
      <w:lvlText w:val=""/>
      <w:lvlJc w:val="left"/>
      <w:pPr>
        <w:tabs>
          <w:tab w:val="num" w:pos="2880"/>
        </w:tabs>
        <w:ind w:left="2880" w:hanging="360"/>
      </w:pPr>
      <w:rPr>
        <w:rFonts w:ascii="Symbol" w:hAnsi="Symbol"/>
      </w:rPr>
    </w:lvl>
    <w:lvl w:ilvl="4" w:tplc="7D98D416">
      <w:start w:val="1"/>
      <w:numFmt w:val="bullet"/>
      <w:lvlText w:val="o"/>
      <w:lvlJc w:val="left"/>
      <w:pPr>
        <w:tabs>
          <w:tab w:val="num" w:pos="3600"/>
        </w:tabs>
        <w:ind w:left="3600" w:hanging="360"/>
      </w:pPr>
      <w:rPr>
        <w:rFonts w:ascii="Courier New" w:hAnsi="Courier New"/>
      </w:rPr>
    </w:lvl>
    <w:lvl w:ilvl="5" w:tplc="CEC60DDA">
      <w:start w:val="1"/>
      <w:numFmt w:val="bullet"/>
      <w:lvlText w:val=""/>
      <w:lvlJc w:val="left"/>
      <w:pPr>
        <w:tabs>
          <w:tab w:val="num" w:pos="4320"/>
        </w:tabs>
        <w:ind w:left="4320" w:hanging="360"/>
      </w:pPr>
      <w:rPr>
        <w:rFonts w:ascii="Wingdings" w:hAnsi="Wingdings"/>
      </w:rPr>
    </w:lvl>
    <w:lvl w:ilvl="6" w:tplc="AD4E1F76">
      <w:start w:val="1"/>
      <w:numFmt w:val="bullet"/>
      <w:lvlText w:val=""/>
      <w:lvlJc w:val="left"/>
      <w:pPr>
        <w:tabs>
          <w:tab w:val="num" w:pos="5040"/>
        </w:tabs>
        <w:ind w:left="5040" w:hanging="360"/>
      </w:pPr>
      <w:rPr>
        <w:rFonts w:ascii="Symbol" w:hAnsi="Symbol"/>
      </w:rPr>
    </w:lvl>
    <w:lvl w:ilvl="7" w:tplc="434AD6FA">
      <w:start w:val="1"/>
      <w:numFmt w:val="bullet"/>
      <w:lvlText w:val="o"/>
      <w:lvlJc w:val="left"/>
      <w:pPr>
        <w:tabs>
          <w:tab w:val="num" w:pos="5760"/>
        </w:tabs>
        <w:ind w:left="5760" w:hanging="360"/>
      </w:pPr>
      <w:rPr>
        <w:rFonts w:ascii="Courier New" w:hAnsi="Courier New"/>
      </w:rPr>
    </w:lvl>
    <w:lvl w:ilvl="8" w:tplc="EA44F30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99E3D92">
      <w:start w:val="1"/>
      <w:numFmt w:val="bullet"/>
      <w:lvlText w:val=""/>
      <w:lvlJc w:val="left"/>
      <w:pPr>
        <w:ind w:left="720" w:hanging="360"/>
      </w:pPr>
      <w:rPr>
        <w:rFonts w:ascii="Symbol" w:hAnsi="Symbol"/>
      </w:rPr>
    </w:lvl>
    <w:lvl w:ilvl="1" w:tplc="54AE1BC8">
      <w:start w:val="1"/>
      <w:numFmt w:val="bullet"/>
      <w:lvlText w:val="o"/>
      <w:lvlJc w:val="left"/>
      <w:pPr>
        <w:tabs>
          <w:tab w:val="num" w:pos="1440"/>
        </w:tabs>
        <w:ind w:left="1440" w:hanging="360"/>
      </w:pPr>
      <w:rPr>
        <w:rFonts w:ascii="Courier New" w:hAnsi="Courier New"/>
      </w:rPr>
    </w:lvl>
    <w:lvl w:ilvl="2" w:tplc="20BC4014">
      <w:start w:val="1"/>
      <w:numFmt w:val="bullet"/>
      <w:lvlText w:val=""/>
      <w:lvlJc w:val="left"/>
      <w:pPr>
        <w:tabs>
          <w:tab w:val="num" w:pos="2160"/>
        </w:tabs>
        <w:ind w:left="2160" w:hanging="360"/>
      </w:pPr>
      <w:rPr>
        <w:rFonts w:ascii="Wingdings" w:hAnsi="Wingdings"/>
      </w:rPr>
    </w:lvl>
    <w:lvl w:ilvl="3" w:tplc="BDCE0116">
      <w:start w:val="1"/>
      <w:numFmt w:val="bullet"/>
      <w:lvlText w:val=""/>
      <w:lvlJc w:val="left"/>
      <w:pPr>
        <w:tabs>
          <w:tab w:val="num" w:pos="2880"/>
        </w:tabs>
        <w:ind w:left="2880" w:hanging="360"/>
      </w:pPr>
      <w:rPr>
        <w:rFonts w:ascii="Symbol" w:hAnsi="Symbol"/>
      </w:rPr>
    </w:lvl>
    <w:lvl w:ilvl="4" w:tplc="FF98061E">
      <w:start w:val="1"/>
      <w:numFmt w:val="bullet"/>
      <w:lvlText w:val="o"/>
      <w:lvlJc w:val="left"/>
      <w:pPr>
        <w:tabs>
          <w:tab w:val="num" w:pos="3600"/>
        </w:tabs>
        <w:ind w:left="3600" w:hanging="360"/>
      </w:pPr>
      <w:rPr>
        <w:rFonts w:ascii="Courier New" w:hAnsi="Courier New"/>
      </w:rPr>
    </w:lvl>
    <w:lvl w:ilvl="5" w:tplc="17580512">
      <w:start w:val="1"/>
      <w:numFmt w:val="bullet"/>
      <w:lvlText w:val=""/>
      <w:lvlJc w:val="left"/>
      <w:pPr>
        <w:tabs>
          <w:tab w:val="num" w:pos="4320"/>
        </w:tabs>
        <w:ind w:left="4320" w:hanging="360"/>
      </w:pPr>
      <w:rPr>
        <w:rFonts w:ascii="Wingdings" w:hAnsi="Wingdings"/>
      </w:rPr>
    </w:lvl>
    <w:lvl w:ilvl="6" w:tplc="FFCA9FDA">
      <w:start w:val="1"/>
      <w:numFmt w:val="bullet"/>
      <w:lvlText w:val=""/>
      <w:lvlJc w:val="left"/>
      <w:pPr>
        <w:tabs>
          <w:tab w:val="num" w:pos="5040"/>
        </w:tabs>
        <w:ind w:left="5040" w:hanging="360"/>
      </w:pPr>
      <w:rPr>
        <w:rFonts w:ascii="Symbol" w:hAnsi="Symbol"/>
      </w:rPr>
    </w:lvl>
    <w:lvl w:ilvl="7" w:tplc="F17E07B2">
      <w:start w:val="1"/>
      <w:numFmt w:val="bullet"/>
      <w:lvlText w:val="o"/>
      <w:lvlJc w:val="left"/>
      <w:pPr>
        <w:tabs>
          <w:tab w:val="num" w:pos="5760"/>
        </w:tabs>
        <w:ind w:left="5760" w:hanging="360"/>
      </w:pPr>
      <w:rPr>
        <w:rFonts w:ascii="Courier New" w:hAnsi="Courier New"/>
      </w:rPr>
    </w:lvl>
    <w:lvl w:ilvl="8" w:tplc="9A449BB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3FBED198">
      <w:start w:val="1"/>
      <w:numFmt w:val="bullet"/>
      <w:lvlText w:val=""/>
      <w:lvlJc w:val="left"/>
      <w:pPr>
        <w:ind w:left="720" w:hanging="360"/>
      </w:pPr>
      <w:rPr>
        <w:rFonts w:ascii="Symbol" w:hAnsi="Symbol"/>
      </w:rPr>
    </w:lvl>
    <w:lvl w:ilvl="1" w:tplc="712878C4">
      <w:start w:val="1"/>
      <w:numFmt w:val="bullet"/>
      <w:lvlText w:val="o"/>
      <w:lvlJc w:val="left"/>
      <w:pPr>
        <w:tabs>
          <w:tab w:val="num" w:pos="1440"/>
        </w:tabs>
        <w:ind w:left="1440" w:hanging="360"/>
      </w:pPr>
      <w:rPr>
        <w:rFonts w:ascii="Courier New" w:hAnsi="Courier New"/>
      </w:rPr>
    </w:lvl>
    <w:lvl w:ilvl="2" w:tplc="60A88E98">
      <w:start w:val="1"/>
      <w:numFmt w:val="bullet"/>
      <w:lvlText w:val=""/>
      <w:lvlJc w:val="left"/>
      <w:pPr>
        <w:tabs>
          <w:tab w:val="num" w:pos="2160"/>
        </w:tabs>
        <w:ind w:left="2160" w:hanging="360"/>
      </w:pPr>
      <w:rPr>
        <w:rFonts w:ascii="Wingdings" w:hAnsi="Wingdings"/>
      </w:rPr>
    </w:lvl>
    <w:lvl w:ilvl="3" w:tplc="DC0C4B84">
      <w:start w:val="1"/>
      <w:numFmt w:val="bullet"/>
      <w:lvlText w:val=""/>
      <w:lvlJc w:val="left"/>
      <w:pPr>
        <w:tabs>
          <w:tab w:val="num" w:pos="2880"/>
        </w:tabs>
        <w:ind w:left="2880" w:hanging="360"/>
      </w:pPr>
      <w:rPr>
        <w:rFonts w:ascii="Symbol" w:hAnsi="Symbol"/>
      </w:rPr>
    </w:lvl>
    <w:lvl w:ilvl="4" w:tplc="882A339E">
      <w:start w:val="1"/>
      <w:numFmt w:val="bullet"/>
      <w:lvlText w:val="o"/>
      <w:lvlJc w:val="left"/>
      <w:pPr>
        <w:tabs>
          <w:tab w:val="num" w:pos="3600"/>
        </w:tabs>
        <w:ind w:left="3600" w:hanging="360"/>
      </w:pPr>
      <w:rPr>
        <w:rFonts w:ascii="Courier New" w:hAnsi="Courier New"/>
      </w:rPr>
    </w:lvl>
    <w:lvl w:ilvl="5" w:tplc="A1FE08BA">
      <w:start w:val="1"/>
      <w:numFmt w:val="bullet"/>
      <w:lvlText w:val=""/>
      <w:lvlJc w:val="left"/>
      <w:pPr>
        <w:tabs>
          <w:tab w:val="num" w:pos="4320"/>
        </w:tabs>
        <w:ind w:left="4320" w:hanging="360"/>
      </w:pPr>
      <w:rPr>
        <w:rFonts w:ascii="Wingdings" w:hAnsi="Wingdings"/>
      </w:rPr>
    </w:lvl>
    <w:lvl w:ilvl="6" w:tplc="287A48BE">
      <w:start w:val="1"/>
      <w:numFmt w:val="bullet"/>
      <w:lvlText w:val=""/>
      <w:lvlJc w:val="left"/>
      <w:pPr>
        <w:tabs>
          <w:tab w:val="num" w:pos="5040"/>
        </w:tabs>
        <w:ind w:left="5040" w:hanging="360"/>
      </w:pPr>
      <w:rPr>
        <w:rFonts w:ascii="Symbol" w:hAnsi="Symbol"/>
      </w:rPr>
    </w:lvl>
    <w:lvl w:ilvl="7" w:tplc="F53CAE94">
      <w:start w:val="1"/>
      <w:numFmt w:val="bullet"/>
      <w:lvlText w:val="o"/>
      <w:lvlJc w:val="left"/>
      <w:pPr>
        <w:tabs>
          <w:tab w:val="num" w:pos="5760"/>
        </w:tabs>
        <w:ind w:left="5760" w:hanging="360"/>
      </w:pPr>
      <w:rPr>
        <w:rFonts w:ascii="Courier New" w:hAnsi="Courier New"/>
      </w:rPr>
    </w:lvl>
    <w:lvl w:ilvl="8" w:tplc="17A6AD56">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D9AC3FB6">
      <w:start w:val="1"/>
      <w:numFmt w:val="bullet"/>
      <w:lvlText w:val=""/>
      <w:lvlJc w:val="left"/>
      <w:pPr>
        <w:ind w:left="720" w:hanging="360"/>
      </w:pPr>
      <w:rPr>
        <w:rFonts w:ascii="Symbol" w:hAnsi="Symbol"/>
      </w:rPr>
    </w:lvl>
    <w:lvl w:ilvl="1" w:tplc="B3846B9C">
      <w:start w:val="1"/>
      <w:numFmt w:val="bullet"/>
      <w:lvlText w:val="o"/>
      <w:lvlJc w:val="left"/>
      <w:pPr>
        <w:tabs>
          <w:tab w:val="num" w:pos="1440"/>
        </w:tabs>
        <w:ind w:left="1440" w:hanging="360"/>
      </w:pPr>
      <w:rPr>
        <w:rFonts w:ascii="Courier New" w:hAnsi="Courier New"/>
      </w:rPr>
    </w:lvl>
    <w:lvl w:ilvl="2" w:tplc="A1385A2E">
      <w:start w:val="1"/>
      <w:numFmt w:val="bullet"/>
      <w:lvlText w:val=""/>
      <w:lvlJc w:val="left"/>
      <w:pPr>
        <w:tabs>
          <w:tab w:val="num" w:pos="2160"/>
        </w:tabs>
        <w:ind w:left="2160" w:hanging="360"/>
      </w:pPr>
      <w:rPr>
        <w:rFonts w:ascii="Wingdings" w:hAnsi="Wingdings"/>
      </w:rPr>
    </w:lvl>
    <w:lvl w:ilvl="3" w:tplc="348091BC">
      <w:start w:val="1"/>
      <w:numFmt w:val="bullet"/>
      <w:lvlText w:val=""/>
      <w:lvlJc w:val="left"/>
      <w:pPr>
        <w:tabs>
          <w:tab w:val="num" w:pos="2880"/>
        </w:tabs>
        <w:ind w:left="2880" w:hanging="360"/>
      </w:pPr>
      <w:rPr>
        <w:rFonts w:ascii="Symbol" w:hAnsi="Symbol"/>
      </w:rPr>
    </w:lvl>
    <w:lvl w:ilvl="4" w:tplc="4D5E95EC">
      <w:start w:val="1"/>
      <w:numFmt w:val="bullet"/>
      <w:lvlText w:val="o"/>
      <w:lvlJc w:val="left"/>
      <w:pPr>
        <w:tabs>
          <w:tab w:val="num" w:pos="3600"/>
        </w:tabs>
        <w:ind w:left="3600" w:hanging="360"/>
      </w:pPr>
      <w:rPr>
        <w:rFonts w:ascii="Courier New" w:hAnsi="Courier New"/>
      </w:rPr>
    </w:lvl>
    <w:lvl w:ilvl="5" w:tplc="1124F11E">
      <w:start w:val="1"/>
      <w:numFmt w:val="bullet"/>
      <w:lvlText w:val=""/>
      <w:lvlJc w:val="left"/>
      <w:pPr>
        <w:tabs>
          <w:tab w:val="num" w:pos="4320"/>
        </w:tabs>
        <w:ind w:left="4320" w:hanging="360"/>
      </w:pPr>
      <w:rPr>
        <w:rFonts w:ascii="Wingdings" w:hAnsi="Wingdings"/>
      </w:rPr>
    </w:lvl>
    <w:lvl w:ilvl="6" w:tplc="CCA217D2">
      <w:start w:val="1"/>
      <w:numFmt w:val="bullet"/>
      <w:lvlText w:val=""/>
      <w:lvlJc w:val="left"/>
      <w:pPr>
        <w:tabs>
          <w:tab w:val="num" w:pos="5040"/>
        </w:tabs>
        <w:ind w:left="5040" w:hanging="360"/>
      </w:pPr>
      <w:rPr>
        <w:rFonts w:ascii="Symbol" w:hAnsi="Symbol"/>
      </w:rPr>
    </w:lvl>
    <w:lvl w:ilvl="7" w:tplc="2DA0A4D2">
      <w:start w:val="1"/>
      <w:numFmt w:val="bullet"/>
      <w:lvlText w:val="o"/>
      <w:lvlJc w:val="left"/>
      <w:pPr>
        <w:tabs>
          <w:tab w:val="num" w:pos="5760"/>
        </w:tabs>
        <w:ind w:left="5760" w:hanging="360"/>
      </w:pPr>
      <w:rPr>
        <w:rFonts w:ascii="Courier New" w:hAnsi="Courier New"/>
      </w:rPr>
    </w:lvl>
    <w:lvl w:ilvl="8" w:tplc="B1AE146C">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8CD08F9A">
      <w:start w:val="1"/>
      <w:numFmt w:val="bullet"/>
      <w:lvlText w:val=""/>
      <w:lvlJc w:val="left"/>
      <w:pPr>
        <w:ind w:left="720" w:hanging="360"/>
      </w:pPr>
      <w:rPr>
        <w:rFonts w:ascii="Symbol" w:hAnsi="Symbol"/>
      </w:rPr>
    </w:lvl>
    <w:lvl w:ilvl="1" w:tplc="93024522">
      <w:start w:val="1"/>
      <w:numFmt w:val="bullet"/>
      <w:lvlText w:val="o"/>
      <w:lvlJc w:val="left"/>
      <w:pPr>
        <w:tabs>
          <w:tab w:val="num" w:pos="1440"/>
        </w:tabs>
        <w:ind w:left="1440" w:hanging="360"/>
      </w:pPr>
      <w:rPr>
        <w:rFonts w:ascii="Courier New" w:hAnsi="Courier New"/>
      </w:rPr>
    </w:lvl>
    <w:lvl w:ilvl="2" w:tplc="9D648914">
      <w:start w:val="1"/>
      <w:numFmt w:val="bullet"/>
      <w:lvlText w:val=""/>
      <w:lvlJc w:val="left"/>
      <w:pPr>
        <w:tabs>
          <w:tab w:val="num" w:pos="2160"/>
        </w:tabs>
        <w:ind w:left="2160" w:hanging="360"/>
      </w:pPr>
      <w:rPr>
        <w:rFonts w:ascii="Wingdings" w:hAnsi="Wingdings"/>
      </w:rPr>
    </w:lvl>
    <w:lvl w:ilvl="3" w:tplc="5E1CD746">
      <w:start w:val="1"/>
      <w:numFmt w:val="bullet"/>
      <w:lvlText w:val=""/>
      <w:lvlJc w:val="left"/>
      <w:pPr>
        <w:tabs>
          <w:tab w:val="num" w:pos="2880"/>
        </w:tabs>
        <w:ind w:left="2880" w:hanging="360"/>
      </w:pPr>
      <w:rPr>
        <w:rFonts w:ascii="Symbol" w:hAnsi="Symbol"/>
      </w:rPr>
    </w:lvl>
    <w:lvl w:ilvl="4" w:tplc="201C5AEE">
      <w:start w:val="1"/>
      <w:numFmt w:val="bullet"/>
      <w:lvlText w:val="o"/>
      <w:lvlJc w:val="left"/>
      <w:pPr>
        <w:tabs>
          <w:tab w:val="num" w:pos="3600"/>
        </w:tabs>
        <w:ind w:left="3600" w:hanging="360"/>
      </w:pPr>
      <w:rPr>
        <w:rFonts w:ascii="Courier New" w:hAnsi="Courier New"/>
      </w:rPr>
    </w:lvl>
    <w:lvl w:ilvl="5" w:tplc="BBAC4464">
      <w:start w:val="1"/>
      <w:numFmt w:val="bullet"/>
      <w:lvlText w:val=""/>
      <w:lvlJc w:val="left"/>
      <w:pPr>
        <w:tabs>
          <w:tab w:val="num" w:pos="4320"/>
        </w:tabs>
        <w:ind w:left="4320" w:hanging="360"/>
      </w:pPr>
      <w:rPr>
        <w:rFonts w:ascii="Wingdings" w:hAnsi="Wingdings"/>
      </w:rPr>
    </w:lvl>
    <w:lvl w:ilvl="6" w:tplc="10D63FBE">
      <w:start w:val="1"/>
      <w:numFmt w:val="bullet"/>
      <w:lvlText w:val=""/>
      <w:lvlJc w:val="left"/>
      <w:pPr>
        <w:tabs>
          <w:tab w:val="num" w:pos="5040"/>
        </w:tabs>
        <w:ind w:left="5040" w:hanging="360"/>
      </w:pPr>
      <w:rPr>
        <w:rFonts w:ascii="Symbol" w:hAnsi="Symbol"/>
      </w:rPr>
    </w:lvl>
    <w:lvl w:ilvl="7" w:tplc="D638C59A">
      <w:start w:val="1"/>
      <w:numFmt w:val="bullet"/>
      <w:lvlText w:val="o"/>
      <w:lvlJc w:val="left"/>
      <w:pPr>
        <w:tabs>
          <w:tab w:val="num" w:pos="5760"/>
        </w:tabs>
        <w:ind w:left="5760" w:hanging="360"/>
      </w:pPr>
      <w:rPr>
        <w:rFonts w:ascii="Courier New" w:hAnsi="Courier New"/>
      </w:rPr>
    </w:lvl>
    <w:lvl w:ilvl="8" w:tplc="284EBC94">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10EA5C56">
      <w:start w:val="1"/>
      <w:numFmt w:val="bullet"/>
      <w:lvlText w:val=""/>
      <w:lvlJc w:val="left"/>
      <w:pPr>
        <w:ind w:left="720" w:hanging="360"/>
      </w:pPr>
      <w:rPr>
        <w:rFonts w:ascii="Symbol" w:hAnsi="Symbol"/>
      </w:rPr>
    </w:lvl>
    <w:lvl w:ilvl="1" w:tplc="E9DAE0FE">
      <w:start w:val="1"/>
      <w:numFmt w:val="bullet"/>
      <w:lvlText w:val="o"/>
      <w:lvlJc w:val="left"/>
      <w:pPr>
        <w:tabs>
          <w:tab w:val="num" w:pos="1440"/>
        </w:tabs>
        <w:ind w:left="1440" w:hanging="360"/>
      </w:pPr>
      <w:rPr>
        <w:rFonts w:ascii="Courier New" w:hAnsi="Courier New"/>
      </w:rPr>
    </w:lvl>
    <w:lvl w:ilvl="2" w:tplc="2468F8B4">
      <w:start w:val="1"/>
      <w:numFmt w:val="bullet"/>
      <w:lvlText w:val=""/>
      <w:lvlJc w:val="left"/>
      <w:pPr>
        <w:tabs>
          <w:tab w:val="num" w:pos="2160"/>
        </w:tabs>
        <w:ind w:left="2160" w:hanging="360"/>
      </w:pPr>
      <w:rPr>
        <w:rFonts w:ascii="Wingdings" w:hAnsi="Wingdings"/>
      </w:rPr>
    </w:lvl>
    <w:lvl w:ilvl="3" w:tplc="D17286F2">
      <w:start w:val="1"/>
      <w:numFmt w:val="bullet"/>
      <w:lvlText w:val=""/>
      <w:lvlJc w:val="left"/>
      <w:pPr>
        <w:tabs>
          <w:tab w:val="num" w:pos="2880"/>
        </w:tabs>
        <w:ind w:left="2880" w:hanging="360"/>
      </w:pPr>
      <w:rPr>
        <w:rFonts w:ascii="Symbol" w:hAnsi="Symbol"/>
      </w:rPr>
    </w:lvl>
    <w:lvl w:ilvl="4" w:tplc="692090AE">
      <w:start w:val="1"/>
      <w:numFmt w:val="bullet"/>
      <w:lvlText w:val="o"/>
      <w:lvlJc w:val="left"/>
      <w:pPr>
        <w:tabs>
          <w:tab w:val="num" w:pos="3600"/>
        </w:tabs>
        <w:ind w:left="3600" w:hanging="360"/>
      </w:pPr>
      <w:rPr>
        <w:rFonts w:ascii="Courier New" w:hAnsi="Courier New"/>
      </w:rPr>
    </w:lvl>
    <w:lvl w:ilvl="5" w:tplc="DF1252D4">
      <w:start w:val="1"/>
      <w:numFmt w:val="bullet"/>
      <w:lvlText w:val=""/>
      <w:lvlJc w:val="left"/>
      <w:pPr>
        <w:tabs>
          <w:tab w:val="num" w:pos="4320"/>
        </w:tabs>
        <w:ind w:left="4320" w:hanging="360"/>
      </w:pPr>
      <w:rPr>
        <w:rFonts w:ascii="Wingdings" w:hAnsi="Wingdings"/>
      </w:rPr>
    </w:lvl>
    <w:lvl w:ilvl="6" w:tplc="FEFCA860">
      <w:start w:val="1"/>
      <w:numFmt w:val="bullet"/>
      <w:lvlText w:val=""/>
      <w:lvlJc w:val="left"/>
      <w:pPr>
        <w:tabs>
          <w:tab w:val="num" w:pos="5040"/>
        </w:tabs>
        <w:ind w:left="5040" w:hanging="360"/>
      </w:pPr>
      <w:rPr>
        <w:rFonts w:ascii="Symbol" w:hAnsi="Symbol"/>
      </w:rPr>
    </w:lvl>
    <w:lvl w:ilvl="7" w:tplc="057243BA">
      <w:start w:val="1"/>
      <w:numFmt w:val="bullet"/>
      <w:lvlText w:val="o"/>
      <w:lvlJc w:val="left"/>
      <w:pPr>
        <w:tabs>
          <w:tab w:val="num" w:pos="5760"/>
        </w:tabs>
        <w:ind w:left="5760" w:hanging="360"/>
      </w:pPr>
      <w:rPr>
        <w:rFonts w:ascii="Courier New" w:hAnsi="Courier New"/>
      </w:rPr>
    </w:lvl>
    <w:lvl w:ilvl="8" w:tplc="8DBCD2E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1C88DFBE">
      <w:start w:val="1"/>
      <w:numFmt w:val="bullet"/>
      <w:lvlText w:val=""/>
      <w:lvlJc w:val="left"/>
      <w:pPr>
        <w:ind w:left="720" w:hanging="360"/>
      </w:pPr>
      <w:rPr>
        <w:rFonts w:ascii="Symbol" w:hAnsi="Symbol"/>
      </w:rPr>
    </w:lvl>
    <w:lvl w:ilvl="1" w:tplc="0C1CCB4A">
      <w:start w:val="1"/>
      <w:numFmt w:val="bullet"/>
      <w:lvlText w:val="o"/>
      <w:lvlJc w:val="left"/>
      <w:pPr>
        <w:tabs>
          <w:tab w:val="num" w:pos="1440"/>
        </w:tabs>
        <w:ind w:left="1440" w:hanging="360"/>
      </w:pPr>
      <w:rPr>
        <w:rFonts w:ascii="Courier New" w:hAnsi="Courier New"/>
      </w:rPr>
    </w:lvl>
    <w:lvl w:ilvl="2" w:tplc="70EEFBD2">
      <w:start w:val="1"/>
      <w:numFmt w:val="bullet"/>
      <w:lvlText w:val=""/>
      <w:lvlJc w:val="left"/>
      <w:pPr>
        <w:tabs>
          <w:tab w:val="num" w:pos="2160"/>
        </w:tabs>
        <w:ind w:left="2160" w:hanging="360"/>
      </w:pPr>
      <w:rPr>
        <w:rFonts w:ascii="Wingdings" w:hAnsi="Wingdings"/>
      </w:rPr>
    </w:lvl>
    <w:lvl w:ilvl="3" w:tplc="3C7A99C0">
      <w:start w:val="1"/>
      <w:numFmt w:val="bullet"/>
      <w:lvlText w:val=""/>
      <w:lvlJc w:val="left"/>
      <w:pPr>
        <w:tabs>
          <w:tab w:val="num" w:pos="2880"/>
        </w:tabs>
        <w:ind w:left="2880" w:hanging="360"/>
      </w:pPr>
      <w:rPr>
        <w:rFonts w:ascii="Symbol" w:hAnsi="Symbol"/>
      </w:rPr>
    </w:lvl>
    <w:lvl w:ilvl="4" w:tplc="E654C896">
      <w:start w:val="1"/>
      <w:numFmt w:val="bullet"/>
      <w:lvlText w:val="o"/>
      <w:lvlJc w:val="left"/>
      <w:pPr>
        <w:tabs>
          <w:tab w:val="num" w:pos="3600"/>
        </w:tabs>
        <w:ind w:left="3600" w:hanging="360"/>
      </w:pPr>
      <w:rPr>
        <w:rFonts w:ascii="Courier New" w:hAnsi="Courier New"/>
      </w:rPr>
    </w:lvl>
    <w:lvl w:ilvl="5" w:tplc="B0C273A0">
      <w:start w:val="1"/>
      <w:numFmt w:val="bullet"/>
      <w:lvlText w:val=""/>
      <w:lvlJc w:val="left"/>
      <w:pPr>
        <w:tabs>
          <w:tab w:val="num" w:pos="4320"/>
        </w:tabs>
        <w:ind w:left="4320" w:hanging="360"/>
      </w:pPr>
      <w:rPr>
        <w:rFonts w:ascii="Wingdings" w:hAnsi="Wingdings"/>
      </w:rPr>
    </w:lvl>
    <w:lvl w:ilvl="6" w:tplc="518CE1BA">
      <w:start w:val="1"/>
      <w:numFmt w:val="bullet"/>
      <w:lvlText w:val=""/>
      <w:lvlJc w:val="left"/>
      <w:pPr>
        <w:tabs>
          <w:tab w:val="num" w:pos="5040"/>
        </w:tabs>
        <w:ind w:left="5040" w:hanging="360"/>
      </w:pPr>
      <w:rPr>
        <w:rFonts w:ascii="Symbol" w:hAnsi="Symbol"/>
      </w:rPr>
    </w:lvl>
    <w:lvl w:ilvl="7" w:tplc="3ABCC9D0">
      <w:start w:val="1"/>
      <w:numFmt w:val="bullet"/>
      <w:lvlText w:val="o"/>
      <w:lvlJc w:val="left"/>
      <w:pPr>
        <w:tabs>
          <w:tab w:val="num" w:pos="5760"/>
        </w:tabs>
        <w:ind w:left="5760" w:hanging="360"/>
      </w:pPr>
      <w:rPr>
        <w:rFonts w:ascii="Courier New" w:hAnsi="Courier New"/>
      </w:rPr>
    </w:lvl>
    <w:lvl w:ilvl="8" w:tplc="E7DA2482">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9C423D7E">
      <w:start w:val="1"/>
      <w:numFmt w:val="bullet"/>
      <w:lvlText w:val=""/>
      <w:lvlJc w:val="left"/>
      <w:pPr>
        <w:ind w:left="720" w:hanging="360"/>
      </w:pPr>
      <w:rPr>
        <w:rFonts w:ascii="Symbol" w:hAnsi="Symbol"/>
      </w:rPr>
    </w:lvl>
    <w:lvl w:ilvl="1" w:tplc="7BA6F1B0">
      <w:start w:val="1"/>
      <w:numFmt w:val="bullet"/>
      <w:lvlText w:val="o"/>
      <w:lvlJc w:val="left"/>
      <w:pPr>
        <w:tabs>
          <w:tab w:val="num" w:pos="1440"/>
        </w:tabs>
        <w:ind w:left="1440" w:hanging="360"/>
      </w:pPr>
      <w:rPr>
        <w:rFonts w:ascii="Courier New" w:hAnsi="Courier New"/>
      </w:rPr>
    </w:lvl>
    <w:lvl w:ilvl="2" w:tplc="7F64C61C">
      <w:start w:val="1"/>
      <w:numFmt w:val="bullet"/>
      <w:lvlText w:val=""/>
      <w:lvlJc w:val="left"/>
      <w:pPr>
        <w:tabs>
          <w:tab w:val="num" w:pos="2160"/>
        </w:tabs>
        <w:ind w:left="2160" w:hanging="360"/>
      </w:pPr>
      <w:rPr>
        <w:rFonts w:ascii="Wingdings" w:hAnsi="Wingdings"/>
      </w:rPr>
    </w:lvl>
    <w:lvl w:ilvl="3" w:tplc="A9B63DB0">
      <w:start w:val="1"/>
      <w:numFmt w:val="bullet"/>
      <w:lvlText w:val=""/>
      <w:lvlJc w:val="left"/>
      <w:pPr>
        <w:tabs>
          <w:tab w:val="num" w:pos="2880"/>
        </w:tabs>
        <w:ind w:left="2880" w:hanging="360"/>
      </w:pPr>
      <w:rPr>
        <w:rFonts w:ascii="Symbol" w:hAnsi="Symbol"/>
      </w:rPr>
    </w:lvl>
    <w:lvl w:ilvl="4" w:tplc="0DE2DD34">
      <w:start w:val="1"/>
      <w:numFmt w:val="bullet"/>
      <w:lvlText w:val="o"/>
      <w:lvlJc w:val="left"/>
      <w:pPr>
        <w:tabs>
          <w:tab w:val="num" w:pos="3600"/>
        </w:tabs>
        <w:ind w:left="3600" w:hanging="360"/>
      </w:pPr>
      <w:rPr>
        <w:rFonts w:ascii="Courier New" w:hAnsi="Courier New"/>
      </w:rPr>
    </w:lvl>
    <w:lvl w:ilvl="5" w:tplc="B4189D44">
      <w:start w:val="1"/>
      <w:numFmt w:val="bullet"/>
      <w:lvlText w:val=""/>
      <w:lvlJc w:val="left"/>
      <w:pPr>
        <w:tabs>
          <w:tab w:val="num" w:pos="4320"/>
        </w:tabs>
        <w:ind w:left="4320" w:hanging="360"/>
      </w:pPr>
      <w:rPr>
        <w:rFonts w:ascii="Wingdings" w:hAnsi="Wingdings"/>
      </w:rPr>
    </w:lvl>
    <w:lvl w:ilvl="6" w:tplc="C44C42C6">
      <w:start w:val="1"/>
      <w:numFmt w:val="bullet"/>
      <w:lvlText w:val=""/>
      <w:lvlJc w:val="left"/>
      <w:pPr>
        <w:tabs>
          <w:tab w:val="num" w:pos="5040"/>
        </w:tabs>
        <w:ind w:left="5040" w:hanging="360"/>
      </w:pPr>
      <w:rPr>
        <w:rFonts w:ascii="Symbol" w:hAnsi="Symbol"/>
      </w:rPr>
    </w:lvl>
    <w:lvl w:ilvl="7" w:tplc="FFB4587A">
      <w:start w:val="1"/>
      <w:numFmt w:val="bullet"/>
      <w:lvlText w:val="o"/>
      <w:lvlJc w:val="left"/>
      <w:pPr>
        <w:tabs>
          <w:tab w:val="num" w:pos="5760"/>
        </w:tabs>
        <w:ind w:left="5760" w:hanging="360"/>
      </w:pPr>
      <w:rPr>
        <w:rFonts w:ascii="Courier New" w:hAnsi="Courier New"/>
      </w:rPr>
    </w:lvl>
    <w:lvl w:ilvl="8" w:tplc="A2DAF834">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8A9C263A">
      <w:start w:val="1"/>
      <w:numFmt w:val="bullet"/>
      <w:lvlText w:val=""/>
      <w:lvlJc w:val="left"/>
      <w:pPr>
        <w:ind w:left="720" w:hanging="360"/>
      </w:pPr>
      <w:rPr>
        <w:rFonts w:ascii="Symbol" w:hAnsi="Symbol"/>
      </w:rPr>
    </w:lvl>
    <w:lvl w:ilvl="1" w:tplc="0C405FC8">
      <w:start w:val="1"/>
      <w:numFmt w:val="bullet"/>
      <w:lvlText w:val="o"/>
      <w:lvlJc w:val="left"/>
      <w:pPr>
        <w:tabs>
          <w:tab w:val="num" w:pos="1440"/>
        </w:tabs>
        <w:ind w:left="1440" w:hanging="360"/>
      </w:pPr>
      <w:rPr>
        <w:rFonts w:ascii="Courier New" w:hAnsi="Courier New"/>
      </w:rPr>
    </w:lvl>
    <w:lvl w:ilvl="2" w:tplc="16FE5D64">
      <w:start w:val="1"/>
      <w:numFmt w:val="bullet"/>
      <w:lvlText w:val=""/>
      <w:lvlJc w:val="left"/>
      <w:pPr>
        <w:tabs>
          <w:tab w:val="num" w:pos="2160"/>
        </w:tabs>
        <w:ind w:left="2160" w:hanging="360"/>
      </w:pPr>
      <w:rPr>
        <w:rFonts w:ascii="Wingdings" w:hAnsi="Wingdings"/>
      </w:rPr>
    </w:lvl>
    <w:lvl w:ilvl="3" w:tplc="599E6710">
      <w:start w:val="1"/>
      <w:numFmt w:val="bullet"/>
      <w:lvlText w:val=""/>
      <w:lvlJc w:val="left"/>
      <w:pPr>
        <w:tabs>
          <w:tab w:val="num" w:pos="2880"/>
        </w:tabs>
        <w:ind w:left="2880" w:hanging="360"/>
      </w:pPr>
      <w:rPr>
        <w:rFonts w:ascii="Symbol" w:hAnsi="Symbol"/>
      </w:rPr>
    </w:lvl>
    <w:lvl w:ilvl="4" w:tplc="6DC6BD88">
      <w:start w:val="1"/>
      <w:numFmt w:val="bullet"/>
      <w:lvlText w:val="o"/>
      <w:lvlJc w:val="left"/>
      <w:pPr>
        <w:tabs>
          <w:tab w:val="num" w:pos="3600"/>
        </w:tabs>
        <w:ind w:left="3600" w:hanging="360"/>
      </w:pPr>
      <w:rPr>
        <w:rFonts w:ascii="Courier New" w:hAnsi="Courier New"/>
      </w:rPr>
    </w:lvl>
    <w:lvl w:ilvl="5" w:tplc="7CECDFA2">
      <w:start w:val="1"/>
      <w:numFmt w:val="bullet"/>
      <w:lvlText w:val=""/>
      <w:lvlJc w:val="left"/>
      <w:pPr>
        <w:tabs>
          <w:tab w:val="num" w:pos="4320"/>
        </w:tabs>
        <w:ind w:left="4320" w:hanging="360"/>
      </w:pPr>
      <w:rPr>
        <w:rFonts w:ascii="Wingdings" w:hAnsi="Wingdings"/>
      </w:rPr>
    </w:lvl>
    <w:lvl w:ilvl="6" w:tplc="C75CBFCC">
      <w:start w:val="1"/>
      <w:numFmt w:val="bullet"/>
      <w:lvlText w:val=""/>
      <w:lvlJc w:val="left"/>
      <w:pPr>
        <w:tabs>
          <w:tab w:val="num" w:pos="5040"/>
        </w:tabs>
        <w:ind w:left="5040" w:hanging="360"/>
      </w:pPr>
      <w:rPr>
        <w:rFonts w:ascii="Symbol" w:hAnsi="Symbol"/>
      </w:rPr>
    </w:lvl>
    <w:lvl w:ilvl="7" w:tplc="78283D1C">
      <w:start w:val="1"/>
      <w:numFmt w:val="bullet"/>
      <w:lvlText w:val="o"/>
      <w:lvlJc w:val="left"/>
      <w:pPr>
        <w:tabs>
          <w:tab w:val="num" w:pos="5760"/>
        </w:tabs>
        <w:ind w:left="5760" w:hanging="360"/>
      </w:pPr>
      <w:rPr>
        <w:rFonts w:ascii="Courier New" w:hAnsi="Courier New"/>
      </w:rPr>
    </w:lvl>
    <w:lvl w:ilvl="8" w:tplc="D4C2A7E0">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BDCA671E">
      <w:start w:val="1"/>
      <w:numFmt w:val="bullet"/>
      <w:lvlText w:val=""/>
      <w:lvlJc w:val="left"/>
      <w:pPr>
        <w:ind w:left="720" w:hanging="360"/>
      </w:pPr>
      <w:rPr>
        <w:rFonts w:ascii="Symbol" w:hAnsi="Symbol"/>
      </w:rPr>
    </w:lvl>
    <w:lvl w:ilvl="1" w:tplc="4364DA2E">
      <w:start w:val="1"/>
      <w:numFmt w:val="bullet"/>
      <w:lvlText w:val="o"/>
      <w:lvlJc w:val="left"/>
      <w:pPr>
        <w:tabs>
          <w:tab w:val="num" w:pos="1440"/>
        </w:tabs>
        <w:ind w:left="1440" w:hanging="360"/>
      </w:pPr>
      <w:rPr>
        <w:rFonts w:ascii="Courier New" w:hAnsi="Courier New"/>
      </w:rPr>
    </w:lvl>
    <w:lvl w:ilvl="2" w:tplc="92D0C3EC">
      <w:start w:val="1"/>
      <w:numFmt w:val="bullet"/>
      <w:lvlText w:val=""/>
      <w:lvlJc w:val="left"/>
      <w:pPr>
        <w:tabs>
          <w:tab w:val="num" w:pos="2160"/>
        </w:tabs>
        <w:ind w:left="2160" w:hanging="360"/>
      </w:pPr>
      <w:rPr>
        <w:rFonts w:ascii="Wingdings" w:hAnsi="Wingdings"/>
      </w:rPr>
    </w:lvl>
    <w:lvl w:ilvl="3" w:tplc="D13ECCC0">
      <w:start w:val="1"/>
      <w:numFmt w:val="bullet"/>
      <w:lvlText w:val=""/>
      <w:lvlJc w:val="left"/>
      <w:pPr>
        <w:tabs>
          <w:tab w:val="num" w:pos="2880"/>
        </w:tabs>
        <w:ind w:left="2880" w:hanging="360"/>
      </w:pPr>
      <w:rPr>
        <w:rFonts w:ascii="Symbol" w:hAnsi="Symbol"/>
      </w:rPr>
    </w:lvl>
    <w:lvl w:ilvl="4" w:tplc="77D81B18">
      <w:start w:val="1"/>
      <w:numFmt w:val="bullet"/>
      <w:lvlText w:val="o"/>
      <w:lvlJc w:val="left"/>
      <w:pPr>
        <w:tabs>
          <w:tab w:val="num" w:pos="3600"/>
        </w:tabs>
        <w:ind w:left="3600" w:hanging="360"/>
      </w:pPr>
      <w:rPr>
        <w:rFonts w:ascii="Courier New" w:hAnsi="Courier New"/>
      </w:rPr>
    </w:lvl>
    <w:lvl w:ilvl="5" w:tplc="C2FAA026">
      <w:start w:val="1"/>
      <w:numFmt w:val="bullet"/>
      <w:lvlText w:val=""/>
      <w:lvlJc w:val="left"/>
      <w:pPr>
        <w:tabs>
          <w:tab w:val="num" w:pos="4320"/>
        </w:tabs>
        <w:ind w:left="4320" w:hanging="360"/>
      </w:pPr>
      <w:rPr>
        <w:rFonts w:ascii="Wingdings" w:hAnsi="Wingdings"/>
      </w:rPr>
    </w:lvl>
    <w:lvl w:ilvl="6" w:tplc="3BD84A8A">
      <w:start w:val="1"/>
      <w:numFmt w:val="bullet"/>
      <w:lvlText w:val=""/>
      <w:lvlJc w:val="left"/>
      <w:pPr>
        <w:tabs>
          <w:tab w:val="num" w:pos="5040"/>
        </w:tabs>
        <w:ind w:left="5040" w:hanging="360"/>
      </w:pPr>
      <w:rPr>
        <w:rFonts w:ascii="Symbol" w:hAnsi="Symbol"/>
      </w:rPr>
    </w:lvl>
    <w:lvl w:ilvl="7" w:tplc="10FE3BF0">
      <w:start w:val="1"/>
      <w:numFmt w:val="bullet"/>
      <w:lvlText w:val="o"/>
      <w:lvlJc w:val="left"/>
      <w:pPr>
        <w:tabs>
          <w:tab w:val="num" w:pos="5760"/>
        </w:tabs>
        <w:ind w:left="5760" w:hanging="360"/>
      </w:pPr>
      <w:rPr>
        <w:rFonts w:ascii="Courier New" w:hAnsi="Courier New"/>
      </w:rPr>
    </w:lvl>
    <w:lvl w:ilvl="8" w:tplc="DD000AD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C9124AD4">
      <w:start w:val="1"/>
      <w:numFmt w:val="bullet"/>
      <w:lvlText w:val=""/>
      <w:lvlJc w:val="left"/>
      <w:pPr>
        <w:ind w:left="720" w:hanging="360"/>
      </w:pPr>
      <w:rPr>
        <w:rFonts w:ascii="Symbol" w:hAnsi="Symbol"/>
      </w:rPr>
    </w:lvl>
    <w:lvl w:ilvl="1" w:tplc="13D64886">
      <w:start w:val="1"/>
      <w:numFmt w:val="bullet"/>
      <w:lvlText w:val="o"/>
      <w:lvlJc w:val="left"/>
      <w:pPr>
        <w:tabs>
          <w:tab w:val="num" w:pos="1440"/>
        </w:tabs>
        <w:ind w:left="1440" w:hanging="360"/>
      </w:pPr>
      <w:rPr>
        <w:rFonts w:ascii="Courier New" w:hAnsi="Courier New"/>
      </w:rPr>
    </w:lvl>
    <w:lvl w:ilvl="2" w:tplc="B8E48A8E">
      <w:start w:val="1"/>
      <w:numFmt w:val="bullet"/>
      <w:lvlText w:val=""/>
      <w:lvlJc w:val="left"/>
      <w:pPr>
        <w:tabs>
          <w:tab w:val="num" w:pos="2160"/>
        </w:tabs>
        <w:ind w:left="2160" w:hanging="360"/>
      </w:pPr>
      <w:rPr>
        <w:rFonts w:ascii="Wingdings" w:hAnsi="Wingdings"/>
      </w:rPr>
    </w:lvl>
    <w:lvl w:ilvl="3" w:tplc="FB546CF0">
      <w:start w:val="1"/>
      <w:numFmt w:val="bullet"/>
      <w:lvlText w:val=""/>
      <w:lvlJc w:val="left"/>
      <w:pPr>
        <w:tabs>
          <w:tab w:val="num" w:pos="2880"/>
        </w:tabs>
        <w:ind w:left="2880" w:hanging="360"/>
      </w:pPr>
      <w:rPr>
        <w:rFonts w:ascii="Symbol" w:hAnsi="Symbol"/>
      </w:rPr>
    </w:lvl>
    <w:lvl w:ilvl="4" w:tplc="D3CE3148">
      <w:start w:val="1"/>
      <w:numFmt w:val="bullet"/>
      <w:lvlText w:val="o"/>
      <w:lvlJc w:val="left"/>
      <w:pPr>
        <w:tabs>
          <w:tab w:val="num" w:pos="3600"/>
        </w:tabs>
        <w:ind w:left="3600" w:hanging="360"/>
      </w:pPr>
      <w:rPr>
        <w:rFonts w:ascii="Courier New" w:hAnsi="Courier New"/>
      </w:rPr>
    </w:lvl>
    <w:lvl w:ilvl="5" w:tplc="0706CCC4">
      <w:start w:val="1"/>
      <w:numFmt w:val="bullet"/>
      <w:lvlText w:val=""/>
      <w:lvlJc w:val="left"/>
      <w:pPr>
        <w:tabs>
          <w:tab w:val="num" w:pos="4320"/>
        </w:tabs>
        <w:ind w:left="4320" w:hanging="360"/>
      </w:pPr>
      <w:rPr>
        <w:rFonts w:ascii="Wingdings" w:hAnsi="Wingdings"/>
      </w:rPr>
    </w:lvl>
    <w:lvl w:ilvl="6" w:tplc="2528F6A6">
      <w:start w:val="1"/>
      <w:numFmt w:val="bullet"/>
      <w:lvlText w:val=""/>
      <w:lvlJc w:val="left"/>
      <w:pPr>
        <w:tabs>
          <w:tab w:val="num" w:pos="5040"/>
        </w:tabs>
        <w:ind w:left="5040" w:hanging="360"/>
      </w:pPr>
      <w:rPr>
        <w:rFonts w:ascii="Symbol" w:hAnsi="Symbol"/>
      </w:rPr>
    </w:lvl>
    <w:lvl w:ilvl="7" w:tplc="E7EAAA64">
      <w:start w:val="1"/>
      <w:numFmt w:val="bullet"/>
      <w:lvlText w:val="o"/>
      <w:lvlJc w:val="left"/>
      <w:pPr>
        <w:tabs>
          <w:tab w:val="num" w:pos="5760"/>
        </w:tabs>
        <w:ind w:left="5760" w:hanging="360"/>
      </w:pPr>
      <w:rPr>
        <w:rFonts w:ascii="Courier New" w:hAnsi="Courier New"/>
      </w:rPr>
    </w:lvl>
    <w:lvl w:ilvl="8" w:tplc="596E3A3E">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9F503138">
      <w:start w:val="1"/>
      <w:numFmt w:val="bullet"/>
      <w:lvlText w:val=""/>
      <w:lvlJc w:val="left"/>
      <w:pPr>
        <w:ind w:left="720" w:hanging="360"/>
      </w:pPr>
      <w:rPr>
        <w:rFonts w:ascii="Symbol" w:hAnsi="Symbol"/>
      </w:rPr>
    </w:lvl>
    <w:lvl w:ilvl="1" w:tplc="B8529AA0">
      <w:start w:val="1"/>
      <w:numFmt w:val="bullet"/>
      <w:lvlText w:val="o"/>
      <w:lvlJc w:val="left"/>
      <w:pPr>
        <w:tabs>
          <w:tab w:val="num" w:pos="1440"/>
        </w:tabs>
        <w:ind w:left="1440" w:hanging="360"/>
      </w:pPr>
      <w:rPr>
        <w:rFonts w:ascii="Courier New" w:hAnsi="Courier New"/>
      </w:rPr>
    </w:lvl>
    <w:lvl w:ilvl="2" w:tplc="50E00FFA">
      <w:start w:val="1"/>
      <w:numFmt w:val="bullet"/>
      <w:lvlText w:val=""/>
      <w:lvlJc w:val="left"/>
      <w:pPr>
        <w:tabs>
          <w:tab w:val="num" w:pos="2160"/>
        </w:tabs>
        <w:ind w:left="2160" w:hanging="360"/>
      </w:pPr>
      <w:rPr>
        <w:rFonts w:ascii="Wingdings" w:hAnsi="Wingdings"/>
      </w:rPr>
    </w:lvl>
    <w:lvl w:ilvl="3" w:tplc="2D42894C">
      <w:start w:val="1"/>
      <w:numFmt w:val="bullet"/>
      <w:lvlText w:val=""/>
      <w:lvlJc w:val="left"/>
      <w:pPr>
        <w:tabs>
          <w:tab w:val="num" w:pos="2880"/>
        </w:tabs>
        <w:ind w:left="2880" w:hanging="360"/>
      </w:pPr>
      <w:rPr>
        <w:rFonts w:ascii="Symbol" w:hAnsi="Symbol"/>
      </w:rPr>
    </w:lvl>
    <w:lvl w:ilvl="4" w:tplc="C56C787C">
      <w:start w:val="1"/>
      <w:numFmt w:val="bullet"/>
      <w:lvlText w:val="o"/>
      <w:lvlJc w:val="left"/>
      <w:pPr>
        <w:tabs>
          <w:tab w:val="num" w:pos="3600"/>
        </w:tabs>
        <w:ind w:left="3600" w:hanging="360"/>
      </w:pPr>
      <w:rPr>
        <w:rFonts w:ascii="Courier New" w:hAnsi="Courier New"/>
      </w:rPr>
    </w:lvl>
    <w:lvl w:ilvl="5" w:tplc="C4EE5C14">
      <w:start w:val="1"/>
      <w:numFmt w:val="bullet"/>
      <w:lvlText w:val=""/>
      <w:lvlJc w:val="left"/>
      <w:pPr>
        <w:tabs>
          <w:tab w:val="num" w:pos="4320"/>
        </w:tabs>
        <w:ind w:left="4320" w:hanging="360"/>
      </w:pPr>
      <w:rPr>
        <w:rFonts w:ascii="Wingdings" w:hAnsi="Wingdings"/>
      </w:rPr>
    </w:lvl>
    <w:lvl w:ilvl="6" w:tplc="C3A08A1A">
      <w:start w:val="1"/>
      <w:numFmt w:val="bullet"/>
      <w:lvlText w:val=""/>
      <w:lvlJc w:val="left"/>
      <w:pPr>
        <w:tabs>
          <w:tab w:val="num" w:pos="5040"/>
        </w:tabs>
        <w:ind w:left="5040" w:hanging="360"/>
      </w:pPr>
      <w:rPr>
        <w:rFonts w:ascii="Symbol" w:hAnsi="Symbol"/>
      </w:rPr>
    </w:lvl>
    <w:lvl w:ilvl="7" w:tplc="84D46304">
      <w:start w:val="1"/>
      <w:numFmt w:val="bullet"/>
      <w:lvlText w:val="o"/>
      <w:lvlJc w:val="left"/>
      <w:pPr>
        <w:tabs>
          <w:tab w:val="num" w:pos="5760"/>
        </w:tabs>
        <w:ind w:left="5760" w:hanging="360"/>
      </w:pPr>
      <w:rPr>
        <w:rFonts w:ascii="Courier New" w:hAnsi="Courier New"/>
      </w:rPr>
    </w:lvl>
    <w:lvl w:ilvl="8" w:tplc="EEC6D9DE">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4ECC3F78">
      <w:start w:val="1"/>
      <w:numFmt w:val="bullet"/>
      <w:lvlText w:val=""/>
      <w:lvlJc w:val="left"/>
      <w:pPr>
        <w:ind w:left="720" w:hanging="360"/>
      </w:pPr>
      <w:rPr>
        <w:rFonts w:ascii="Symbol" w:hAnsi="Symbol"/>
      </w:rPr>
    </w:lvl>
    <w:lvl w:ilvl="1" w:tplc="73CAAEC4">
      <w:start w:val="1"/>
      <w:numFmt w:val="bullet"/>
      <w:lvlText w:val="o"/>
      <w:lvlJc w:val="left"/>
      <w:pPr>
        <w:tabs>
          <w:tab w:val="num" w:pos="1440"/>
        </w:tabs>
        <w:ind w:left="1440" w:hanging="360"/>
      </w:pPr>
      <w:rPr>
        <w:rFonts w:ascii="Courier New" w:hAnsi="Courier New"/>
      </w:rPr>
    </w:lvl>
    <w:lvl w:ilvl="2" w:tplc="3D600ED2">
      <w:start w:val="1"/>
      <w:numFmt w:val="bullet"/>
      <w:lvlText w:val=""/>
      <w:lvlJc w:val="left"/>
      <w:pPr>
        <w:tabs>
          <w:tab w:val="num" w:pos="2160"/>
        </w:tabs>
        <w:ind w:left="2160" w:hanging="360"/>
      </w:pPr>
      <w:rPr>
        <w:rFonts w:ascii="Wingdings" w:hAnsi="Wingdings"/>
      </w:rPr>
    </w:lvl>
    <w:lvl w:ilvl="3" w:tplc="EADCBE84">
      <w:start w:val="1"/>
      <w:numFmt w:val="bullet"/>
      <w:lvlText w:val=""/>
      <w:lvlJc w:val="left"/>
      <w:pPr>
        <w:tabs>
          <w:tab w:val="num" w:pos="2880"/>
        </w:tabs>
        <w:ind w:left="2880" w:hanging="360"/>
      </w:pPr>
      <w:rPr>
        <w:rFonts w:ascii="Symbol" w:hAnsi="Symbol"/>
      </w:rPr>
    </w:lvl>
    <w:lvl w:ilvl="4" w:tplc="628622E0">
      <w:start w:val="1"/>
      <w:numFmt w:val="bullet"/>
      <w:lvlText w:val="o"/>
      <w:lvlJc w:val="left"/>
      <w:pPr>
        <w:tabs>
          <w:tab w:val="num" w:pos="3600"/>
        </w:tabs>
        <w:ind w:left="3600" w:hanging="360"/>
      </w:pPr>
      <w:rPr>
        <w:rFonts w:ascii="Courier New" w:hAnsi="Courier New"/>
      </w:rPr>
    </w:lvl>
    <w:lvl w:ilvl="5" w:tplc="5986EDBC">
      <w:start w:val="1"/>
      <w:numFmt w:val="bullet"/>
      <w:lvlText w:val=""/>
      <w:lvlJc w:val="left"/>
      <w:pPr>
        <w:tabs>
          <w:tab w:val="num" w:pos="4320"/>
        </w:tabs>
        <w:ind w:left="4320" w:hanging="360"/>
      </w:pPr>
      <w:rPr>
        <w:rFonts w:ascii="Wingdings" w:hAnsi="Wingdings"/>
      </w:rPr>
    </w:lvl>
    <w:lvl w:ilvl="6" w:tplc="F3BE6CFC">
      <w:start w:val="1"/>
      <w:numFmt w:val="bullet"/>
      <w:lvlText w:val=""/>
      <w:lvlJc w:val="left"/>
      <w:pPr>
        <w:tabs>
          <w:tab w:val="num" w:pos="5040"/>
        </w:tabs>
        <w:ind w:left="5040" w:hanging="360"/>
      </w:pPr>
      <w:rPr>
        <w:rFonts w:ascii="Symbol" w:hAnsi="Symbol"/>
      </w:rPr>
    </w:lvl>
    <w:lvl w:ilvl="7" w:tplc="58BEE306">
      <w:start w:val="1"/>
      <w:numFmt w:val="bullet"/>
      <w:lvlText w:val="o"/>
      <w:lvlJc w:val="left"/>
      <w:pPr>
        <w:tabs>
          <w:tab w:val="num" w:pos="5760"/>
        </w:tabs>
        <w:ind w:left="5760" w:hanging="360"/>
      </w:pPr>
      <w:rPr>
        <w:rFonts w:ascii="Courier New" w:hAnsi="Courier New"/>
      </w:rPr>
    </w:lvl>
    <w:lvl w:ilvl="8" w:tplc="20C6AFF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DB8C499E">
      <w:start w:val="1"/>
      <w:numFmt w:val="bullet"/>
      <w:lvlText w:val=""/>
      <w:lvlJc w:val="left"/>
      <w:pPr>
        <w:ind w:left="720" w:hanging="360"/>
      </w:pPr>
      <w:rPr>
        <w:rFonts w:ascii="Symbol" w:hAnsi="Symbol"/>
      </w:rPr>
    </w:lvl>
    <w:lvl w:ilvl="1" w:tplc="9064B676">
      <w:start w:val="1"/>
      <w:numFmt w:val="bullet"/>
      <w:lvlText w:val="o"/>
      <w:lvlJc w:val="left"/>
      <w:pPr>
        <w:tabs>
          <w:tab w:val="num" w:pos="1440"/>
        </w:tabs>
        <w:ind w:left="1440" w:hanging="360"/>
      </w:pPr>
      <w:rPr>
        <w:rFonts w:ascii="Courier New" w:hAnsi="Courier New"/>
      </w:rPr>
    </w:lvl>
    <w:lvl w:ilvl="2" w:tplc="50788418">
      <w:start w:val="1"/>
      <w:numFmt w:val="bullet"/>
      <w:lvlText w:val=""/>
      <w:lvlJc w:val="left"/>
      <w:pPr>
        <w:tabs>
          <w:tab w:val="num" w:pos="2160"/>
        </w:tabs>
        <w:ind w:left="2160" w:hanging="360"/>
      </w:pPr>
      <w:rPr>
        <w:rFonts w:ascii="Wingdings" w:hAnsi="Wingdings"/>
      </w:rPr>
    </w:lvl>
    <w:lvl w:ilvl="3" w:tplc="358EF248">
      <w:start w:val="1"/>
      <w:numFmt w:val="bullet"/>
      <w:lvlText w:val=""/>
      <w:lvlJc w:val="left"/>
      <w:pPr>
        <w:tabs>
          <w:tab w:val="num" w:pos="2880"/>
        </w:tabs>
        <w:ind w:left="2880" w:hanging="360"/>
      </w:pPr>
      <w:rPr>
        <w:rFonts w:ascii="Symbol" w:hAnsi="Symbol"/>
      </w:rPr>
    </w:lvl>
    <w:lvl w:ilvl="4" w:tplc="5C2C964E">
      <w:start w:val="1"/>
      <w:numFmt w:val="bullet"/>
      <w:lvlText w:val="o"/>
      <w:lvlJc w:val="left"/>
      <w:pPr>
        <w:tabs>
          <w:tab w:val="num" w:pos="3600"/>
        </w:tabs>
        <w:ind w:left="3600" w:hanging="360"/>
      </w:pPr>
      <w:rPr>
        <w:rFonts w:ascii="Courier New" w:hAnsi="Courier New"/>
      </w:rPr>
    </w:lvl>
    <w:lvl w:ilvl="5" w:tplc="DB68D0DA">
      <w:start w:val="1"/>
      <w:numFmt w:val="bullet"/>
      <w:lvlText w:val=""/>
      <w:lvlJc w:val="left"/>
      <w:pPr>
        <w:tabs>
          <w:tab w:val="num" w:pos="4320"/>
        </w:tabs>
        <w:ind w:left="4320" w:hanging="360"/>
      </w:pPr>
      <w:rPr>
        <w:rFonts w:ascii="Wingdings" w:hAnsi="Wingdings"/>
      </w:rPr>
    </w:lvl>
    <w:lvl w:ilvl="6" w:tplc="DAF47BB2">
      <w:start w:val="1"/>
      <w:numFmt w:val="bullet"/>
      <w:lvlText w:val=""/>
      <w:lvlJc w:val="left"/>
      <w:pPr>
        <w:tabs>
          <w:tab w:val="num" w:pos="5040"/>
        </w:tabs>
        <w:ind w:left="5040" w:hanging="360"/>
      </w:pPr>
      <w:rPr>
        <w:rFonts w:ascii="Symbol" w:hAnsi="Symbol"/>
      </w:rPr>
    </w:lvl>
    <w:lvl w:ilvl="7" w:tplc="CF9E7398">
      <w:start w:val="1"/>
      <w:numFmt w:val="bullet"/>
      <w:lvlText w:val="o"/>
      <w:lvlJc w:val="left"/>
      <w:pPr>
        <w:tabs>
          <w:tab w:val="num" w:pos="5760"/>
        </w:tabs>
        <w:ind w:left="5760" w:hanging="360"/>
      </w:pPr>
      <w:rPr>
        <w:rFonts w:ascii="Courier New" w:hAnsi="Courier New"/>
      </w:rPr>
    </w:lvl>
    <w:lvl w:ilvl="8" w:tplc="02BEAC20">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8CB233E0">
      <w:start w:val="1"/>
      <w:numFmt w:val="bullet"/>
      <w:lvlText w:val=""/>
      <w:lvlJc w:val="left"/>
      <w:pPr>
        <w:ind w:left="720" w:hanging="360"/>
      </w:pPr>
      <w:rPr>
        <w:rFonts w:ascii="Symbol" w:hAnsi="Symbol"/>
      </w:rPr>
    </w:lvl>
    <w:lvl w:ilvl="1" w:tplc="9C5CFD4C">
      <w:start w:val="1"/>
      <w:numFmt w:val="bullet"/>
      <w:lvlText w:val="o"/>
      <w:lvlJc w:val="left"/>
      <w:pPr>
        <w:tabs>
          <w:tab w:val="num" w:pos="1440"/>
        </w:tabs>
        <w:ind w:left="1440" w:hanging="360"/>
      </w:pPr>
      <w:rPr>
        <w:rFonts w:ascii="Courier New" w:hAnsi="Courier New"/>
      </w:rPr>
    </w:lvl>
    <w:lvl w:ilvl="2" w:tplc="E86E4372">
      <w:start w:val="1"/>
      <w:numFmt w:val="bullet"/>
      <w:lvlText w:val=""/>
      <w:lvlJc w:val="left"/>
      <w:pPr>
        <w:tabs>
          <w:tab w:val="num" w:pos="2160"/>
        </w:tabs>
        <w:ind w:left="2160" w:hanging="360"/>
      </w:pPr>
      <w:rPr>
        <w:rFonts w:ascii="Wingdings" w:hAnsi="Wingdings"/>
      </w:rPr>
    </w:lvl>
    <w:lvl w:ilvl="3" w:tplc="02AA8A8E">
      <w:start w:val="1"/>
      <w:numFmt w:val="bullet"/>
      <w:lvlText w:val=""/>
      <w:lvlJc w:val="left"/>
      <w:pPr>
        <w:tabs>
          <w:tab w:val="num" w:pos="2880"/>
        </w:tabs>
        <w:ind w:left="2880" w:hanging="360"/>
      </w:pPr>
      <w:rPr>
        <w:rFonts w:ascii="Symbol" w:hAnsi="Symbol"/>
      </w:rPr>
    </w:lvl>
    <w:lvl w:ilvl="4" w:tplc="DD48ADE4">
      <w:start w:val="1"/>
      <w:numFmt w:val="bullet"/>
      <w:lvlText w:val="o"/>
      <w:lvlJc w:val="left"/>
      <w:pPr>
        <w:tabs>
          <w:tab w:val="num" w:pos="3600"/>
        </w:tabs>
        <w:ind w:left="3600" w:hanging="360"/>
      </w:pPr>
      <w:rPr>
        <w:rFonts w:ascii="Courier New" w:hAnsi="Courier New"/>
      </w:rPr>
    </w:lvl>
    <w:lvl w:ilvl="5" w:tplc="91E6AE28">
      <w:start w:val="1"/>
      <w:numFmt w:val="bullet"/>
      <w:lvlText w:val=""/>
      <w:lvlJc w:val="left"/>
      <w:pPr>
        <w:tabs>
          <w:tab w:val="num" w:pos="4320"/>
        </w:tabs>
        <w:ind w:left="4320" w:hanging="360"/>
      </w:pPr>
      <w:rPr>
        <w:rFonts w:ascii="Wingdings" w:hAnsi="Wingdings"/>
      </w:rPr>
    </w:lvl>
    <w:lvl w:ilvl="6" w:tplc="DFC8B172">
      <w:start w:val="1"/>
      <w:numFmt w:val="bullet"/>
      <w:lvlText w:val=""/>
      <w:lvlJc w:val="left"/>
      <w:pPr>
        <w:tabs>
          <w:tab w:val="num" w:pos="5040"/>
        </w:tabs>
        <w:ind w:left="5040" w:hanging="360"/>
      </w:pPr>
      <w:rPr>
        <w:rFonts w:ascii="Symbol" w:hAnsi="Symbol"/>
      </w:rPr>
    </w:lvl>
    <w:lvl w:ilvl="7" w:tplc="1A3604FA">
      <w:start w:val="1"/>
      <w:numFmt w:val="bullet"/>
      <w:lvlText w:val="o"/>
      <w:lvlJc w:val="left"/>
      <w:pPr>
        <w:tabs>
          <w:tab w:val="num" w:pos="5760"/>
        </w:tabs>
        <w:ind w:left="5760" w:hanging="360"/>
      </w:pPr>
      <w:rPr>
        <w:rFonts w:ascii="Courier New" w:hAnsi="Courier New"/>
      </w:rPr>
    </w:lvl>
    <w:lvl w:ilvl="8" w:tplc="5ECC330E">
      <w:start w:val="1"/>
      <w:numFmt w:val="bullet"/>
      <w:lvlText w:val=""/>
      <w:lvlJc w:val="left"/>
      <w:pPr>
        <w:tabs>
          <w:tab w:val="num" w:pos="6480"/>
        </w:tabs>
        <w:ind w:left="6480" w:hanging="360"/>
      </w:pPr>
      <w:rPr>
        <w:rFonts w:ascii="Wingdings" w:hAnsi="Wingdings"/>
      </w:rPr>
    </w:lvl>
  </w:abstractNum>
  <w:abstractNum w:abstractNumId="30" w15:restartNumberingAfterBreak="0">
    <w:nsid w:val="3B545179"/>
    <w:multiLevelType w:val="hybridMultilevel"/>
    <w:tmpl w:val="BCE4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16FF7"/>
    <w:multiLevelType w:val="hybridMultilevel"/>
    <w:tmpl w:val="E2021E8C"/>
    <w:lvl w:ilvl="0" w:tplc="D8E09A66">
      <w:numFmt w:val="bullet"/>
      <w:lvlText w:val="-"/>
      <w:lvlJc w:val="left"/>
      <w:pPr>
        <w:ind w:left="720" w:hanging="360"/>
      </w:pPr>
      <w:rPr>
        <w:rFonts w:ascii="Century Gothic" w:eastAsia="Century Gothic"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C164CA"/>
    <w:multiLevelType w:val="hybridMultilevel"/>
    <w:tmpl w:val="1CD4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F6203B"/>
    <w:multiLevelType w:val="hybridMultilevel"/>
    <w:tmpl w:val="58504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529035">
    <w:abstractNumId w:val="0"/>
  </w:num>
  <w:num w:numId="2" w16cid:durableId="1266574170">
    <w:abstractNumId w:val="1"/>
  </w:num>
  <w:num w:numId="3" w16cid:durableId="1899317018">
    <w:abstractNumId w:val="2"/>
  </w:num>
  <w:num w:numId="4" w16cid:durableId="1100103425">
    <w:abstractNumId w:val="3"/>
  </w:num>
  <w:num w:numId="5" w16cid:durableId="897596554">
    <w:abstractNumId w:val="4"/>
  </w:num>
  <w:num w:numId="6" w16cid:durableId="2009016302">
    <w:abstractNumId w:val="5"/>
  </w:num>
  <w:num w:numId="7" w16cid:durableId="1159344458">
    <w:abstractNumId w:val="6"/>
  </w:num>
  <w:num w:numId="8" w16cid:durableId="1527718190">
    <w:abstractNumId w:val="7"/>
  </w:num>
  <w:num w:numId="9" w16cid:durableId="1070469535">
    <w:abstractNumId w:val="8"/>
  </w:num>
  <w:num w:numId="10" w16cid:durableId="433325600">
    <w:abstractNumId w:val="9"/>
  </w:num>
  <w:num w:numId="11" w16cid:durableId="1682589372">
    <w:abstractNumId w:val="10"/>
  </w:num>
  <w:num w:numId="12" w16cid:durableId="66153612">
    <w:abstractNumId w:val="11"/>
  </w:num>
  <w:num w:numId="13" w16cid:durableId="926764678">
    <w:abstractNumId w:val="12"/>
  </w:num>
  <w:num w:numId="14" w16cid:durableId="1087576626">
    <w:abstractNumId w:val="13"/>
  </w:num>
  <w:num w:numId="15" w16cid:durableId="1299069473">
    <w:abstractNumId w:val="14"/>
  </w:num>
  <w:num w:numId="16" w16cid:durableId="1448701792">
    <w:abstractNumId w:val="15"/>
  </w:num>
  <w:num w:numId="17" w16cid:durableId="1586570728">
    <w:abstractNumId w:val="16"/>
  </w:num>
  <w:num w:numId="18" w16cid:durableId="1255242464">
    <w:abstractNumId w:val="17"/>
  </w:num>
  <w:num w:numId="19" w16cid:durableId="1829861224">
    <w:abstractNumId w:val="18"/>
  </w:num>
  <w:num w:numId="20" w16cid:durableId="94375140">
    <w:abstractNumId w:val="19"/>
  </w:num>
  <w:num w:numId="21" w16cid:durableId="831331945">
    <w:abstractNumId w:val="20"/>
  </w:num>
  <w:num w:numId="22" w16cid:durableId="2143305555">
    <w:abstractNumId w:val="21"/>
  </w:num>
  <w:num w:numId="23" w16cid:durableId="219903903">
    <w:abstractNumId w:val="22"/>
  </w:num>
  <w:num w:numId="24" w16cid:durableId="594283768">
    <w:abstractNumId w:val="23"/>
  </w:num>
  <w:num w:numId="25" w16cid:durableId="60561050">
    <w:abstractNumId w:val="24"/>
  </w:num>
  <w:num w:numId="26" w16cid:durableId="319188815">
    <w:abstractNumId w:val="25"/>
  </w:num>
  <w:num w:numId="27" w16cid:durableId="372467709">
    <w:abstractNumId w:val="26"/>
  </w:num>
  <w:num w:numId="28" w16cid:durableId="711807205">
    <w:abstractNumId w:val="27"/>
  </w:num>
  <w:num w:numId="29" w16cid:durableId="2068841477">
    <w:abstractNumId w:val="28"/>
  </w:num>
  <w:num w:numId="30" w16cid:durableId="1671716528">
    <w:abstractNumId w:val="29"/>
  </w:num>
  <w:num w:numId="31" w16cid:durableId="575750953">
    <w:abstractNumId w:val="30"/>
  </w:num>
  <w:num w:numId="32" w16cid:durableId="1339575099">
    <w:abstractNumId w:val="31"/>
  </w:num>
  <w:num w:numId="33" w16cid:durableId="372274102">
    <w:abstractNumId w:val="32"/>
  </w:num>
  <w:num w:numId="34" w16cid:durableId="4918700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12"/>
    <w:rsid w:val="00011F80"/>
    <w:rsid w:val="004A42DB"/>
    <w:rsid w:val="00A84093"/>
    <w:rsid w:val="00B63D12"/>
    <w:rsid w:val="00D472E8"/>
    <w:rsid w:val="00DD508D"/>
    <w:rsid w:val="00F71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CF6A"/>
  <w15:docId w15:val="{1A2B1B80-E1F7-454C-8C29-94186315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102A73"/>
    </w:rPr>
  </w:style>
  <w:style w:type="paragraph" w:customStyle="1" w:styleId="divdocumentleft-boxsection">
    <w:name w:val="div_document_lef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102A73"/>
    </w:rPr>
  </w:style>
  <w:style w:type="paragraph" w:customStyle="1" w:styleId="divdocumentleft-boxdivsectiontitleParagraph">
    <w:name w:val="div_document_left-box_div_sectiontitle Paragraph"/>
    <w:basedOn w:val="Normal"/>
    <w:pPr>
      <w:shd w:val="clear" w:color="auto" w:fill="102A73"/>
    </w:pPr>
    <w:rPr>
      <w:shd w:val="clear" w:color="auto" w:fill="102A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paragraph" w:customStyle="1" w:styleId="divdocumentli">
    <w:name w:val="div_document_li"/>
    <w:basedOn w:val="Normal"/>
  </w:style>
  <w:style w:type="character" w:customStyle="1" w:styleId="common-lngg-skillfieldrating-heading">
    <w:name w:val="common-lngg-skill_field_rating-heading"/>
    <w:basedOn w:val="DefaultParagraphFont"/>
  </w:style>
  <w:style w:type="character" w:customStyle="1" w:styleId="common-lngg-skillfieldrating-headingp">
    <w:name w:val="common-lngg-skill_field_rating-heading_p"/>
    <w:basedOn w:val="DefaultParagraphFont"/>
  </w:style>
  <w:style w:type="character" w:customStyle="1" w:styleId="common-lngg-skillfieldratg-container">
    <w:name w:val="common-lngg-skill_field_ratg-container"/>
    <w:basedOn w:val="DefaultParagraphFont"/>
    <w:rPr>
      <w:b w:val="0"/>
      <w:bCs w:val="0"/>
    </w:rPr>
  </w:style>
  <w:style w:type="character" w:customStyle="1" w:styleId="common-lngg-skillfieldratg-containerratg">
    <w:name w:val="common-lngg-skill_field_ratg-container_ratg"/>
    <w:basedOn w:val="DefaultParagraphFont"/>
  </w:style>
  <w:style w:type="table" w:customStyle="1" w:styleId="common-lngg-skillfield">
    <w:name w:val="common-lngg-skill_field"/>
    <w:basedOn w:val="TableNormal"/>
    <w:tblPr/>
  </w:style>
  <w:style w:type="character" w:customStyle="1" w:styleId="divdocumentdivparagraphfirstparagraphCharacter">
    <w:name w:val="div_document_div_paragraph_firstparagraph Character"/>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character" w:customStyle="1" w:styleId="divdocumentliCharacter">
    <w:name w:val="div_document_li Character"/>
    <w:basedOn w:val="DefaultParagraphFont"/>
  </w:style>
  <w:style w:type="paragraph" w:customStyle="1" w:styleId="spanParagraph">
    <w:name w:val="span Paragraph"/>
    <w:basedOn w:val="Normal"/>
  </w:style>
  <w:style w:type="character" w:customStyle="1" w:styleId="divdocumentsectionparagraphCharacter">
    <w:name w:val="div_document_section_paragraph Character"/>
    <w:basedOn w:val="DefaultParagraphFont"/>
  </w:style>
  <w:style w:type="paragraph" w:customStyle="1" w:styleId="divdocumentleft-boxParagraph">
    <w:name w:val="div_document_left-box Paragraph"/>
    <w:basedOn w:val="Normal"/>
    <w:pPr>
      <w:pBdr>
        <w:top w:val="none" w:sz="0" w:space="15" w:color="auto"/>
        <w:bottom w:val="none" w:sz="0" w:space="15" w:color="auto"/>
      </w:pBdr>
      <w:shd w:val="clear" w:color="auto" w:fill="102A73"/>
    </w:pPr>
    <w:rPr>
      <w:color w:val="FFFFFF"/>
      <w:shd w:val="clear" w:color="auto" w:fill="102A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p">
    <w:name w:val="p"/>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 w:type="paragraph" w:styleId="ListParagraph">
    <w:name w:val="List Paragraph"/>
    <w:basedOn w:val="Normal"/>
    <w:uiPriority w:val="34"/>
    <w:qFormat/>
    <w:rsid w:val="00DD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Simon Hills</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Hills</dc:title>
  <dc:creator>Simon Hills</dc:creator>
  <cp:lastModifiedBy>Simon Hills</cp:lastModifiedBy>
  <cp:revision>3</cp:revision>
  <dcterms:created xsi:type="dcterms:W3CDTF">2024-10-25T15:36:00Z</dcterms:created>
  <dcterms:modified xsi:type="dcterms:W3CDTF">2024-10-25T15:50:00Z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6e2436f0-cd88-4308-ba0c-6ce3dcd1c8d7</vt:lpwstr>
  </property>
  <property fmtid="{D5CDD505-2E9C-101B-9397-08002B2CF9AE}" pid="3" name="x1ye=0">
    <vt:lpwstr>OLQAAB+LCAAAAAAABAAUmrV261AQRT9IhZhKMTOrEzOj9fUvr3Dl5eT6zsyZvRPBPElQmIALMIILDC5gDEESIsaQlMhQIsU9tbt/VqwT7SAKkDY/3Rud8TH5IF5vuORPM5KtZdhFrpvFBOp5zcxtwZ6ixOhSugnhtqvGbYDKtlF2ORNE5xywuOoPzjdLaHrSCxQaOi8XzkBStnpXJOcaNfr2SDNt3ulodSw6DpjzFruUO655UylXbtt7ms/5dIb</vt:lpwstr>
  </property>
  <property fmtid="{D5CDD505-2E9C-101B-9397-08002B2CF9AE}" pid="4" name="x1ye=1">
    <vt:lpwstr>nw+aCcM7uqTupRAkfiruuephY6SOzCVZz0bA8poflZ0yi7zoFLRQwXo7coSIObSVnsfZ7Rdi8lcPd28iz9dS+DOmcspchZjv8nRrks5t3SXqmHfEgUFnsNP6hCeI+KEWWsMnOc5BXX1Y3qSQdGJNyD5i2XjahoVr8poBp4ISqKN5yxV9+52X9qMGVlWJ2vrP2vgNFgjQ+lALKFd7AxoxDmkpBWhD2zKTxwaE4V7TvG2B16ZdTUfAUrmnkh+V1fB</vt:lpwstr>
  </property>
  <property fmtid="{D5CDD505-2E9C-101B-9397-08002B2CF9AE}" pid="5" name="x1ye=10">
    <vt:lpwstr>CQVzVgE/l7qVnMprvfmkBYRUdGXl7vRAr+mry23saNMfTWTjn1ilykAK1U9ZPwKQRZ17EJxRLDG32wvVviVIcfkglYIxpP+p1J+vNJQOcDIesYcPOOhJwYP3qWztg3+VvTVsjGeOlx/LzP2PxsNvh86djxtkH+7iAtmoP2FbWRAxfiesRNiNzXqzvFR0iYdriEAuhyGX4ZMKOvVPBV2VODs7kZOVqjjYIvtz8iSTSMtQc96Z15Ce1C2HKXlzbEv</vt:lpwstr>
  </property>
  <property fmtid="{D5CDD505-2E9C-101B-9397-08002B2CF9AE}" pid="6" name="x1ye=100">
    <vt:lpwstr>CkwW9G9vuOm6m+3HObbrDQLGampYyTV6TYHIbsbpg/tmU+7Yh2yLrWpX9FA+d5qoNkqVOpxEDl8NejXWi7Zfm8wEZtAyDxx3HZHVa9002YeS8Kq4IKtZH+un+qpXMlzNumKvqU9jTIgF179XNamt1t5en6r0YTy7lPpAY8iW6gOlhINMTfqYXD3pvo9cklflx2Deed5XkQXGLNhIEnCvZ0/0aiwouOYx/xY2FidBumj9WHokoLHfBdAwKHGHdvz</vt:lpwstr>
  </property>
  <property fmtid="{D5CDD505-2E9C-101B-9397-08002B2CF9AE}" pid="7" name="x1ye=101">
    <vt:lpwstr>ZnMHnRZU/90TLVIWiyzIEzrwbKKCMWQIv2vgAaF+HwE20VpI9GQrQ7RUKBfMViKcmKURvFmQf5PoLudoDD4bF0+M24NVKCe+BMk/4RjRdHgP1bR5D6ed8EqUogZ+AAX/wZ6/ZWbIl0YhlzkQDR2yVoBS8fiVJ83ISrAkpOx9whsKOpXQbMvFavVcexXW4+EK0AAPODjZajk5Q8uXf70Ua4sfZjRNuiA+N7mnJVz/rW8TncpgUCpWXVpIO4GkfGz</vt:lpwstr>
  </property>
  <property fmtid="{D5CDD505-2E9C-101B-9397-08002B2CF9AE}" pid="8" name="x1ye=102">
    <vt:lpwstr>9/jdpw3Q/GLVXaI+6NgnH+hQ5PjchdEgGs7vXt6mm9Pi5066RT9H2Wxm8cirISbYSk2VqyWEEYeHOkawQXn0NsqT23L3SgsYODSBA+Vt2cvj19aHP0LlPUtvNJZk5r+TyBTcM+r/NJPiivkCtrMnirgP3gb4aqsck50LSsRmzjChHPRskMRdv5TnVw9CDcIOdhH8Ojwm7VIDyuP5wS0MxtBYH5C3HR6nqHT+AB/7SV+dQOIiWfiH+d8rqzvQIvd</vt:lpwstr>
  </property>
  <property fmtid="{D5CDD505-2E9C-101B-9397-08002B2CF9AE}" pid="9" name="x1ye=103">
    <vt:lpwstr>Ak/fHN0rLHQevEht2iUMa30FQJyrHYY+sOAMRQ26zbk5dhYA2yCZz1sfm6U7aJbiZ3h2NPi4ROxJ1WRTIUsIN3THlnVqN+AsRDzNvXUP938fyCxiENLfz4R5F4T1c/eETEFKY0i9jxSYfSuhfzYEk/jTWi3nw1VYPNQeG/rvn+kUCCikaMqDnBr2XBFv/1SzfRyeHDWYbckrVemBsiwz3IblUMP0IbQUiZzwBrJ2K3G6opZGBs3Hyo6vh8496e8</vt:lpwstr>
  </property>
  <property fmtid="{D5CDD505-2E9C-101B-9397-08002B2CF9AE}" pid="10" name="x1ye=104">
    <vt:lpwstr>+FgekW8qt+wvl2vwtw+gqEwv95uEpQ1d1eRv9VxhHDc5tsxGN1RCStAYTqs7P70g+I5nlkdhA+8XHYIybPzkXbpGCZrUj+RdIc62qHyZYhSfltR2HmxPVac2b9SM5F/Dk11FzTQcojAozsLqDYZgjxQWKSRj1yuoSyFaDW0v1Sm2UmqxN7P8qMd3USo72Ffm9TaURg5+tmcJKH6ERToxrKfO/RIxhO6yJ1AQmlwRXJ2zmLcnhARAYjNpsCl+Onx</vt:lpwstr>
  </property>
  <property fmtid="{D5CDD505-2E9C-101B-9397-08002B2CF9AE}" pid="11" name="x1ye=105">
    <vt:lpwstr>5iKX8EPKeHGi+gkpLn569flzk3UU69Y8/uduXemEuZpCdX+/Poknvq6S9W0dpxr8w2yWyclbaTgnr2XrH1boNYZ23KsAoLx72R0eULPqcGfRzxUzIVOFTCuYjlpTt3E86SOjIkjeFpAszYGFrekxAwySJUqHpURUBt6cDMVt0Ug6Opk5ECC08DAbpEC5migXs+fQnrZQDy12YeaT1pjjRtztpQpEHPCcCrgeBTV/bpQ0jor7pDv0GgDnuiyKRAG</vt:lpwstr>
  </property>
  <property fmtid="{D5CDD505-2E9C-101B-9397-08002B2CF9AE}" pid="12" name="x1ye=106">
    <vt:lpwstr>i6OzN3xM5RPExJ8BI0TVjmcPQ75dIIAsEAEl7BGWwbZSp0oIGcuu20/PbRyXWx/evLDOlb2qxYVgqtGhlJWurhvel3bo9QRwYIpkhdzmyseg1JmWspBS315vHBzpVDHiIaRlKj2Q8zIkj7tYzSnN5ikMHk1iL0g0OxlyfbeKnsi4ZlJVDr51u8Z+8wWzUSwFiM6vkI94Y3DpeS5c8tjf7uPzT2BokWbgDJOXOgLEK3QNhWxwJgrT6/jHiki0E0s</vt:lpwstr>
  </property>
  <property fmtid="{D5CDD505-2E9C-101B-9397-08002B2CF9AE}" pid="13" name="x1ye=107">
    <vt:lpwstr>uRD7lQCIWTB77z4dNbCoxNNhuwy2gRDQmmlWmzsrcZQNEchuJaOrAGNspw86IISUN8IQb6HGmU1/PQh3WudO+kByYLHLo/HoPvViKti6CAtcfPG9Js5p4MOf9yPICgTPiLJ8NJoe1C6cHpYlJQI2sxy0f1WTKWczQSiIYoGBXltx6aeGKYMtM3Ssqsom5Gk6zKLsxUCKBI9++8xmJWu+ZMJM9+rUifj3sJ7NlvF+GiqPnMgSj6QGYO1IUHwYijS</vt:lpwstr>
  </property>
  <property fmtid="{D5CDD505-2E9C-101B-9397-08002B2CF9AE}" pid="14" name="x1ye=108">
    <vt:lpwstr>bAqUWxil+x38BPWTKAphsesK8DOhLfIyMIVo5mU9LyEx4JK4xhUGZlzB0k4jP+nE422R4hG7dhNfTsczFlD6+4DcsyT6tRvCZjyUWXz4X90yv4MLOA9dnYc8eMwRe2hoHrqHuUo3Yj+J+jgwM9ayebDc4XwhaLh1PDQ3UFXtjx8Z/N6uc92zRjtkikRQDjx34/cQgeQvEi6M1irAuz0kKtYVd/xwKGsM88Lw2mDR/Tup1qMWupHZLfwoU9RxGEr</vt:lpwstr>
  </property>
  <property fmtid="{D5CDD505-2E9C-101B-9397-08002B2CF9AE}" pid="15" name="x1ye=109">
    <vt:lpwstr>vLJKKBIUAOfcJ5nPpfxQ5I3jOPT8YvGJvAQcarEfO6/2Q0MkC/TXs7utHVr+NWqNEfoxASZybUYLmCefkgcEZ2zsc46od6zBycRjYntnB9J3GRENN8+XFDRCP/psj8Wgu1DUWmkztYDxQDrQnG7o/KsU8XLLv3ERX49xuJcB63+nq3toBre73r6QIXMmO5hVfawg5IWOi9tWkKbiMxgiNGEv4p5fc2Cvb4hidhYQc3PrVjOygouQbGbYdr655mU</vt:lpwstr>
  </property>
  <property fmtid="{D5CDD505-2E9C-101B-9397-08002B2CF9AE}" pid="16" name="x1ye=11">
    <vt:lpwstr>xZiMp+67gobqItL+S6WJf8OtGRsU2J8ao4TzH81LuEBhHSqiYQ7TBUejq3dKNTfkqtQacMQTFEz/btnR2G2JMPirvZPrWFWr4e2EGtTgHPY2ertIz/YnYE4fjclmCXl0INn9QOxibOqGrF/wB+L/N0gZObUwKRm4TJuJbOus76s6FEVjmWaGMnV72NFfCYS6WUUhXtYEaG1GsO1W8utPgLTV+ltJ+8M8CWXJJVroU44iUXBbiIPoovwKv0LDq5W</vt:lpwstr>
  </property>
  <property fmtid="{D5CDD505-2E9C-101B-9397-08002B2CF9AE}" pid="17" name="x1ye=110">
    <vt:lpwstr>hf5KSEP8DphMj/1Zkl7wrwEGTlinaYEgk8O8vTqNcybJeGD4hsO2q5c5e/rdU2f7be8fgViQE+RmsszD+e+d2UBeA5VL4Ebqq1Iz+NDsKt7C6HKC7bbsF49OxqdQtXmVsCeqmSgF+OrwKVIEsWFjAhUVgDdQV6n+dMw/z1hmP7EDN/j55jN4MvaQ8BB4jxO0+aa19DzacPzWYEHYy1qaSJxhDu9ptBK9z2tRwxqmsPQXDLF61Y3qqqy9XMUiatj</vt:lpwstr>
  </property>
  <property fmtid="{D5CDD505-2E9C-101B-9397-08002B2CF9AE}" pid="18" name="x1ye=111">
    <vt:lpwstr>yFakeplXmWLdVs0PCRQaAzMzUomVbiPZbVe5A+EwEHI9MHqtJ/IlcxHtzD5BR/BD79PZ20FKFPgtlCe1/Kl4bX5IZ2VuaV7yNl6fKmdm6JuXFRpU7vM7aCLLGNFuUn5Ovn8/eQWTAnixAiR8/0MzU2KP5rJuhYMtOEkU//Xw+Xn+A2psxksMjRhlEzS99kakHJsd385CMqTqMtFMxYt/FQRzr2+ps4JMVdU1sepyRmCbw6zVOApNh6ZP6khzmB2</vt:lpwstr>
  </property>
  <property fmtid="{D5CDD505-2E9C-101B-9397-08002B2CF9AE}" pid="19" name="x1ye=112">
    <vt:lpwstr>zTux5LNtspK1ozgvFfg4D8mrXnziavDaqzR48i/IOae+9WlhYpEwit1ujm5+IoAk057KVpHmDG/s+d59+7xRcttzTcNsudMxggsjSVWRqaIlU9poGNJspvOBe5rQJNZTRD/sSoLLbUG2Gt1d+ljqTdwcEYreWh0c6NfdaKErFRTIOaIMHXk5Wi31a5bDxEC32aMZ71UFAs/JhzYKms33Ip1gCrHYCzK1CwCWvA8IGIOglqSmCnXX37Qw0ConNLf</vt:lpwstr>
  </property>
  <property fmtid="{D5CDD505-2E9C-101B-9397-08002B2CF9AE}" pid="20" name="x1ye=113">
    <vt:lpwstr>GFuRBo9PYSYeaxPNL/s+qUtxkonzoQtygCoihNErswGjCD48U9O480z0++wQ2uHfYN4+TRsC/MTV1wz6mso+DVIH19gcZnG1tVPzIEFWGTYjI2SihPM5kD66DwVk0fSzThUD/TNgWXb+UKUFRaVATOiIjeYhtvsJA5OOVlqiyNTfJhW23GBGGlRBJ9huN0zzlvPYHXPBhEvToA6iTPm3bmhOITaAZRi8uDTEKtigxTDBrru1zNsf497NhZQ3e8i</vt:lpwstr>
  </property>
  <property fmtid="{D5CDD505-2E9C-101B-9397-08002B2CF9AE}" pid="21" name="x1ye=114">
    <vt:lpwstr>fKVwHI1t8sdyKtn9BP3NUNgWJzN7FO1QaBshbQsC3RW2AMX/3u7Xhe8BtqmHP4s546gXrFIiCVC0cuzm3Juu0E2gKZSjmx04sAoUjn0+MIRojQzn1ZZIQaCqkBEkPU3ZiOqu5Ri0hZGqQ7tD6KcN+YMOD5ons6yJqJBasyPfpx02Aq5RDftrnNCkc+MbuCBAtz3/k4QMaBNPy5T2/syrZZYtCJa5nDn29T+D94htV6d5ZB7YWvM5RJAmEOEwHlp</vt:lpwstr>
  </property>
  <property fmtid="{D5CDD505-2E9C-101B-9397-08002B2CF9AE}" pid="22" name="x1ye=115">
    <vt:lpwstr>NqXrrDFiNH3rxoEj/zA2+3BrreJQZ4StVi4cB/fpdJnkaLfEFGk9q/SfU4YwIVvk0f5f/Dg4BnDnZi186kggtWHuVnAi/re/odVUUVdMrE0t0+RzelPDSOZq0FYBbGC3y9WVFLjnPC6OsSPWPzC8+MnMvlyIaaZINhbGaNMhmELdJUF3wwkwKeBlJewkS9grQWlGQSXfjE4FOFMweOZK9nfdSeZJH1FMuhe/Gux7vxdeqiQrj/qFxBGc+0OMNLP</vt:lpwstr>
  </property>
  <property fmtid="{D5CDD505-2E9C-101B-9397-08002B2CF9AE}" pid="23" name="x1ye=116">
    <vt:lpwstr>6K/eIrxZ/PGiILxYxs/vltX921kNQVMgWKvv/2Aoo6370/L7j3jUF2UcjZNmuvKpga0yU3WOX0Rk6I2orMIqdEQsDTvjLSjuSY20WHqWk3mOKiQwnTvEQffkJ6vPit0IQR7BNzSdt5I97Xa3PfAOCbGi9eVBV1ZXEvhj98+qQjSPTOzTe4sdf9CoiFVmNGNIiIRXfxAkktop7ldDwD4qMBLBrwxgqJqTCaDjfLkSkZjcAbUsvQpSJpmBmQBYW8K</vt:lpwstr>
  </property>
  <property fmtid="{D5CDD505-2E9C-101B-9397-08002B2CF9AE}" pid="24" name="x1ye=117">
    <vt:lpwstr>/OhTBoCJjVicfk3QM1JRUSxGhFPs6v0jlkiZw+1qTQuciBWbbKAXtEr1B1Geq/Mtis367C8HLa7zY2Z9PQErtKHKmdmfwIcw+uJKhh7LM0Qgf7THAbfxvXi5u3TG3JPNexW35KR5OzX/YDnpamA14a8M2xWQ7hw4pNjxLvOV/czXpu2XKwgxKTnCNxxvPl+3zU8T5g+P311NUnKGPLpyHK5BJTGqblPc6QGeEMuEQu8fy7xRP8Kfmjxf0p5TfEB</vt:lpwstr>
  </property>
  <property fmtid="{D5CDD505-2E9C-101B-9397-08002B2CF9AE}" pid="25" name="x1ye=118">
    <vt:lpwstr>FMBciNfjLZN+AZt1WugiKThZcKMUCkb3nhtvklAMh292s9Xb0QmHYKrJJGU2UiJ22dqMhCf0RiiyPq+H/oSowboBrlOk7qIjP/unNMR1j83E0WpIRAFcP9yZz3eJX6EtihokrMmgWJEklnJvfcPCBFmndZ1zK9EBP2WLnEjvUDbM2PQRX5p/3JWbIDmd3w6uqa37qP8vb9wR7rFZMH9WmiVgjqWmfXT/xrCoDp5nSq8vBTQ2jAllnjpUEmpy8Kp</vt:lpwstr>
  </property>
  <property fmtid="{D5CDD505-2E9C-101B-9397-08002B2CF9AE}" pid="26" name="x1ye=119">
    <vt:lpwstr>cVFtAUZcd6ZP4mZdLZ4YjW50P48f6VvB8hR0zr8npOtP2EskGI53IovxEV1/GOweNmbF6vcPKYE7Ps/FqVni3KBCX7KDotgp9IkKhvqKubcgZUgjts8eMC3BQNO8eXzKO6w/PRehLKukPyBsAPszV3052g8X7gZCB0XtirzOhKUoyXZb7ahSjgUoAud4SehvmxC9N5jlzcIgrtRMThIx4pwf6jr8YPWuYYJ9iLt8K7Adxgy1wQz1d3SPnuF/WFw</vt:lpwstr>
  </property>
  <property fmtid="{D5CDD505-2E9C-101B-9397-08002B2CF9AE}" pid="27" name="x1ye=12">
    <vt:lpwstr>aiwwmhwVl220PuGvN9HKD7ndZq/Yc0ssRlDZVYAFHnR9jl1L/4kBcCym/mrmjd75AXe+Mp8OZ80uXrTj8tL6XZr5Xy4CSFOGOVcQZjn7f9M3k0CIqBrWh2aA3S3jU8dd3UhxUVVUpmRsmjxyKLPRexvjTgsWtmcCFXCNpKSCQtbosLHJlj9Ou0t8wPNDkMBOSmfQ/PY70pXGYD9Q1T5IZg9AZIULWU5HuJHmFBOPX6jdy3p1B352Ym7DZYto4jD</vt:lpwstr>
  </property>
  <property fmtid="{D5CDD505-2E9C-101B-9397-08002B2CF9AE}" pid="28" name="x1ye=120">
    <vt:lpwstr>IEsT9D/c8LRUacFRDSe6aakoOA387vbwTSIwPAlI3HNf0SnMUAK/r3zsBSaCmHQNxaU75vf9UqYLCKcxxdyvlCh+77GulqHYPjpbN/PC5ycqb7MvEDjdqhZM8/FbNP1y+c+DAvtdWwb3MwlWuc4w5L9kihR6ScJZuGc8jJvGtxS/wlivz0b5yHaU1KheLjh51VOg84HChxt4emRW2UH2IA/crUza26wL8BS9YQoE/V8TjMLlFaRgdl+az2hvKdX</vt:lpwstr>
  </property>
  <property fmtid="{D5CDD505-2E9C-101B-9397-08002B2CF9AE}" pid="29" name="x1ye=121">
    <vt:lpwstr>8ZT7+XiYgZHXvFN3s3wWPUMDMHDceu5avofsQX1zBe8zNX+onXn2NYKsufvn5pvnRabh1iZFb+bVlzdotwvMvF0/FD4vlVfu4I+MoeTnZTbzLeSCph/Z15kNEuAF32BYKfgqjnKbjfJvD8zSXBgtPV6e9QTCTZjglEE9eiILPkTRLKmu70k0RJzhgAFGaIHeaZtBkwVhc7il83YU5bY0HdOkJ90BX3AzEC9D7qYGKnc8X+ZLbaBQ5W9rFo3fz+s</vt:lpwstr>
  </property>
  <property fmtid="{D5CDD505-2E9C-101B-9397-08002B2CF9AE}" pid="30" name="x1ye=122">
    <vt:lpwstr>J1ioex7RgQk8sfpIb1ShLTKmazpwYyuPos3kGLiAvz/xr5isUmZNRvTIbcAqdACWjbiN71i0ZjGWPgmTASJzfhDR/ES7JgNhqFjmtpqPXI6VB2BAmbGXsF3kAAxdMQWDCSGZpGboViD3ravkGLWNfg0xQOKgWCUnwCzR9FZe+H2Ve86LmmdFeOqpwJBKOfdiMT+V3xKgsizrjMAodPkssK+gv1Z1R+IA7LZ0htvpoazt2gGFtLcSiJPugiHtGOm</vt:lpwstr>
  </property>
  <property fmtid="{D5CDD505-2E9C-101B-9397-08002B2CF9AE}" pid="31" name="x1ye=123">
    <vt:lpwstr>FCWM2ShVvTWNzL1xo0KUV4VDeHJKy6tIcu37VWXgCaj5Jo4QYd50edKhPHsxE4ABLtj8Eb9IrOi+j/s5zSSkXbC/f9GRByr64EKozVRQwIF+uFBer0ctPpC1bW9ekhAn7kP/icGbaUsgFmBM4yBQCcZlDc+xNXLYvX76sVviotZJaQ0YUAy3yvPzo0C7MWajyaQqQwH+P3u9TFqOg++36onxiyHIE04TB2Vqt+BixGFH4vFeFUl/L/7B1X0eid1</vt:lpwstr>
  </property>
  <property fmtid="{D5CDD505-2E9C-101B-9397-08002B2CF9AE}" pid="32" name="x1ye=124">
    <vt:lpwstr>NPkYDhHDUGLk/SnOdjTmDHoLDaMxfYqJRCy4sbmgUAFdmgipKavLQXNqbIxAjP6o29reoCquHYCNk2ja5ISG9Z7aYd3oSHE13cXjMyuMHx+vkoWnWDhsgvheuTgKCGzg9skmbHYlWAkMv8g5nk/XJl4jn8LIfWCVJC8d/Im1PY9FU7/FvlxfkjTosoBMca+Sgj5TJ0wv5Ie9/DMSu9weT/Cm7evDU0GugXkknb/4iXvUmUM+u/oesAS6U5dR/S7</vt:lpwstr>
  </property>
  <property fmtid="{D5CDD505-2E9C-101B-9397-08002B2CF9AE}" pid="33" name="x1ye=125">
    <vt:lpwstr>2+bygb/ZvPKwWM4xuoYYiqu0ygxm3DIuGzZ1fq4Et0uANtorhO0iesg1/q23USfoNFPKbKrY0w1UgrANfIDCEZHiDTcpd7eoY3zK8GLwVh83ocWdCS4W0ubIDA/I3uDzK4HdvesqujCGs82TiFKspe0p7EvcJnVcM/shVPg0SgbfoOa4b9/yS5NSgJQozx9eujfrQtaV3pGV5jwdE3eRKbz7VSHOtJhRVVyDatEK6+1/aHcUpqGWcOzB1Fwp5NI</vt:lpwstr>
  </property>
  <property fmtid="{D5CDD505-2E9C-101B-9397-08002B2CF9AE}" pid="34" name="x1ye=126">
    <vt:lpwstr>D7iKFT7t++oVEM/jKEkozLwG1aoHGbHKniq85u30w3dNB0fdkTJ0fjB1InR3ksGHY41JPkd/tSErbpWMAirrnmNty0vLHJnMhuSNoXpdSFk8qsqDhKRT229oR8FJUU7BI3X9bB6ARtrO5F0dLX88vtY0GnSFVUXS+GW9Uvca2owqUZqiOXuU04T5s2K2DKnwGwsKUDgEDSgAIrvSD+HXKelNr4zbcUe3w7ICMqqnfC/lF82gQG+MF/oniVdQk3x</vt:lpwstr>
  </property>
  <property fmtid="{D5CDD505-2E9C-101B-9397-08002B2CF9AE}" pid="35" name="x1ye=127">
    <vt:lpwstr>Ls/a+koIpZFIav2ZsWogrEhOSvFrOYbgzAZMaehHzoE9+3Fof1rwNm2gLcafzqNFsm7xQ8GxMaxcBb53PZ9PbV2zeeXrFdg3Rk5hAXdKlx5EpCHx9rO8kiS/3+yBipDRs1fuJunVO82St7jZw5A+jcpHC49TWWNyET4INCldAuFZz9uZ6SGulEpIT+faeWsYugJdL2v89TOLYfLIMwty4B3h3Hw3h9vC3u3pmKsVAe4Hro6lNi192JR/RvHe1Vp</vt:lpwstr>
  </property>
  <property fmtid="{D5CDD505-2E9C-101B-9397-08002B2CF9AE}" pid="36" name="x1ye=128">
    <vt:lpwstr>uVEBvBitB78EvYOnYMLIvsiXU6UkDP66JTnBYf99g/iaZgLxZQfBVin5s1E6Ays/9xTOD9EZbQ5JD/b93eFQNYEI9Uo+cOqOzPbLoQiMQxwRhRe/mePxDfdwms8c3LxtvHmI9Ix8ddrztdOFLnm4lYagiNPQutDMZXlndtc3V1dWxwxHEwbQ2qHZ+spmlY3tMf4PVFQ2qbeEPSfsuLWjBD38U1YDnkHUQyVfHfhtlp30K28OSaiedx1lR9quZHy</vt:lpwstr>
  </property>
  <property fmtid="{D5CDD505-2E9C-101B-9397-08002B2CF9AE}" pid="37" name="x1ye=129">
    <vt:lpwstr>e8vELdLjPYMpiMRMCVwsu1fnak8kD5/tTsdA63OW9UW+bwcM+9642lG/Abeyy5u1xTVaS/Z/PTkihqj3zcmNzoHgnMlE4pLK/npsotyvSecD9NRjCNOPK+1OTKHpkrynJLQh8Qe5RBS9GZzellw0ZE6OzbMh1c1CGhWyPgt3alvnm5DHUaR1clt3thPDqMhWhb50lV4021xt0fk1OGt3lEpgeL9wiLGFqNmfi2/TexnaohuKvZ7JdpnZP4k+Drn</vt:lpwstr>
  </property>
  <property fmtid="{D5CDD505-2E9C-101B-9397-08002B2CF9AE}" pid="38" name="x1ye=13">
    <vt:lpwstr>wloxIXaxxqMDMQeMADvuP4kao1+HTjuTlxOd/NRpPPHXkiRRV7QAPhcHcYkxQI53vAGWSDpXsac5PMnidIOGiZ4iuqOiUF+sQ6UvextEe3VftjWvs0uhRRZfXJeobx4gagAJLAhzn0iHD+Rw2gnxeoEUs+WNCJrQ2upbWaSfBrTYC0ehDIkI/dKeLRv19qUyOEJ/0BNAmMo+ru8ILZPZ3RM9mP4mhtxNypClRpsh2Dblz7TKLEU0hrb4Ytw256C</vt:lpwstr>
  </property>
  <property fmtid="{D5CDD505-2E9C-101B-9397-08002B2CF9AE}" pid="39" name="x1ye=130">
    <vt:lpwstr>6VbYvl76AkbIECPjblgYK9jbq9Sb1NnJDreVoa3qqrTtv2+VtsSvIySkM54Z0s5rE8GbOTCH2oEr/WLTUoL3UUEMi56aPEaHhFuKm9tRWPGQeRo66HK6V/RBadNHeJgOeQyS6PHjlvJToFQOMhkX3349lWXpI3G/YheUx9cyR7DtqtgCTb9HvYoAZH5if56y/51v2ns1Lg4HNW2BeLyr7iRv1/LKiccx2VOWP75jRgxKWweIYOVf7Pf1aqC+Xb0</vt:lpwstr>
  </property>
  <property fmtid="{D5CDD505-2E9C-101B-9397-08002B2CF9AE}" pid="40" name="x1ye=131">
    <vt:lpwstr>AABKLHLDoeuhTOEVKJF5LXNFRetuRZg2n+NF+xce2Ffdf+oRZilPMfzHCrUOS98bWHhf6jPGXTw27ebS6Z8ma2gmBKINu1CVwx2IEiyhDUdPnBiZtWxVub0VZOPSE/MCs52FFA/wNn6/HDG8PBs97GLF5WhS86q4GAW3Z7SxDieepRECfvweVb+OlYu3pN8ZNFUR4jzy13qrjPb5I/sMoLDIKgnLjOArVkSvXi8IXZXorZ8UrfOzS6bw9fHAk9R</vt:lpwstr>
  </property>
  <property fmtid="{D5CDD505-2E9C-101B-9397-08002B2CF9AE}" pid="41" name="x1ye=132">
    <vt:lpwstr>5FH7d+ufOC7oCCQWz1u8EEBu6TfaufCaJbzHxdpC3+fKf9tLOVbhf8KO23V+i99gj0txD2aJpxcxEg23Anx7ODchpd07QLgipQsHUNU/ios/KAR6FZV0YMnB66OoU6IjL+qFzfHIirzG5LSEj7MW7Sczij1WLwfnC54oGIWwzlz25Jp1uHLBWupESAxuhE2u4eolLa6UVLoy1VAvU7Mn4/vCHcyACwBNI7PumdeQ7a8CQMH1eaV7nQGdzWBSdai</vt:lpwstr>
  </property>
  <property fmtid="{D5CDD505-2E9C-101B-9397-08002B2CF9AE}" pid="42" name="x1ye=133">
    <vt:lpwstr>SQN3lCyC5xeMeCQMVArL11XBcPgxY2YIpcUbBcVf1Z6+/R9Gc6ya1vCJLwiQ9Ar4BmoCCcbfPoor7oEF7iSvRsp1IL0VfUpwam07XaGLSUzj1c/QmCLGzu62ivX7Sfzr1Y8XfwbIug+kN/FOT+6+i81ZyFIqC6AcRIJyAYAOc8N6T4b33fP0yyQQaFQW8vt2nS9JDiSX5RaonF31RkxKjp4fdAejaxQHd0qPa+Tju8hZpuS46GP1OOBZC6uQhhk</vt:lpwstr>
  </property>
  <property fmtid="{D5CDD505-2E9C-101B-9397-08002B2CF9AE}" pid="43" name="x1ye=134">
    <vt:lpwstr>likzcEeDfqEP80KyYU1xjg0UYy3mFdCDs0lCDImLV2cyGPdBW1b9S+TvukD/V2i0kU1fRRP/iJhqm8iHaqlHSSXGD3KeWnqIJuZUpU2hPvFC9hGFzdWE31kd9/z15vx5DT5o9Q8XT2ZON5Vqq2LB0ho2SDIVRYIFJisaX4AtGdyUv3mZzb5nkh86H0W8DJDf79nifOJWe6jYAEREy1l4fCjGTTyM1JaIJySh8m2U44G/Vn8vyowJbzemA35AhZy</vt:lpwstr>
  </property>
  <property fmtid="{D5CDD505-2E9C-101B-9397-08002B2CF9AE}" pid="44" name="x1ye=135">
    <vt:lpwstr>8NtHiM0m77yQmfu4xNon/aphr4ROMZKH7vtg4kBsnsl7ZoeyWBlptDW+SoMxBYnwAhZ4g8C5jaZDef2RT5xzKA0GxI1C6B0yPVrj40PP6KUObv+QD9sC0LILtfHCxwcZYuFqHrx7KETIoBM6To0LIor3IhAOleIOB3T9ztCKfgbNeBK1uz8iA4Ikw8uIbwm7K1WjfNZroGYBHvLu9jv03uEBFIlYw589bxrOTWxU18jMCJkk8tFq+PI+vMhejHF</vt:lpwstr>
  </property>
  <property fmtid="{D5CDD505-2E9C-101B-9397-08002B2CF9AE}" pid="45" name="x1ye=136">
    <vt:lpwstr>ngCSWYZcbxE7lsS15YPNxqlYbpa3AWKScafyL33V1RR9Bco6So5jWq5CUjgmBOf7ixxFh6FWgiVSuPRGKTORTL+T4bow/wByDcNkPsjo2307gE+gTaF5o0k8kyq2lDbOZMnbpiLLkkWSGCbQlUwNh7OQ2xBgW5r9+TZ5jbSN67xPGI3d3zID2knDb3ANWf9VUKawBrQ+6PxgixRCg6TE+fRCWnoXgXFpHd0t1llsXjpVk8Cji9IoFQ9WenySOos</vt:lpwstr>
  </property>
  <property fmtid="{D5CDD505-2E9C-101B-9397-08002B2CF9AE}" pid="46" name="x1ye=137">
    <vt:lpwstr>Beh5sqYfZP3C06/aHsiL5LZ+k9+bkUJQXf2e7PiYfgAvn2M+NmMYqnRCDYQs7lai52C0DIGenfPzhL43LASrl58UQTyiBn2r68XKDFcLEfb/Wui1GwETXcsWRwHyQoATTYpMZhrcCdo7HsxH9mjIZimzLH3X+ogGnynRcIzMGugn8+2LbcemeLABv9b4YlnwvDfHBlNHDAhiUZR3SlvLNtW+L6hxDhI50W/qQohf5V4ZEX+ytWy4RSydb8o+pI8</vt:lpwstr>
  </property>
  <property fmtid="{D5CDD505-2E9C-101B-9397-08002B2CF9AE}" pid="47" name="x1ye=138">
    <vt:lpwstr>pH2EdNUlCzhHT21K1F8MZsy/Hbm+aB+Xzumcpf7ovPfpueob+cEk4pWv/1LuCYjC9TLiVXCCZq6vN8N5c+Tr4lwdnhNFX45AVU7YJHzmxGs7N2zo75eWXZTA39SlYlXjHP5vSKlwJh7KkMAMmIOJZs8hzoZtL6i+FZiqLh/SgXvjfJ24LcZFSZ8NkSULHHGEyXhdxRDVnsyoBIZdNlkhEIlrvYlxUPWpFmwfN9XT7LmApyedYxLmM9hEyqRvgAi</vt:lpwstr>
  </property>
  <property fmtid="{D5CDD505-2E9C-101B-9397-08002B2CF9AE}" pid="48" name="x1ye=139">
    <vt:lpwstr>zYrXftjip2BTPays3vYBUTH3QKhE8zQyZmyy1TF5VJTUT1oiWbWmCAWBHwlswkauo3HEUEbpwfkH/JYkwbNcqGGIyglloETzEO7YGghsaEJ9ocRkoCGBV1PECfh7ydtkIR0TWK77oZPxinn3kUqg7uzvjcD0Zn0kXFR/SW04lrd7J5uRItF3BdN0BhEDSx1OdU7G9YQd8NKFrQL0c/GNO0kgXHI3bErv8JdkH528VNLpVCYLfQq610dESTyAOz8</vt:lpwstr>
  </property>
  <property fmtid="{D5CDD505-2E9C-101B-9397-08002B2CF9AE}" pid="49" name="x1ye=14">
    <vt:lpwstr>wUW7Zn+Utw+QR5HMycDp5quSumNiPdjo4xvnMcSXc94Vm5P7G6X9jMZBpgR3AlNfYofyJQNgxz3mjpreWis0bqX/Zca2QxzGbbyuGPpb2Le3NQqmgewyNpWztscUnuHjNwbAj3dzFVevQ2CZCGFweZUf1RPY/SGA/aIx4C6AK0Tts66F8mSJ64o3qhcGAlK12k3b2bGP2Rh26okUFMPxr6zKqH7Sn8NNdxgSTraQlBBQdXl4NMT5B8NDZOf83ls</vt:lpwstr>
  </property>
  <property fmtid="{D5CDD505-2E9C-101B-9397-08002B2CF9AE}" pid="50" name="x1ye=140">
    <vt:lpwstr>XZXqIl1Bgj9Yfbxjd8QfsMKYTulKzZlHXU+rsHqWhf3NUAP5h1vUlmxB4eI6o/ca53y3GPXbK0rxq9XR+UDjTY10VF3gBy4wJAATGkauWMh6eeaNJEx2bSukIvzzW1HwCUjk4zV4Asr5jpPuVcLCTQVH4e4x+FOBa9t+J7bEqrNR8oDbbj3lKeguER4siBHV+q+G40IYdI/xLtBk8dUxjM9oF17hBbia6ignV2qN0j9h9rCzzX03qu1NcVAs+7w</vt:lpwstr>
  </property>
  <property fmtid="{D5CDD505-2E9C-101B-9397-08002B2CF9AE}" pid="51" name="x1ye=141">
    <vt:lpwstr>WySl/O4Yyow3FnzeMWfeZ2WfP9uPLr5o122zCxP5OnQOIsVse6kOVepVHw3ZzmqzcwuL3lcntjA+rPdr3Ky0y+/byi8lavjZZuE42CPml4f0ZieWtSsX0K1lLNpyQ1PoFh2LLPzsEiQk7CjF1xI9Bd2ep3WmsxbYAf+BK0tJivKyWMbez92sPjbYx//vibQcUwFNS6seRz98bWYltQJZM5S1PkGvc1FWhAQjKwK/zsGk8hyQiUg39i1C7AGNt6M</vt:lpwstr>
  </property>
  <property fmtid="{D5CDD505-2E9C-101B-9397-08002B2CF9AE}" pid="52" name="x1ye=142">
    <vt:lpwstr>Oh+QpgbSOy2++rGsarsn6oPO+j8rxh1if9D1wqcX5fZs4xFljaPLWR+M9WUa5FHeUdPuX+Zcy4kUHpwqObZ4lMqT/NxyhFjBIOXC1X6R5IUxJlw2pZt0B9NZWH788PbEet56MjhPTbWgPB0y7l58dgee8WCeb9jpC5AoOImRuh1zHMTVG4k87EAQEknvRjTr8TTlPxVuNcMafw4cKfQtiAPr9+d9VUodkj/M2Gvw9cknCopNf7plLzV5TNF3vY+</vt:lpwstr>
  </property>
  <property fmtid="{D5CDD505-2E9C-101B-9397-08002B2CF9AE}" pid="53" name="x1ye=143">
    <vt:lpwstr>aAY0Hv/8u1pbPMtxn1Ynar1jkU0TYSLoyNtS8UmZjbLxsVPCMeIF0FeieRlj3kX0ZDz2fMzBLYAiquadr4eCbEexo4u7UVVnf3sCLk95dzvq+YOuOquNnubkM/oXt3+ZrB9sJyI6IgQoKpnIAWFqYGf5f2rH4z0M4ptpAq84KWEyq6IdjZfwsPgm/Ez/i2pLwvRotxcBVLQOXUkTg2rH989l7m7jRM8IsOa6QeFK79h0VRjQNtjtNMeI7KKdInG</vt:lpwstr>
  </property>
  <property fmtid="{D5CDD505-2E9C-101B-9397-08002B2CF9AE}" pid="54" name="x1ye=144">
    <vt:lpwstr>zbwf013e468Brze7FR6IthjhD2+Ifnnj/Jo1sB3eHn/wqc1d4Ofor+i8tZKk642SPmLgiKXFLIfXkTxjAcJNaiiOFgdg7PM9VZA87GMUZ3yWap3Rl0s6aEOEcbdKE3PHuMYhDWxWGvVr08O2BTV9xg68+xoPeqKp6o+AHLoWduXwgOrZfW2jEzRJtc/Jo0WIErBNeKSHR9djyKTQj7lSFNkezKMddDMZ+Rzw3AEMMnlfv2SJvGCuMfpQvzWiiR2</vt:lpwstr>
  </property>
  <property fmtid="{D5CDD505-2E9C-101B-9397-08002B2CF9AE}" pid="55" name="x1ye=145">
    <vt:lpwstr>A4e+FJkGVauLZAPGrhwk3Sajv4VQjyrctncaxHYpXuRYfw96HtMjEUkdJXUViNTMlGM4prEt7+eBFyEkknw310lZJPMMobPqL+gC3+nytEwShZTc9CGAB5yojV7LOtK8LCOJ7vC7Zceg5dbOs7yU6IT2Hv1aXhjQ09UEHjOEOB1A2gDaYS3RYlkz4/r6QPT9iBuDcD1WEhq3qItyuaE8DaDkojViLNnieG8msVwsHjLRGMryxNsWe+FthpueF28</vt:lpwstr>
  </property>
  <property fmtid="{D5CDD505-2E9C-101B-9397-08002B2CF9AE}" pid="56" name="x1ye=146">
    <vt:lpwstr>J+yUh7+VcJBbvqNj35MoUAw71MI1dpEcD9Jin1ZFoYW8mn2GhpHYX0sTO9l7raF/SVZ0hlBiMj24j8QiWF9/OtDL4zXenfT6Zn6RsQEkJohqJlhCPAiewCuoCFRPywMOyE8RWNkEvzUwch5M/rlssriO1FiPu0CuF4foY8bjFolgxascHXUrvvNwIn4O+j6NUZ/O87UNuz6hDwZYF9k64PhRaQWv4yY60/Z+a8QuayCHguguBQ5vmI9QKwqck9H</vt:lpwstr>
  </property>
  <property fmtid="{D5CDD505-2E9C-101B-9397-08002B2CF9AE}" pid="57" name="x1ye=147">
    <vt:lpwstr>TJcxG8341NjmpVWNsTSLF2eYWq0JQbrKgZk5SgIx97zlfbWQ2ldZZKIFtSawYTofANNOpDs0SstyYDQpW6kYwNdtF3ZMn0AyOwplUFnvZ3qN8BCTWlMuW6IxzfxAg39moXwczTK9tHTb2KwJBpHnfrl4sOtRD6phaCrhTrIwpG/tffFkPp2xBXzWJyHAQtXypGzMOaGXWw1whHNG1tTetkJiTaSWfmuRjqtJIO4sM1aDatJ+ERMmvzr5ygJP/6T</vt:lpwstr>
  </property>
  <property fmtid="{D5CDD505-2E9C-101B-9397-08002B2CF9AE}" pid="58" name="x1ye=148">
    <vt:lpwstr>gR+q9PWlyL8+2DsIcV+K+l78mckfx+ztRrhIqZE36+aYG/6K2sHAIvHj10wohXbUCGY243TtgZtNcluKTib0v079eS3l9wuQYCeK6l0Tecw/14ZRhroAw5x3kRJZdeQJcL/IlCKbFwFmFKmDSI5UI1OLNrjqghCEHp2/9x57s+EuIBlTXriOeGb1DdXJrw+etJyPX05jNWMDmtCzn3clOZyp14KnofkTobHg2CzU3upW5+TR2z18Rk1gedxD/6a</vt:lpwstr>
  </property>
  <property fmtid="{D5CDD505-2E9C-101B-9397-08002B2CF9AE}" pid="59" name="x1ye=149">
    <vt:lpwstr>fCnUaLPiBdKRIAAfJb2p6brR8UnXUjOfQreaRQ+ijz5DOriWCpSC0pHF5ajhPnqym43JHGvW2lwu2Al1UDlyoBwFSlL7wjm/HH14IYHqTfwoPkOcBuB60NKhkXqIq5pBvoVKU0exvQ5nBURPybuPSYk8fzwyfBE6+0Xx3ASIeA5qxV7vzLBG7044nOSp93ChxmJGaXRqIV0sQ+xVUE0eJcUxICVOJ9jhhpQiu8W7F6MzOVM4VOiNhq3kVBWms77</vt:lpwstr>
  </property>
  <property fmtid="{D5CDD505-2E9C-101B-9397-08002B2CF9AE}" pid="60" name="x1ye=15">
    <vt:lpwstr>Q99EgKGMNvZjNuxXcOhkGy33tmJdcpM5TdTQDAkpTgPrx2S/ZgSyHJ8AIUWfCiIssnpbn8tTfa8aSiUljXrDxO6kyIDRrYtdttlWDNzlJiPdBT9uMrbp6nY/i9QR0A0dR7gpw2Gg2C6HYx4mQOisA+y79ofNq2Lz4S3Aqcon3f4mwuk+Co/gWmL+ctw9FOp7kLjLcIGTwrd1qluwLkIJDfN7M2vp9D1VzLBiui6FfniDD2MNjqwJuzbZBfSsozs</vt:lpwstr>
  </property>
  <property fmtid="{D5CDD505-2E9C-101B-9397-08002B2CF9AE}" pid="61" name="x1ye=150">
    <vt:lpwstr>tunLnD0Kfffg/0Ax52Y1xMUbDOv2z8y6GpCUtqrc+gzvxaKTs7zkZFFmYnas8mca2S1L+a65mDUTM+COotP4+Elc0P2TPjHhbsZyhj1WZcggEmJRdbKFsoLSQVD/N58h0GQ7/36t520W/7S9qVDe+DRgeTzvmIU304EqdQmiIJQZ3m1Eyqedwixq2kkfFuS4wyNsQPqiuWTlDbGJB45zMCkwOp46inqlqfsEdtcYGujMc4aROm7CeDVIphuI2YB</vt:lpwstr>
  </property>
  <property fmtid="{D5CDD505-2E9C-101B-9397-08002B2CF9AE}" pid="62" name="x1ye=151">
    <vt:lpwstr>4BCjj9jStNgOiUMCozaR3mn37VJQVFyopHTWb2MPe3JHTWWFz73uJaD6djxlKpSIExbf5aQhMDvcdQ8UlvYiKbBZaZTXu7EHldl97azUHTgEpUUX8o7NGCo0C3cg4W6DL1iQzaj/xVvJw/sLydk7idqeJRd5NY0SanGBBB+/7LdrKq0x+Myu4MhvawfXkqztYJdhPpyyjXDYWdhH0VENzDZy/QojLtP6pTkaL0NgeIN5vNumXRVFNEhMmoHRW12</vt:lpwstr>
  </property>
  <property fmtid="{D5CDD505-2E9C-101B-9397-08002B2CF9AE}" pid="63" name="x1ye=152">
    <vt:lpwstr>dQut451WfZJxTaTfBdxdOeKddi+LuhAT9Z1eqRJFNpmbqJbFWtwR8VF9mNeyzGbNHTrzUsc+22UgEhP6knTuv3eUpTnSisVzE+mDHyAxACrDoinl4+ObVoaXFgU+6/c/O63UrFb0RD5Uy8LELhW4T8o+Qu4gVOR4sWai8O8mjI48TNOeP8uDPMlQ2s0w9sM01A6nR8uQ5DCUzhiKTOWQzx8402exzKupS2Le1qN0i8kphsxWyJaUES3nvcGyzot</vt:lpwstr>
  </property>
  <property fmtid="{D5CDD505-2E9C-101B-9397-08002B2CF9AE}" pid="64" name="x1ye=153">
    <vt:lpwstr>p1f8avYSl7NoWHJeOACA8sKnjADoIFtoTPrwpW2e79BiESe0I/KovapWIt5mpDklqVibqTCi2sfCt2r79OsClr2Q1pEACiPjG7QpUNhbVvezYfAcyTzEr0lVLjo4zFwiQ6nLiHWZlEcO9EBsq/Xq/h7FzyG4RTd9b8fcMypBx6X4HC2zWQ9Zu6/Wy252Rne966om+aW2kyixNSmz9qDAjKtC3Nan2x6extcGAKZyHAiapgkRVAW6c3vyjOaTmBi</vt:lpwstr>
  </property>
  <property fmtid="{D5CDD505-2E9C-101B-9397-08002B2CF9AE}" pid="65" name="x1ye=154">
    <vt:lpwstr>Wt+L+dC6n7dPaXCa6AQhcOydxaBBB+IvFMWbyuNmSOarJ1eF/CJrFWHQmbAVwAZRUvw41H0Bvg7aH3jEoMIQfHWMXC2vQTfcYqdIF41CZMXpRa1Md4TX4BwZXogkAXK8boQdFivuQGB4wpdqpcuJefdQWWgNlse68MYzeTZtLPEkZSmuOBOy/8Vq9+QUKCiRSucJLpROkA74kT/GcUL9dijTRyqVQb4zHZOGfLXcQzMYlC+DnDwlfT5i7iQD+aK</vt:lpwstr>
  </property>
  <property fmtid="{D5CDD505-2E9C-101B-9397-08002B2CF9AE}" pid="66" name="x1ye=155">
    <vt:lpwstr>P5r84ksQDjmComyZRNBNGGwcNmcpgShsNyb3MpDd4ALL79mLk6a6A6i58686AQS3ikhB+bFogO1DseEj2zpHvhGQpyVO5wtUhtNT/QE910Pg3xzGqj/ikthIicMSG0VBRNsW1TT7xrXyZqHmx4oCxxxPHp4XJK4AF7UkaACbPk5P5BH6B5WpjoR/2LvXpNE45trK4BdC92zPfSk/NEnvIOtaqYvd30N3ZcyXwo6/UmLdtXG57rLetMb/eswexr1</vt:lpwstr>
  </property>
  <property fmtid="{D5CDD505-2E9C-101B-9397-08002B2CF9AE}" pid="67" name="x1ye=156">
    <vt:lpwstr>9ROMhlVlqBatCMV9lyhKeihR+A2YQjQbBrR2HckrwCs4jj6Wv32DuczTyFlKjNg8q8fSFCwSwZ2e3YzHaz1VnUpTEosYXdiw4KPMeSk2ysKszZwMh9Rjy0QiM3sjRa7+4AvDJ7AQ1t+aT58jkXnsw65wfPGfmWVkmg1R/7Ugh2YlkMOQRTju3SY4RqPMmKnowZTzBaGlUPGI3VKJjsIgXfWqI/nIay308wlsAve76kfElxakDNDNTTLvGuShZS2</vt:lpwstr>
  </property>
  <property fmtid="{D5CDD505-2E9C-101B-9397-08002B2CF9AE}" pid="68" name="x1ye=157">
    <vt:lpwstr>DMcSKcaD+VD11aJXXrZRonDfCryr6pCIe+0IwrTZTHsAB3L3XR9BRfVeTUoBAclHMpHnEXy5l6j9anaeL9DWRKHoM1SU7crC0kz+9p7jaIuE7GJzWiZNe8Kd15cjCSKPXGV7THnaLm225JAHoL6oJ9wQTw12xibbj55sERZAEUfIV/x6oJRwMsTLGqyQPtNqr+m0tjjvEDIP08WxtQcZvAnfEaCAylyg0pNZ5f/a1yah6utMxV70M8ElW5+J8sJ</vt:lpwstr>
  </property>
  <property fmtid="{D5CDD505-2E9C-101B-9397-08002B2CF9AE}" pid="69" name="x1ye=158">
    <vt:lpwstr>Ky5qSlk/vEqfHiy9+WTjjkTKWLKIyOX3dbSt8vt9HIdADBq3BB6IR8vUgupLRn4HY9Oe3fB3G7KpJPLSGJH7h0fD1Jszdfk5Yc+MRqehLTWhtTlfi0vcIUuHUEDz9oZULGApplj4j29pqS/Dl9WrrfHa1fbzk93IksLZAfv4/L2XSYGI4w6Z9sy0Hnleda4Ve1KnNk16hjF/K8/2ym6g8VOi24QzKnPO8r324zGpwnXV/PRMSXLSVqbvOwpZDe6</vt:lpwstr>
  </property>
  <property fmtid="{D5CDD505-2E9C-101B-9397-08002B2CF9AE}" pid="70" name="x1ye=159">
    <vt:lpwstr>j2qUCSQQs0R4pebhghZ/Tx2xV+7U9Hk00pVWE7g08IlBXCP5MhB7aY9tqjLtH007e+5rCPYb32uCl/UuQkW1hiELJXcBiJXxMLObv2wDrbFeuc167n+94KddPn7wssv4L0R5njDPpDBupw4D7cQA7DUUpCQQbL1qSOUPVtw7Qr7FJU/Yuhu/kpAy1Bv/2vFOUeFlBlsabvMvSZDOYetBx/bEO5RdyG+FkDXZc+IwPnVGZ/Gky5j+u1z1ocIKDB0</vt:lpwstr>
  </property>
  <property fmtid="{D5CDD505-2E9C-101B-9397-08002B2CF9AE}" pid="71" name="x1ye=16">
    <vt:lpwstr>LG/vRJ0WlX8aOh26qjUd7055eqy8xofQpvH1Pdac3L8kgUkkFc3QfKfjzLyzyJfMMtG8BemSLrLvERqBQothko2lqjqaanYQ04TXeP67qzVDoToYAyrLyWH+hflK9gWYQFN4yIdzwwjUxIXZkVmuDUs6D8DA2gErU9cQWjzSgphlguvPKlZGhJ0L/Ql7gDvf0u0w0ym0w6zan8LblwNIzqYcAORK5J8W/VEsMFqy2bAI7zGUJdGmJWOXB9+xZtI</vt:lpwstr>
  </property>
  <property fmtid="{D5CDD505-2E9C-101B-9397-08002B2CF9AE}" pid="72" name="x1ye=160">
    <vt:lpwstr>Sp+70AdCHtRlhwFZcjm2x1xD3J+NsLpPYyWlUERavYb3JqC2r+pooMRI9mmPkacn3nW/nzkpZVZkCm8JwIIwAGIoWlfF8OLzexuK/l5I2pzC17/KlPYof+l+u/uxDWvvH48/YvzcseYL3Dh/hR8+hzB9GE66i0lIKBa7kfyvX9uMCdo9ioaXVYpjdmw1zY0+fTUVI8KNEAhR6BpVlYdJFKjD/IuY0GOF6sBAZtjy0S8dCEVma2XCWSCIFf5O0df</vt:lpwstr>
  </property>
  <property fmtid="{D5CDD505-2E9C-101B-9397-08002B2CF9AE}" pid="73" name="x1ye=161">
    <vt:lpwstr>DhNhLtBNqxwSbPH8Q3+gNwuFF7rmnZtjr2BK/WUSSD+MZddnftJuiXn6ZLHWfdXVu4aD+sj824wysnjaCBvbe1AycvkYoa1xb+b3t5SdtK9UVkD1ylxMUtIbIvn2KkpCNKjjiajNNZo2Mtz0V0ZflvsyNJJqWa60HbV+vQISTrkwcstnP/bPz+p38p+HYiPha4DfBcArk1VzUoAJqqtNcdbfpP0ro0jJvXOOU9839taxZQIPKVYGzk56B59Mr3/</vt:lpwstr>
  </property>
  <property fmtid="{D5CDD505-2E9C-101B-9397-08002B2CF9AE}" pid="74" name="x1ye=162">
    <vt:lpwstr>2tK370y85hwXnGxaDTJlqumJlZZa1BI8zPVTrfWCJ5urQZZrhkNy5sJrh4neRT3BZXk9bCI2gvQ22trGIO3T54dx/FeYHn5Wabz4r0WRnO45GeoTD02FMbgzvKSMK/5eteiy3vOFPIo1Y2k5b/mQokvzguB5M+CPkd3rwqf7EYA9FJqxNk1/xvr2UisuKY0slhOrJXmu0/tuIErYy71Hgp5WeTwWWLSC2zrTTN65YJXnt/Urf6e3qNH5Iay39kq</vt:lpwstr>
  </property>
  <property fmtid="{D5CDD505-2E9C-101B-9397-08002B2CF9AE}" pid="75" name="x1ye=163">
    <vt:lpwstr>8QRg6E2+M0egAx8frPWGiCOa/p6DqF6RjN/37AIpgCxiElvDo4lwt7Dfm2t8qTtGI5rQJhYdfQmPt10I3YYAcbxOCf8hHiNItpht3jehFzXKrG9fbZkaFAXqo0PeMe0DT2i8AOWGoKx1hb1iNl5iRIU0vfEUGzgKiZFItZ7P7yliyRUyTlqZxfoU6IJrnVjQk8dfkTXIikmAV3eEOBKl1QPywxb5aXRTm/ed5PRnLS0rV7q3YcqBEN6nrJ3pTh/</vt:lpwstr>
  </property>
  <property fmtid="{D5CDD505-2E9C-101B-9397-08002B2CF9AE}" pid="76" name="x1ye=164">
    <vt:lpwstr>+3NJiwd6PUodZRms4yHEJzOmL754bCa4RDJ28K8mKng07t0RXrTQVZuJojEU0om1uqeCdD9PqF6NFjKgmtW0gjrBQwpbAJHZQcCTH91Hjm6PPuyCI3uCpRN1EIeNlGzstJ8KHMLkQVI2M2j2mx4jWsgE6nEmY+UJE6V6jQhe7H15r+9ZwaD7ASYC/WZuzOBqN27B4qiZhpCh0WhJkLzb2MpYDnS+6E7do4EJkaqwOQFqIT4Pvdl+/HPGZ8L928E</vt:lpwstr>
  </property>
  <property fmtid="{D5CDD505-2E9C-101B-9397-08002B2CF9AE}" pid="77" name="x1ye=165">
    <vt:lpwstr>ViHNo3+d4+yjHER+/tvyIT6qZybyrGlkh5gh8dy9dqfRcmsplLRSj429FEH19TGXVUfLEUg1NXinh/cZU2C1gHFUszoj6oHau2z4EpConit3L9f2lXy4ydj1YOPVcx/GkL4LmS77MPVz4qVuabA3QUygkeQ1HshQBsEsXmNYHIcSVqPGp86czg+r6GfxT/lgoIMIz8OhI7+XgcE9pw5m0kq5+hnBpfU+AiyeGIFud/XxbQcEefyZ/G0LjoxJUAA</vt:lpwstr>
  </property>
  <property fmtid="{D5CDD505-2E9C-101B-9397-08002B2CF9AE}" pid="78" name="x1ye=166">
    <vt:lpwstr>XuxLl1bYHKOqB5UWKakv7tJz0WckoT2sSfv8PV8aGcGMBUXr3RIu7+gVzWZHMcnk7DxAhmpen5m1QtlbkLEfJSC+wfEEvYYKWXOH7QIQ2OxZ4jspBhSxRlFphOIHamGj5eK5OdlJeHUSTYr7Ym5HY0128EZBsV8v1Sg2aG7rOk+LkYm7hqfXz1DF24kOgJjpFCO0+yW6nnCJ69ixMQUQ7mft2SZ7RMutrUz9LPpJMaGnVlBQBGmfFUbHk7GX6yS</vt:lpwstr>
  </property>
  <property fmtid="{D5CDD505-2E9C-101B-9397-08002B2CF9AE}" pid="79" name="x1ye=167">
    <vt:lpwstr>Td95DynWLKHUB8s9JFul/IvEuzeKOVYE7c0GihFMQsrFfW3y5/YzcraSqhBuVRm0dCWYSfZu0cO3o80xHSltdY1d/XIqJg7YWvZc1Y+3wTBAFewMCLIHlinDuSCI6Z4+ds08kzSmR/B3AQYHUQHU3a2+RZQTM3Mt9UhpdQMjoULfKlqZMPgoAiBx3M6pHdhFp7f4//ck7Bdt+ZEKVHaz6fMcHLGcwhN9Bc1HStH8pZW4EFtHYKk2w8GfcCN1ZAE</vt:lpwstr>
  </property>
  <property fmtid="{D5CDD505-2E9C-101B-9397-08002B2CF9AE}" pid="80" name="x1ye=168">
    <vt:lpwstr>MZRRF+mpG5kEhTpBurG53kdsMUFCdSN8MAm9Njlq2+Vz1fR3PebdoWprO75D3Xz41wO2RHjkYoe2+wucuuNKmB8Qgr9uGtrxHkOdMrteFbjKifUY5rB8fkfhaFa1fRjOOhshuxdR52EGusOubl9ja8VLjCTxrOs2C+W6R36pkZI6HAP4ca6wOlvfrfDvc8OaR+Oz3KAatO7pghoP6o3Tz8t7cwM54FRZZCv8LjSFzlsoHoU6zwmsMYBqmssaPsV</vt:lpwstr>
  </property>
  <property fmtid="{D5CDD505-2E9C-101B-9397-08002B2CF9AE}" pid="81" name="x1ye=169">
    <vt:lpwstr>XD+Lcl8sTxpVhEZZGr2YkDWOM+EVoDkKeVPdXIzJU4XkE15Si2jBP/0MfThMhe/9iK6GmO5UVQNUpZ4VVGpCXfWQ5CKbTyDI4p/ScFVJ7KPYVCULZcdJwb42VXZvcJEzY7BOrI8LQchbaeegxUS4c8fDKZT/AUs2hNnWso8VCDI7MUFeSIJ4X4Gc1gsHcZDNo0iq4dtvjuMBvpIThfKEcWHbWSHHk2SSFn6uVh5g5upkXgU8dX3XNVQnOLjvUx8</vt:lpwstr>
  </property>
  <property fmtid="{D5CDD505-2E9C-101B-9397-08002B2CF9AE}" pid="82" name="x1ye=17">
    <vt:lpwstr>X+nlCtztHEF1qc1g0X/gvb0jH331Q76U+Hr6OUDRAiFMwDce0S4qMoW/lFDSC+ECkeaMdzGFpYf5mNr0QStU4pznq1NtkEHKMfY31itl/rW12dyquhX8nvgj1TVAMFVh5Q5rUyS+xo99gh5bK/+7soJ+krT0W/QY8bCGye8Aw0ENfp/gna+LIHZj1b3uj32Jbh9msTvMtdyjTaES3PEg3He6nvbDhGnzkxNHUkt0mPblmBOEjRS8JhI2lq20Gsm</vt:lpwstr>
  </property>
  <property fmtid="{D5CDD505-2E9C-101B-9397-08002B2CF9AE}" pid="83" name="x1ye=170">
    <vt:lpwstr>tRI4pekd3G+DWRcSUbdaCbuXTzzl+Dg5l2I8eTwnfVqxKINRDZQ2zDYstVamqrmTrU8MoDBjRlJJkmGCgKmKYnCW9NBOstOCllY/STNa4PiPhkFc3oMfpzf9DukV+S5omAijWXp37Qyasa38Fe2oosI/lEfvZVlOr3DYo19TJ8tt5UAF9QCVPV+Qh+VINDDnqvEni1gAB+HqrrPbrcJ9L68VYN6XsyZYpU1v10ys89qGWO/eV47IQAjABqpVUcV</vt:lpwstr>
  </property>
  <property fmtid="{D5CDD505-2E9C-101B-9397-08002B2CF9AE}" pid="84" name="x1ye=171">
    <vt:lpwstr>3WFSSrXGzyINWbI2kWyX+7oyhmW3mjMxMnR4n/+HnKwgnEmgp94F0rYF+6rNhKG9j2GaASnYk7c8glMQLIaWRDBVEJna1ZNfLFS1HBAHDQP8huBXkKZJHV3HlFkYAngCXSikSymiThpq6pe/vlREXFlLREJYEyQFUZ85IHL9/OpAZmZ0CA4afE5TRKaB9ubnt1AsTSuncJg0D3lq5IS1pgmYPwu/ROLGvccbFc97NQHm9lj+KH1VtqWBumjs+11</vt:lpwstr>
  </property>
  <property fmtid="{D5CDD505-2E9C-101B-9397-08002B2CF9AE}" pid="85" name="x1ye=172">
    <vt:lpwstr>qU3sv2xdT/k9IZkYsvX3xTz+ijlJXonfDvcrNsGmbIr9pTlYu3MWI1d1pKkLpVHw0Fuv2nKVLslxVvHPooEUW+mXu+Uflpyex+4+PC5AN1fIbWo+dE+TpgsEX4yVMVJyrFDBbrkpOfDTjO50ATN7yEQ2VMsJ5MKeUEl5lCP5+lKh4eTn5rnJkxF4+eX0ZAlk6zoPSaHB1zjQkwj/dpuAWufRbIM+X6sbhyExxuG20LClKyf8kESDfThXqiXkd3S</vt:lpwstr>
  </property>
  <property fmtid="{D5CDD505-2E9C-101B-9397-08002B2CF9AE}" pid="86" name="x1ye=173">
    <vt:lpwstr>adFVhrxGdRCpSQ56usXu5NnNis2wjAeQZQ3pn0Y2SBdEtuDlNimmwC+/XHPJZINpvchIAqCu8F5/jMm8T8B0z4dm1bPltKyLrbHEbw+kheSWYJk5dJb+CzlkZzJcJlEQGVfs9aM3CMi3NnzjzK3Nnq9IXGXURqdgOWvHXcmIpp7/fEUFtHwm4dI4CctF4nIIa/wKDctvVHeS8EAk1I+PuyYq6jB+BGb+numgWNkroG6A/9TGSXwWyrnhK/ZmFFO</vt:lpwstr>
  </property>
  <property fmtid="{D5CDD505-2E9C-101B-9397-08002B2CF9AE}" pid="87" name="x1ye=174">
    <vt:lpwstr>6XWWHbQRoOt2uneyDf59BX7tA7WMgW9trqUfRU+VGBZsb/ii/O2W1NrIrRm3z0bNKmawIj3kP5fOZp/84mUyuz9cnQ+tELNHiWt70XuVljfX3ShBnhIgg3Cc+6KzbGiiRvYzhWxBpKzYQRD9RX9uXApeu4gcPiA4YC9zrNOVyFYZzQSaZ8y2szpfu9gk77dQzOvE7V0jrlpaASicQU9DRgfG5Z9R7ofhke7kiXw361sHyB1HudHdrCyWbAYlbEG</vt:lpwstr>
  </property>
  <property fmtid="{D5CDD505-2E9C-101B-9397-08002B2CF9AE}" pid="88" name="x1ye=175">
    <vt:lpwstr>KYDShmK3q/pAey8x87ztp+bN75kKm1+9a4UGw2Iqj9zTESs+1EKTq5Cv0k8/J8ykyEy6eIW0IHRa0mnpO0GfiRB+onMaEclmgqYAntCC5P29+7JB9LNsM8+H7oeZKi753pgxMZsnWXyey2mQDz2p/RBm9qBfBvizN+M6V91W2zhXeOY78/5G8NQY/mx6YkoYZdy0p0pBFQS0GBcpJOz83a43JuWPmQMrMx3cjwJkHOqulaokvR37vdl7ZjQ8r6t</vt:lpwstr>
  </property>
  <property fmtid="{D5CDD505-2E9C-101B-9397-08002B2CF9AE}" pid="89" name="x1ye=176">
    <vt:lpwstr>sn5YLfGb7Bs9+NyRNrhIKao6f8y7D6wgHY9m/pmZkX+d5ELpjnmYFhl/BdzvRheU3DoY1jmHCrF4Z3JJmBVhqfe3vV+IfmisDsAES3KG6L5sYZrpArgu62bXqM/N7/OmPkJbacYDcvqwbZSkA91QbTPakiNIkxMTrJLrnLw3VssZ6FRIg0cpxjyVb0GAybeOp3MEtJMxrVaW0lWKF97gu7AzUNOs0TCIDYoowUCJ2ExVkG1Mi6qmIDNUmROGRC8</vt:lpwstr>
  </property>
  <property fmtid="{D5CDD505-2E9C-101B-9397-08002B2CF9AE}" pid="90" name="x1ye=177">
    <vt:lpwstr>bJha7Qz/FrPAaevgDP683M3m9kZnl+zvGt4sLhs2GMGwGh+uKDJeNmRgjoo4q8Nl01ZT64aWZdqvx3E+q0IQ2yzbozv2sGjmZ496FfBmKq2yivwLlDgjinSxwDN+ENU9m3SEHk+hEuY59NCwrMvr7HiE7JIhbeUp8+7m590V2N6ly5Jo9D6e1Z7QsluuDZCYLMooQvrWFbSgwe2Y2MtT8O9ApbN2d8z25CoQc82hZ6BoTGpQjDfuxTR7lKjGFt1</vt:lpwstr>
  </property>
  <property fmtid="{D5CDD505-2E9C-101B-9397-08002B2CF9AE}" pid="91" name="x1ye=178">
    <vt:lpwstr>YQXV8LwWFvB6OP0UifYuXgtH8WICFoeMndmUU8/gmHfLJfjaBn5Ks6OosqtakIedHIrN/KPOgW7yXqat8cVDjK6/uFhu/iDK1Slcm0oftAHB/HbpNiieCsAkXE4sU9NJwp6FzidiJBM0wJi8OxW9o2u2UIlSANK8N9vJSWtK0O3ylYbPK9a72fjD72lQLn8SPzzqiOtMs+/Uka4JJWNBSJz7Hh5+kW3SPZeBuU4R0V5vyV6qQbTUMybL6TMRlmW</vt:lpwstr>
  </property>
  <property fmtid="{D5CDD505-2E9C-101B-9397-08002B2CF9AE}" pid="92" name="x1ye=179">
    <vt:lpwstr>1X/mfl5yq0wKEY7ZBX5vEm16pudwQf3AFcBPGyQY6I3dudUehhL/155VzXaHr3uv0GQBZlgsX1uoPbAL7ees4w/NfJE8QoZKGVjiEf/Pa30jK4CqeAF9lOnpsfPklxUV0GNITt2D+92AhARZ6GfnQpA02273A0+M1ozSrbcYieFmbiuesVsQkBHlCLCYFczewmlRI3qNkX5bWZOeCpUEJ8EStjBeKso3Qeyfgc1POs+W8DMYPZShIyTpVzdMJ/a</vt:lpwstr>
  </property>
  <property fmtid="{D5CDD505-2E9C-101B-9397-08002B2CF9AE}" pid="93" name="x1ye=18">
    <vt:lpwstr>OKOzOEQgLm9OM/PVzn4rnxQuPUcIodyzSw2WpMp9lnvJeYgxZ/j9srk+syuAUf0i4yYB2a6J9WskbykvGi9Ura6ZcNhZNtPj+bj0Dlm0e1kLOtBrblmnq4X/7ywA/+JC3/iBJocbRSKGIC0zzVT4/Y2BUTv1fAtjQwcUcMbOINxf3TVhjaHGn74LDAGX385lXYQ0R0cyJnoZQ2FTpZIIS6XXQnj4TdZ+nmb5PijJLzgKVmyyrAoJvjgwweTSOa8</vt:lpwstr>
  </property>
  <property fmtid="{D5CDD505-2E9C-101B-9397-08002B2CF9AE}" pid="94" name="x1ye=180">
    <vt:lpwstr>sO3f9gGWZaBiQYOx0hzkoyfX5hVQf6vbcdYlJze5XDc/CZGTnzkOVgvKjrmpvvAltk6vKt8YqoPs1Sm9cfQTSFGJtwKdU1j8lF9RFaPUs3rVmY9PPTmgtdTU9nUxP9HOxZlFWBkarv7bZT4TCq+nh9yF8h7Zl/QWsJm5ewc1d3Nv8gyntJ82Os7t2yTEPo9sdiyfMe/puQ6JtN57lMoxzc58kOIqn90phiwaBRBBDZZ1J6HLWSAGNgeg7VCbgED</vt:lpwstr>
  </property>
  <property fmtid="{D5CDD505-2E9C-101B-9397-08002B2CF9AE}" pid="95" name="x1ye=181">
    <vt:lpwstr>/LlbZllg5lvTBBaf5FhwVia9habwMGUQ/mmDQxNG9pnSUvTve1udPWvFPW5q/3koVXUShw5SqcJWfzlQfVaX1WRcYt9jpS1qIXFtTQFc3Hj6+rKkefeZTqgci5a4Q/OXSSi89lny3z4JAgd00FGAkbjoVXwGesyL4fCwfG0jwtzFS9TlO+cwIvacnDFYODOa30oBhKh7CBQT5KOZo84vkkfAygmCbwP7DAoYf6Zqxli+q2kWH48Aqr7zAgEB/Z2</vt:lpwstr>
  </property>
  <property fmtid="{D5CDD505-2E9C-101B-9397-08002B2CF9AE}" pid="96" name="x1ye=182">
    <vt:lpwstr>+roGdToPtnRN8ojMGZrhM18wcF2o7H8ImnCuKry6gsnRCBuIx5CTxVpTDpEltITzz+Ql38EpnOqfUaTNm3/JJUdRyQQ+JSIpCYqawiGlJkfokK+42ielzC4DxEGDoO7Y5qn2R98onLesD7KfkFUPptI5jmEBVE7DFHkUYdz3AMNaDMWCPHqt/gwkNT/vv3H+bY/yc4tAAA</vt:lpwstr>
  </property>
  <property fmtid="{D5CDD505-2E9C-101B-9397-08002B2CF9AE}" pid="97" name="x1ye=19">
    <vt:lpwstr>w0jxuj1pKb3Ndz3jpbXAu93La5Eqf38DZpztlZZywhhLqDYbpKfJ8gis11Wzh5SNM2+apNAtKLSNWGRBn6uBdR+HNbISGf369xL+CLLFcTTdEpE0fENfklVfgSwQIa4t3zMB5/o99O6tOujxOr2TC62uFpIzuX0atz15/t2B8TssHR7n9K0oyUUgbx+MhtvztUMsENUmu4D1ej6TaI4VLOFz5/uspSURWrA3H+bbzg44LEIIwn/7kyVnp+4dmCM</vt:lpwstr>
  </property>
  <property fmtid="{D5CDD505-2E9C-101B-9397-08002B2CF9AE}" pid="98" name="x1ye=2">
    <vt:lpwstr>f4d/v0mf9KO7MqjEIRD3R3ARk4RD2P5jlG18gwQfV519EOQ2NQrlQxfFiE0YHGBg+LQ7ENI3c2d9TlDR0ZB5qDw0I5AjiTbdGiVBiNCnTU6IgJpp2P88No1hVCqnkpKDwtTS/RBANecPPfJgQfgABPfQptmA1R0OW4b4KEJ8nZd7U373h29aICj4K2NKX73QIFLAV0m9HjFnREdKowOavj0S0TSAZr0xfRt3bdmGiUxGQRhOLo9dcleNCuBiqYC</vt:lpwstr>
  </property>
  <property fmtid="{D5CDD505-2E9C-101B-9397-08002B2CF9AE}" pid="99" name="x1ye=20">
    <vt:lpwstr>PcL23O/R6nH7iTDhrt4D19DRXIJY7AbJR6yAupnPw93siVbz1x9u/4t9ByByUSo9lLHlKKFkk0jsMYNXv+WSoClftWwUvIm6ggVj5slWZVcKbIt8/fkNTnq+Ghuwfs+5ojw6ql5GvwNW/1j2qVYvXIyh+phdeOEXQp9wqcfJY4+oenBzXn2lh5eWU5KxhrTnlJgJZ6IsCOxj2LhW5LnW2k4QRpCJAriY3KqnZAmVLKD6LCCtF3wMDORHrwST4Qx</vt:lpwstr>
  </property>
  <property fmtid="{D5CDD505-2E9C-101B-9397-08002B2CF9AE}" pid="100" name="x1ye=21">
    <vt:lpwstr>/bB5VDazfL3gtTvxTPPXBQYGZNbisa78JZm5k7T2URo99ccy4qx9stnvTQAX6uUA/pUHNhRFbmuiCdkYrS6HuQa3BaWeVvBSSHZwJpr7uOiQoq4tDcPr+trCpSsDXoDb7U/Rx6f0jcaBV93oP6InXIx9FKdoiCgyEaDFPyGTFxsedisTPnobcIntUYrFNORNdR4Mdlc0+xFHGkZJo0giVYvTratTsJK67wjIrJk5+YeElcCi20RT2rkC2c2vQS0</vt:lpwstr>
  </property>
  <property fmtid="{D5CDD505-2E9C-101B-9397-08002B2CF9AE}" pid="101" name="x1ye=22">
    <vt:lpwstr>/JzC92YIfVeHtMlKR4nApnge+NXNlW+gV/XkIqFyy70YWLvcZTuFz2+fwXemnJ7Eu9ecNaFZ8G8C6w5fn5SOIyQGnWlFZWNvmaQuzJ+Aw8JPnWtiGhIBr3g271hSdC+xETpMiPeL2IJjgH9vCXYVmQO+XDVuIv70g/tynRDPdnSAYJH6QuHV3MlsGMJCemcFBQj+gIJjCVg3fCYPq2A97LClc2IEoOaUbkHgEHAotQ5vVFSfv5TTliwhJuYbP8j</vt:lpwstr>
  </property>
  <property fmtid="{D5CDD505-2E9C-101B-9397-08002B2CF9AE}" pid="102" name="x1ye=23">
    <vt:lpwstr>iRBt2IswIq54OVxq1pjtYUONoLaz3vOVpXUcrKFSftASHFdN1pZyAz/Sxw7xEt9xfm4hQNjEYIKMMxHCmFWMaZvyXhk+q6/X1cfNFAwP2Eewsdto5X5MJ19ANPLJx0euwAuj6iYO2kv8DFcRk7CAvbu2rml0z4Hfjf3k+s3qW8BUnMcqpEmHCp5CX8zkEf5UwSUoBfb6/5WndS8fFY1E5ysE5FxF/U5LyQRx/8jgKX6ZLx4fzQdCp3J9gv5d1xm</vt:lpwstr>
  </property>
  <property fmtid="{D5CDD505-2E9C-101B-9397-08002B2CF9AE}" pid="103" name="x1ye=24">
    <vt:lpwstr>vCl+8W2QYJrD5mojPXbnb8Lti+JQi3L23yxXum4GjaGArBRDiqv/TVHhSThjTGgQH6mX57s4Tu5eDLS21xnyCJ++bego4Se+PL5oIehv7xy97UD0qJn9t+MOcxbUq13a1DvObmzuPJMWd05K0NPNkUEkN+J/QT8UQEK12p8RuqPF/7ak8/dzAaLU2sTHIdbMRHJBz0gqSKMhUO0MbtGXZOpPLhpEsrKvouhM8JYXuUtgOpwoI+EPC7g+GxwqgdC</vt:lpwstr>
  </property>
  <property fmtid="{D5CDD505-2E9C-101B-9397-08002B2CF9AE}" pid="104" name="x1ye=25">
    <vt:lpwstr>WpMyvqbGoM/eC4ntq7atSaJIfaI519GzENz6vBCKgdB4p6OsoG5DfjXKGi2yIR7KCACiKrgjV59NgaGcHS5hNF+VRQMYB+yN58Ol/mfn2uJDblc9C182LXvl5Vk08L3xp3Pe5MnHh/OgbrMGnHND8GYh+FZdxyy91QJuueXjGUk8Rci6u2+/se7dbDBRc5AcaKiihCceeeDf0XRsZQSVZbzbFfIpCQCnqitNhi/Rr+Gm1MX9ly5eItO6MxLA/3I</vt:lpwstr>
  </property>
  <property fmtid="{D5CDD505-2E9C-101B-9397-08002B2CF9AE}" pid="105" name="x1ye=26">
    <vt:lpwstr>EQyXG/2ydUqdH6aiezN/h4kQCcCjzg01b+bL8M1h099sjmZrBkIgl6cvOXnR5wCfkBdrjWxqhf5XQ+IVFpbTN5l1sRu2v9R7l08aO0ICuOkMi45NMHz1sD25ytqXVD4o5pzck0qbaovqP9UU4nZzZWtC0dqYS/Mu5N26yl0VKOa+af1qeauw//4AqtKeK4lwgCY1/vGZCIUQeV5Dt9zSVZwvU3BVwnf4Lanx8zz8bE8wQA5acDpghYobkAwyQTg</vt:lpwstr>
  </property>
  <property fmtid="{D5CDD505-2E9C-101B-9397-08002B2CF9AE}" pid="106" name="x1ye=27">
    <vt:lpwstr>LlgPKJ/mq4XpfaqqSPQMdNEdz+Q/pxoUKGar5F7zf4+yfFDOHERIeHjohaFjRpV++xyvQfrtpJe/ETXPZdwHK7uMzqp9MyaWNkWRp/K0VYbmhLc2iZ0cuFBBE/W5sTZ0mvfORF8uxPAeL9ryAJT3kHwnS5nP4rdipX3Ki2opZ9VX5YF4RsrvmSWGs7Nak860HBYsFxK98k8u29NgwEsFw3nd0YJnKGaHtr1UkosjPGPWkcfn54DKMKqSq3za+Bv</vt:lpwstr>
  </property>
  <property fmtid="{D5CDD505-2E9C-101B-9397-08002B2CF9AE}" pid="107" name="x1ye=28">
    <vt:lpwstr>Jd3ungAe+OraFarulapKbDHdGm/4Cb/ik0yeuyQusam1Pnv0eVJ3jEv5SMsf4qjGzYiBd5/rg/ZjYR+5CTNr1QOgsQOTYECDUoSGAAjvTxpqU0BjGxWBInXt0I4jwpn4rLsSdyXMrtk6omeldffXaaW5/rx+BghOy+XU6cr6166QU4Q6Z0gL6VhacxEinseTVaV9ZL44f4pdf9k1/0Fro77pwNMmn8chTHZ2nmT1uyHqLFm2fUm/SD6vAv5WqLf</vt:lpwstr>
  </property>
  <property fmtid="{D5CDD505-2E9C-101B-9397-08002B2CF9AE}" pid="108" name="x1ye=29">
    <vt:lpwstr>p2siLv1DSWBKx7dPBlaNYWPJcTZ+Fx4WEjuJ2Ma2Sc5FMBDfdsfgFYIi5V1ui2Crx6w4XeEwRpksvXF8+7+lc0liOz+PKxeRRzzePgx4PI+LpwfdjfBPzeoiCjy3Gi8gySeU7cEKrfA4Tkp7eB3F0s7fyux3ND/157frzf2d5AsDv19W07oH1ZFRmQcyjCYPkod69b7jvIAWnOLY9YeB9KDaySEZ8uQS3HTJ04YR/Nqq7z++93ekuuPPZAxlKXu</vt:lpwstr>
  </property>
  <property fmtid="{D5CDD505-2E9C-101B-9397-08002B2CF9AE}" pid="109" name="x1ye=3">
    <vt:lpwstr>75YmHsPQiBZF2uB5f7MLEuRAp7RkbtwM1sLgoBRmkKh1SttpyVxJ1R76XDr/ytFZApgctZuOwtHOq43I0XBAq+pQ97oj3JM1/RDeGmbQvFWTiYEHC3n86KwSi1WP+wK60c2T+qL/LXQ86biXBwo4d4sRISQjRQ2rCI9a4xTSYl9VQiSNYZPsGVW8qVl86LOTJuOWqNVl1qaUNg81Z2MZWE5i+UfalriO6G05cny8dfPaqIrjOxs3dzijBQah584</vt:lpwstr>
  </property>
  <property fmtid="{D5CDD505-2E9C-101B-9397-08002B2CF9AE}" pid="110" name="x1ye=30">
    <vt:lpwstr>wSj73QIrQmRN0wrbd84DkXFvFPwP9Ejcs5g5qSGvhim4G2x7Ukf6294lV2PidlQNmIxRcdmr8uN9C9J+NpQBdUJridKVTKH6oNDuMjJqHlsiTOxPLQG0GvXF566s29CZkQuZKr5Vz0sfHDQT3oMlHGMshNM3lEQibijFSvlnmPnUAlecRlIyzMmsNvcb/Xyn4iqyxhixoJpSOVCC9Q0X4mCWrKe3LeGFFMOUKCIh+KrUv4A5t0SLeb5pcKXTT4T</vt:lpwstr>
  </property>
  <property fmtid="{D5CDD505-2E9C-101B-9397-08002B2CF9AE}" pid="111" name="x1ye=31">
    <vt:lpwstr>TEg6xh5AK5GZuLRi4jpuH2XyHQunXbwGJyWTNRQar3yKcBbI8IAbXS8unsIr3OSRYfqKjI5kM8V13zeICu4g/dqrNtI4IDAb8+dU3tLqsVst4oahC1xcD9LaWn+l6+fBi77346BCPo6kiJBaWgSQa8dnQaUrI8D8hYAb3Qgnu/nbsi1S2hoH8bH1JXH45rpeXmDd9fONb8Nj++/ZWQTuFhLFGki+keuD3jJ7eFeCcOb0IFmP/thmCnLfNARFuQj</vt:lpwstr>
  </property>
  <property fmtid="{D5CDD505-2E9C-101B-9397-08002B2CF9AE}" pid="112" name="x1ye=32">
    <vt:lpwstr>7XqUujadAQC4LPKOsfdqkYJBAXGuyO4uVeQvOPsyYkytWAE2GrZF3ueImSpk+FzQZAX/6HwjX/CvdAX3bXghHjLnpxG+fZa6rE/zGtB+KW2s5xyCbT+fiOmDwcaiHh54cPRwq0B/27lXFpaKvlgO22aaLpD42T9hmodp439/KGsMS9gKybuktsNxzI2egD8FuuLIsOS1R0wCRCRlpVf47R+KBhkdLEIo1fP5AWSQDylo6F/gagLxx9jUC2JluWu</vt:lpwstr>
  </property>
  <property fmtid="{D5CDD505-2E9C-101B-9397-08002B2CF9AE}" pid="113" name="x1ye=33">
    <vt:lpwstr>bELbzu64cHYM+bTPpBCqCDQ/otxvn21Eq19IbOH0VLR5dhCn87nZblP+GRs/AODjdwe/s8wrLnfxtsNhikGlxqyzaXjkbSmEdqz/6k4Sqh0gyLSum9pn1dHd8ovhnb2xclj8chUBmmG2UeWwO4YZmRQIAvc1Gh/tHS3rAQ+iXrlZlKUXxq2AZ377vPu9wbLQ/S4AkgpvmrrDW5nSKKMqnYW58TzhIGCzwpdCsffS0oG6Z8ZhIGv+7hZHPdAopYV</vt:lpwstr>
  </property>
  <property fmtid="{D5CDD505-2E9C-101B-9397-08002B2CF9AE}" pid="114" name="x1ye=34">
    <vt:lpwstr>t8XhoR+CyRpaQfzZvsJTAWKsbz7P2pZf7ne1wTaCNwsbseUsBueu+qkWWOlRQ25W2t3DtBsLLTAIjyKdWHpJkxdpMkx1qtSD57S375gi6vupa6gW73Q5YkW+I7NbkWh+FlplXA6oYGrZZdHEBDkCZeYyZxkbrCdS0/7fDiTLKCosGk7npGD/ffGdcaURjBuvRoqPfg3FFzftK9XGgDQaZ4UbWhAZel6QgZHH4Ec/2UMLF/RAu/b0JMLUfzZv5Fs</vt:lpwstr>
  </property>
  <property fmtid="{D5CDD505-2E9C-101B-9397-08002B2CF9AE}" pid="115" name="x1ye=35">
    <vt:lpwstr>o17owTNtwPrUSMAdaZGjvAXYjIxs/wfjCHssf4OKQid0RWB/roVmXvRfFOHbGofZ+BG7ojBXhSVqaByNgWasseKjdvV3kVMMLunjKhgygzIjMKy+I8bo3iy1bnBqz+T8xQpj3xZe2MXlKBpYfCLWyOAEiw2/3tNCIQj74mjgFZe7pTobHS/vwvJsbzic1t2B7wtNts5SaxLmB2Rx/uPDG5E3RCEYv7U+4CvTk4eg2P39Ugzih/g2JMe1jybhYIY</vt:lpwstr>
  </property>
  <property fmtid="{D5CDD505-2E9C-101B-9397-08002B2CF9AE}" pid="116" name="x1ye=36">
    <vt:lpwstr>cDlBBwhR3KI9bVmHqzweqPzD/u5p3PWJz6UkFyLdHQC1QudKV1J16r9QTQZgtTGih+6agGEJtMhNvgc4LxR3xf7qSteH5wx/dAz/Gp1meufYiF8WcGNE123Zi/KMDnsuRV08UvKU2Gt7TJRORv74Pkyp/Y3VIekQGGgg1mZRPFQss0AIiMkIn306HX3SW3eERF/feNo1w3mjI0iRwcsXde5JgatYPJRQVMdjbk9z4p0ngw9hjN0er0cqlHOr3jF</vt:lpwstr>
  </property>
  <property fmtid="{D5CDD505-2E9C-101B-9397-08002B2CF9AE}" pid="117" name="x1ye=37">
    <vt:lpwstr>xYoSWsR+kn/yNbny15IIQ/S6nOJgSMgAfMBNWv3IohxpUDYniJjIdu0ZIBjTTp5gBHpxYwkrRUBGMzI8W89smNeZXhesYwwUJuMusgVkWgMHIteL3s08r80guIVbY6qaTyhfg7+dDGM1dKIOzpQaMxcuqcNMVI7iEHPVMhqUH5+4ueTRlXgQcwqbX5aGi8Z9ZajhDSr7ssBLr/JYLCHmVCf9qOP3/66S9HpiaqmNWVZ35dgr4hkvevLN7ObHXCs</vt:lpwstr>
  </property>
  <property fmtid="{D5CDD505-2E9C-101B-9397-08002B2CF9AE}" pid="118" name="x1ye=38">
    <vt:lpwstr>hP7K02cLQv/UvdkF/BzfqWCFeGB1T9PN8MXkChR3V9dt5/lKVXbH+NVnZmhhLML7t9mKFn8p8AQFifvrHaU2PLXWPNrxRvHvM5xvhdGOipNhuu76Im205/WKkrF3fUeNCItJ1rou5XyUdKjAlwTuAoyRWtDWi+OrbRr9FfIzegdwpDAu0EHC4ElSYFJbiuG1jj1jt/sawKqI5JR2v92Ur5BIGI0069XpLhm0g9hHpX9aZD/fG5BbNg9ahJ0y9NG</vt:lpwstr>
  </property>
  <property fmtid="{D5CDD505-2E9C-101B-9397-08002B2CF9AE}" pid="119" name="x1ye=39">
    <vt:lpwstr>+KYI/3Bi0JZA75ljyCZyVrsPXh0iM3GI7DdAEBiamztbcxZBQE/jv/iZGGNQxLSYQCLs0HFCuGtTCagAA7dLj1zJjlPhd5TNk5WDJ527k4b7ERO22ZFxngRTdvrdRJk4y//E0YXQmqzTh/zDnkggfNSimjKJYeeCSTTtAWpKQ9TgSmw9+FuMdbATP0Q6nE+dVjjZY0GCnciNz3KIkmW6bKkUcvPDhSIyMnMPPUQtOD4fDVZ6swKLsqPffnMSkUa</vt:lpwstr>
  </property>
  <property fmtid="{D5CDD505-2E9C-101B-9397-08002B2CF9AE}" pid="120" name="x1ye=4">
    <vt:lpwstr>Qf5IpUX2ARjui6tqlmOHhyphwxr4EFa/s8uNhcfFC5/lgRmRjuXGor35sEJI3gmDRsmw3npYc7IqbQzN56qgmXw7hOiXySE8p/FdL8AtDIkIh4YIricmbK9tTR0yu6ccxhHUN4MbKW+IN+V6rHy6Ib8artSOVkoQc02SijAg4vDSuzJc0dEihz4NOTQXaiyA6LUaN45H+jcw5mUp/CYuYQLI5GMwWe/5ng532i4zoVM6jEXHibn+JpeMC1r/rjk</vt:lpwstr>
  </property>
  <property fmtid="{D5CDD505-2E9C-101B-9397-08002B2CF9AE}" pid="121" name="x1ye=40">
    <vt:lpwstr>x2krnwT8qMlZsadnFvNU3CsaAWX6Z9sHepWIqLF5aXjsNBLyqX5W6mkROYXJ8512ykEjCb7oGyi50m/e9FcbPda5zwxDd9kfc7a3nhwuzReaB3qxyWVsbY3vywQp8lSJP+ywBgOMCJjfW88FT7N+YeAaTTendSj4Y/e9giXXha5V0dcUNxgZID+6KKCG8OnAUwKeLAp5ehm8PH98bJKDwtQWk3xt2c6huBDh2MXH/YK1B7gCbwK48Bi1uz/MXpA</vt:lpwstr>
  </property>
  <property fmtid="{D5CDD505-2E9C-101B-9397-08002B2CF9AE}" pid="122" name="x1ye=41">
    <vt:lpwstr>r6Yy/k8BSlYX5R6nw9XHKuWyOnBpmH/6g/SdFxTLpzWNr+G4b54dYf3A5x5WwOChp1fHQ1jrdQPz2IYjAliwVRhTPCvUF9u+vu9fkRwtGocrHt5yk5FmiS55OvK50ccCmN43Q2Wkf1p6/KFaHECF4/0NagZ9VcSKI0kdooLF8zA1kRdZuY0k2rErb37yRxeGM2rzxwpKpwand1hvrejqPhPAzUC8NJXfsMJjgCreYNHp+klJ8Bz5nZwH8gAG+Nt</vt:lpwstr>
  </property>
  <property fmtid="{D5CDD505-2E9C-101B-9397-08002B2CF9AE}" pid="123" name="x1ye=42">
    <vt:lpwstr>H6aZ/ezAN2gE4flRKKjFFPKmI/V9ef2byDewueYszsp+YyOrZS2jNSh6EV2t089EFHdH/4xJleJIbwJMYUlii6SH8vWSTST/yKR3NYallb/xeroU80TS91dbrUElNvlhxFn0s5dQ9ivuuwdp14VLCr/GHCPcNIVOsT+Jg1Ijd6wmLeWMkiT46OWoxwf7sRuvWr2zYK//tyQmi25pkS9vKQnSU44pz8VLkQdwMYBJqG87Sydnh/rnxHQVthkvjSh</vt:lpwstr>
  </property>
  <property fmtid="{D5CDD505-2E9C-101B-9397-08002B2CF9AE}" pid="124" name="x1ye=43">
    <vt:lpwstr>LbJPliMhnekFeabp7uSbB2gSu2PxnHF32eZ3iVAXd/km+/SqIeingUBQiPf+nXU3Roh27msuql8x24MVUvbUZe00Emr5OdFpWV2HJue3g54kgUqq/vGVzamN34t7bBAYrVaParuXz9JK0++dK0pMHDG0oA1ZRVNhxNXC+VeHv409iKH7DfYEhtGCLScm4Dl8zy3g5EIyYco78LXpby44S8LHYIMW2+9bAjlaApinUYhDDjrR4/vHwK7nj8Rwk/0</vt:lpwstr>
  </property>
  <property fmtid="{D5CDD505-2E9C-101B-9397-08002B2CF9AE}" pid="125" name="x1ye=44">
    <vt:lpwstr>TQW7o7h35LXpL2J1nGsuDfacGa5O5eLQH/pJOztGMpfQy4AzvlA+3vY/hV1f4TGYstvo0VMDKmCsvhfY5h0tT/ih1dnvUAHdPQKdnnyO1m/Xw2SnGu1TTIwftjWIMw6wot/nbxuYeXyvmXqao4PR270ZZn8zarWIrlSG7zu+WR6PJx8ErKVjBVgjhvJ//fNZAp6y64HsgYvVzcuwubKV3gwVRUvy9ERwWzhPOMIzKzmjuagtbZ6wpmA0luddw/a</vt:lpwstr>
  </property>
  <property fmtid="{D5CDD505-2E9C-101B-9397-08002B2CF9AE}" pid="126" name="x1ye=45">
    <vt:lpwstr>CpyMiS4kQca3HW1cpA4n27hS5vw1MY2dw9NdyqTr4Oa0lY1D7vmsqTACFAtZbYNZqhTiAaO7QH2r6Y7wNppXqVxzFPufz791WRQ6tu2LxKfyS1rivZD8OwQowB/CuHW/5JvvjK8sAjCY3srTc6PSF12IpFHBY/5ZJa+jOKg93IlKk4AJmYQfMcn7dQdg0k3Oh6bJny4nNNW/C3cSYNWmNuS9ZClfbEY43g7YlXGbkbwZ/LHcL7um2PL+WOriOWT</vt:lpwstr>
  </property>
  <property fmtid="{D5CDD505-2E9C-101B-9397-08002B2CF9AE}" pid="127" name="x1ye=46">
    <vt:lpwstr>73dvGqZRC5qOw3kUr85PSvS+6qYsNbVCT2GERVR4JqdxyE3v2/Mly+zidr5aShwA+FNrfrH6AO59S6m3vKs1967/wd11MpqCMBfrqaFIM5OvvwgNF2xAESGqrmyRyMKhinEyq5LPQXt0GsRPrd0TD6U6wwndtnTX0gEH/5i5BqAjpucdA1q7pCUt5Ktesk+LuBB1ZVvSG1j14E4Fpl4UYwuG0ajnZa9K/bo8A1GRnkGwStdCJ1gWBhkxOhSOcEX</vt:lpwstr>
  </property>
  <property fmtid="{D5CDD505-2E9C-101B-9397-08002B2CF9AE}" pid="128" name="x1ye=47">
    <vt:lpwstr>HdcCo845gjCYd7JLp70of0Kh8c7UaEUNsLE0/FWSVGedp52J08oekAE0Jc6NFkNdRqxHFKjTIi1ZdO61J8PhTX7B6MgLkcVq2Q/j1hajhGZZOgouyCfszJ2iAQ9wuFsog+HL1bTTcieHC6cc62sBm2nff4kZtTZ1wu8LzDfnMoTPC9VrQyavOO1AJ4EB+YCtffbTrrGQKtlpQc6QYs1lw9/d5BGtvr8qpp8cedObWXW788Jd/YURoEqSWCWrGsG</vt:lpwstr>
  </property>
  <property fmtid="{D5CDD505-2E9C-101B-9397-08002B2CF9AE}" pid="129" name="x1ye=48">
    <vt:lpwstr>2ff+mTDOVUN2MEVtz++u1HggWr0TW93aqs5bOeVhIfaiiLgBWPqXVD0U7KmcguSUL34xwrmzjm2p/vYBoXgsn35/hyXfiGJZ3Z0XZi42YQAFswQooP2j+21/ujik7WNBjN+nJwIqsP71G9+fMw2HhR6nmXPeV7NO/f9/fxL+W7y0w7CVe6Nm2oiJ/TnZ0TPctF51Nitj+NkS/l74dxJ84pmHZd5C/VVeCNHR7yooFlISbSoDhOkxUs5HbVynABa</vt:lpwstr>
  </property>
  <property fmtid="{D5CDD505-2E9C-101B-9397-08002B2CF9AE}" pid="130" name="x1ye=49">
    <vt:lpwstr>qcr96bAp+eIWMCbJ/rF5Nx7zwyBkrEkWMSz69bMNBQx9ZHU3aXWysxWq/EQHxjjRke2H/XZpstyzao4QrID05vyOB6QXccbGKaHNSVgnrl3sYzLWVSN9lXGNRsO7kar6nh5UW0Ej5gUw/5aSyGbTZIWdmey/52jkeu+hVdG+WuWXqC2yoBV23Yp2NPsexaT1MRUewAcI1kiM7Gq2nTOA814T4xxCk+7pIiTm7FIqnUprpx+x9S94saIdDexO55C</vt:lpwstr>
  </property>
  <property fmtid="{D5CDD505-2E9C-101B-9397-08002B2CF9AE}" pid="131" name="x1ye=5">
    <vt:lpwstr>dXVLj0aJREMCC6w+WqoyeQ4RjZWfWbFUWHDn2P2BrASN6DKtWfp/RdxBjfTYOsPdwkfSln+EF2y2+WmOu/JJtUoyrXv1zQHHaESCBbjfUNagiznlf1Rr+UZB6cP1qIrWY5YMnxWXQhhTrJO3uL2p+sTJUcUG8gil/thuw5CV/0b0/IjSwBBQeE3d+8nxwutYTevn4P8rcqDoeirJ9r4Y81JhfYdm7lrir9gax9bfeIsHT/Zb1d+DZr2aHu5zqHx</vt:lpwstr>
  </property>
  <property fmtid="{D5CDD505-2E9C-101B-9397-08002B2CF9AE}" pid="132" name="x1ye=50">
    <vt:lpwstr>7A+GdfRse3vlXe9M2xVSVgP297ygfOE0NHWrKcrJ2UQwT/E1/hitB34DJZu+QE1F9nlFbnRilQ2v/kajR/K3Au3ZgfYtm5nu4i4keiBQX7vhHPqkEy1l9XMO0IsRah6CGNZx93DIeit1fLq1u4p73bk7vdXwSLUJvIOnIlrjB6oTdHvCmBEA6eOEpAnaKRARruN0B65keUjwnBynD8Rhx/1LvHHpmNw2QjcVweYPi9Cgw1qhydulMYoMKI0VJjc</vt:lpwstr>
  </property>
  <property fmtid="{D5CDD505-2E9C-101B-9397-08002B2CF9AE}" pid="133" name="x1ye=51">
    <vt:lpwstr>ZhhzJA9B23mmevHz4TrKbJL89gon6naJIwnjTP66wubhtAitPMJq9Pd5Uil+is+CnsNApOXPGGF+afxNKP+EbjztVgeNIkXaWQ9zHrNBgXePGWg+WLCbpgu6T9ehiqkBh2PQrKK5LyOQNnpTjYJkM65PqGili3/UWwFd7tWxsDkKgAouoYKZAH2Nww+MpFgeuFG91xSNlSL3Ot67Hw/rULCNHNTjPcDZv07Yfi3WGMZtsUe4lD4HENINYitq13P</vt:lpwstr>
  </property>
  <property fmtid="{D5CDD505-2E9C-101B-9397-08002B2CF9AE}" pid="134" name="x1ye=52">
    <vt:lpwstr>sudZeabP2eLa7PFLOYQy5GTDxU7CMY4QtZme+FjsEXUnBoXdGv7k6k+EV4ttbxd+CKK2JaDbh8ENOBWc3WYf/sLP2kf7ZUN0qFSozBTdK7fFEN8ftRLPRNE3WE2ahCTGUalADsTjWHnVdj9A/tPUhd+nxKrMlPK1FzCuEEkGMyO74k/6hGqNumW4tuErPWO80bePb7ForGzqh2Un8cxWllBbo2/xCI8VVd+thfbjvRkvY6w6GA+tUb5hYfGAUsK</vt:lpwstr>
  </property>
  <property fmtid="{D5CDD505-2E9C-101B-9397-08002B2CF9AE}" pid="135" name="x1ye=53">
    <vt:lpwstr>9Rz6LTV/xL5r6Qw1bxKBO5RG/Jn1SD2gKtBqW4aq0cEl0h151btFLhEQg3RFXG/kFZr5J4dW9wnYvdtcbciSiBkePzKuHxU/yR8qU1LLy9+d45A0wURN/YaqI0nuyAjZczFPYIMjLro6MrKkRpKHOk0axm8odng2wG1BmMF71mw3ofCotUbWnoAPV6jexwSu3TyTxJdJja5D6LBnksekksdz9+hbNPj6Y1kDlQFgTOOVw8T0nFoVU9FLDIiCs1k</vt:lpwstr>
  </property>
  <property fmtid="{D5CDD505-2E9C-101B-9397-08002B2CF9AE}" pid="136" name="x1ye=54">
    <vt:lpwstr>lyRmiC+Z8dvXtxgc7ItQvUmAdfwmOqreydDjL6iI+CuTFCFCtiCHZg0kflLldzShsbqLjuKLySXJwzH1S1OBmcgKu1Fr+lp3MlT7qWW2DqlQeMqP7shQTcnxSccfnkLQLYM1HClMzmjPoBqoJ8/VKQdfVWVhv90XalIUxztF0xJn+0gnGWYlb6O87BgqZIIdnpkD+JJfBS2/72F8WdneRAq/YPqsvoYw5QA9TWDKhj13LM1/jy7M+uJpsSgwrHq</vt:lpwstr>
  </property>
  <property fmtid="{D5CDD505-2E9C-101B-9397-08002B2CF9AE}" pid="137" name="x1ye=55">
    <vt:lpwstr>kIwCSIRGZZM1CqQkZwZ0vRXVuaAJZzb0TvcReQNkspo8fnfYqv3dZsLQpxQsjhpjngkJ3R/7OaBckEHm4ri7yisSpltwxw4JfwbqHwzi1/3dBinG31vAuitH7h2BIp5uxoZHjTw1a/9R5MlT5BrrNU65DSRfG17OlJU8TmVSZEWkCObBVoK9L4MitBU4kQ3wqz6SRdQUOe1IvWBoJycY2zYPcgX6x5biNAiA3kKzkrmI9v10nuEbZpngtQNrhKO</vt:lpwstr>
  </property>
  <property fmtid="{D5CDD505-2E9C-101B-9397-08002B2CF9AE}" pid="138" name="x1ye=56">
    <vt:lpwstr>ntmCHl7lSx63LGQrA686rCgGHy2QkvdUohq4jcisJTubIutIBbcWiOQ516qHK1ZxxENHdhSS1FTv385xswvt2uKxBvQTK5v3GtD7fie/xVsuewlGbIII/dnhy1zCnawcN2K135G5gMVnIQtsjS/cQqkA+xistiVDbK4con+IA2lg/hFBZUklPGx/qr7HS7zhDfG8f/G5zoLVIS/jjBlD3H5Ml9hIEQFkhFf4Vg+TrxxvrJ9vMCqLe/PPlf+bjjW</vt:lpwstr>
  </property>
  <property fmtid="{D5CDD505-2E9C-101B-9397-08002B2CF9AE}" pid="139" name="x1ye=57">
    <vt:lpwstr>vjjQrhdubWl3iMqxDByivodRmUc6u1S47jLAVP/5ZHUWkjfm0pwjRTzxcBmIWc/yR9EV6HjCg/AUgz90fglKOlmvqWH/kjIYR5vIaoYBJKVA2VPNkthaVZnj/U5khlPTO6fODa0zs0y2Q0+Ns/Hqn0tQ//NHu1Dz/sHxEv5U2ghiWcoxyxfYP7VQ1lxQTfQHriZzN6Qo7FA/q/a1hiLYBqTQh8PbpjuWgLX/0trQap1POupZpQ2E97E7H31yRMz</vt:lpwstr>
  </property>
  <property fmtid="{D5CDD505-2E9C-101B-9397-08002B2CF9AE}" pid="140" name="x1ye=58">
    <vt:lpwstr>TLAYKzCyxFE/IlzwI66dl8p7VXSb9Myx9+oiDNXEWc/xg2PdtjIuPPMVtkZfoS92jQd/fAgLD2l3x/VgGziJkr8CbqXj85HwdlQr3ZEV053ebbYahMEn/qvGebvY6sLrUp0bUZPtJ/Ydz7YwTbi/b2nwJnP1D4a6TvhxwJwnTNnm7ZtG9QuICKS9BgzA0LWTZgqtZi+SdHYgMAh9/PJAQ5nRitm0tKQLxKVOvxtj95iSB4zo6ZhSGJWS6xkbsk5</vt:lpwstr>
  </property>
  <property fmtid="{D5CDD505-2E9C-101B-9397-08002B2CF9AE}" pid="141" name="x1ye=59">
    <vt:lpwstr>VeTqk7+YFXiJJkFP0iagXfoYIbCcXs0LvMZQxv3YBj8W7VY58/YzzxNjn7e8mLSafkm3WCQYlRbe3SLtloRu2Jp4hW117aKhK7KV7M9ZOhvbgahWvQPZDgNRcDW+wKr6tfZn4ZN5Tpxk3846tASvO5MGBlgP9f+4wia9lm+ijCSBEl9Nraf2NgItyiKTHKbn501yfxczQZUBkn2aalTua7lXeUGAW65DqaS5mHCQsz3lfPYP9or5qLR8OE+HsYS</vt:lpwstr>
  </property>
  <property fmtid="{D5CDD505-2E9C-101B-9397-08002B2CF9AE}" pid="142" name="x1ye=6">
    <vt:lpwstr>/UnsHF21WglpK5hagx1kCZUbniz4Y7p5jdeSwUwp2feKVMNozeURrhiPwdgfNdcWmMW/O8LOMUafItktdQ2IN5szNMKpDUyDNNVq9x9vmuqncoAm/hL883kdwCfpZal/qh/c0nDnbfbXViMPTxmsv9gFiPAe+TUzzw2SLwas05YRQFCtJpAG6YHDdyBSQIc7f1UPd99lFyMHy0hFS0C4JuLVwa6bKyXykDLnhsGaj4yiJ24VdFOCfbS3ovRiX9H</vt:lpwstr>
  </property>
  <property fmtid="{D5CDD505-2E9C-101B-9397-08002B2CF9AE}" pid="143" name="x1ye=60">
    <vt:lpwstr>dSMgZdHbFdHrrcLS8b+SCp/sp42wLtPb/AibRYPLY3qJpxkldh7HCTrj+5srnGpnm6Vl3S6W2BvqBBEUdxb5FcgtgKzos4/SfhuOUFMwTlA5XLJUe8A35JYhRu/hpHBYzDdnwwFm3XeFzb2mifi0lt2kLfQNTbVKXk484GZAqoghTW85aEX/lvGK6+rRFa/IB4+5TNj8a3+0ZkV5HxRp/aCSJB1UWF2xPWORly+EejAGGWRbbRk/yP0w65UJYf0</vt:lpwstr>
  </property>
  <property fmtid="{D5CDD505-2E9C-101B-9397-08002B2CF9AE}" pid="144" name="x1ye=61">
    <vt:lpwstr>xKbYdMOXa3d+Kl37kITHxgX8fsaq3JCB4JA/9IORrh9/4z+x7GhFcCPt1WADFVeLh02SOcWF/6AiNBXq0QYY4PgsNYOf9QVZN/MQVW4hjQxBl9Ij/D24dp3+CD9AYMOK6Aomb0Z3+cJixwLu4FZJO4PblNv4TSncCvP9PThc8UtHv87v8MryqgDlPMw6Zvs3AThpYMNtyikW05/eEWlEwbMy/OI8jHb++d5jUz/io1WrJHyWVGb1bv6AjqsW/+y</vt:lpwstr>
  </property>
  <property fmtid="{D5CDD505-2E9C-101B-9397-08002B2CF9AE}" pid="145" name="x1ye=62">
    <vt:lpwstr>UzFvwKd9tMR5v7gA2lGtT8eztLDjXtEgPc+GerTQxm+LosTSzDlLrejvhKfVfFQ90zADvnf8NGwB2ivNxKdGcfjo7KRX+2nDvek2/jSCaCVf5eJ63g38RxtdCUDRv6w2/d2uhEo+TR5vpPuQFKywSv58oz6nMFkoh5qV6vlurrYyQYamBXEGsMv9phJpxDx2/UfmsaJ/EKjg5tkiMEx4i1X1oDRCCTWLhNdDATDRgPjts66awG7JEhPasnvGYe+</vt:lpwstr>
  </property>
  <property fmtid="{D5CDD505-2E9C-101B-9397-08002B2CF9AE}" pid="146" name="x1ye=63">
    <vt:lpwstr>avd39ns5ODDMAnlNXPVHKDUkKjrsPJJ1swQZOeB3/YhlhjjK5PVAb/gEhqKjsehfJkLgp0dyxFtNK/bC9v9gliKpcb2fvaVzY+XOWg3maSkq1vVq5Pxw233eHGjLBT8fPohIrUhAHF9fA2QKO9yFr0zWNiaIH/e0j+srgv5L37PnTMEMaET3SGB/AzL0K5XOV8q4mYxwL4bK4Tr+dshhzpL5cEgxliSoRG9tV2HNfGcUAs9T462KAspsonJQ8Aj</vt:lpwstr>
  </property>
  <property fmtid="{D5CDD505-2E9C-101B-9397-08002B2CF9AE}" pid="147" name="x1ye=64">
    <vt:lpwstr>WsmCVrWWxRfX1CGq1E3XVcw/EM1w9O/wm0oKDQLeYPz1qqcFn+99N9IajYo0y9oy03LXVMX/CRnjgE3h6Vh599UJ1ZEZuRHlNFhZ26AvG6BIHRR+lxyVhXnowSSpJmkJ7vr7iAanKkkgcQiogWNXVPcp78pSVaQw99TJHq5zzwZQAZucHi2N6XpnJZbJE/XMQePYQZ7FQOSgJm1wLRcgRR2Wy1iZ/a1vXjkzPLb+4BNlOrgcCSSa+RQv7WyMLfz</vt:lpwstr>
  </property>
  <property fmtid="{D5CDD505-2E9C-101B-9397-08002B2CF9AE}" pid="148" name="x1ye=65">
    <vt:lpwstr>BLAESzLvVVTsJ4W51IRkqf/ikmUMwaqG5ha9/oBRm1vq4Q959ueqvjb7xodaUH9RxICpgSkEOKUdpFBjdU0HoXjlTecrp+mjYKcHsRJQflsbg3+TAyTXNzxJ+1U79mREXNUkQ4RfCc4P05JXRNr6HK8jcO3pv1a3TizSx/K3uohxyfMOSLqbfqDbfjvlDNAhBYhydJCEdjzjBe4t5fpUAlRYWd3P4t/NCoo3W2JYxTx5nQqdJovQEakIRZhwVkL</vt:lpwstr>
  </property>
  <property fmtid="{D5CDD505-2E9C-101B-9397-08002B2CF9AE}" pid="149" name="x1ye=66">
    <vt:lpwstr>5X60fJHGWPn3C4EumqUgEPWpJBgRAUWcXiT/kyriR9Fg6qbxDFMOih5Zi7YjhVXIhFrM6t4t+l/qU8xj2z6mg234XXGTf/KDqP5QaBIIh+EAdyOpJzztzIQQgQGb7e+GJXuWxr2Z3pfq1CAyXdTOHKEG5y7q8O1EW1y1T7LdPcAViNq4hqETMaVo3kscGma6pzuq8MUBzvcopjkF+hwSA92i1F/rpRorrbr/r8MIsYehb97h/zPfBC1auhsnYnD</vt:lpwstr>
  </property>
  <property fmtid="{D5CDD505-2E9C-101B-9397-08002B2CF9AE}" pid="150" name="x1ye=67">
    <vt:lpwstr>b4FzMlW7COoFO+F5pGxTIhMeBzOKJbafYU7CDs3vgj1B/f3R/wQpSaSrTTdbpPNkmIZQ2vYJKJK0lhy0PXEbOXnkX+9NhsEsbMCv7ShXW/8QkQpxmXNWAk3RzJECt+CFJu0cVMbLWvMKjNEQSUdSK/r6/iWdiDYJR24abZFgupPSCGdYBNrndgTWodX0/OwBSXVd4VfPELw949ycewcHkpxnEizAW0MWZ2+Y8SMr0xzjjzz7ONWAH37FpDhOy0t</vt:lpwstr>
  </property>
  <property fmtid="{D5CDD505-2E9C-101B-9397-08002B2CF9AE}" pid="151" name="x1ye=68">
    <vt:lpwstr>eGCOLBMM3ZycH7aaIrSlyPICtBfNe6rne4WGLPKc+xOL9armPp2CNAnIRsIHlwqOHOiQJ52vwYOL09llIqTb0AbuWQXncdskXLibyHhyra7Tpxq+xcTPhogfI/NDnti53oWSZYd0NUvEbFJAq4KIrmIRAWyeSnya0mgNGgqKYf0cBY274vmzvWQpQI3uhH6jG0JKLw3/5pfljxnRRdiRchWTuNSmBDjpu1NR58UZVANbtcanLTsAyZHnrNsR3v3</vt:lpwstr>
  </property>
  <property fmtid="{D5CDD505-2E9C-101B-9397-08002B2CF9AE}" pid="152" name="x1ye=69">
    <vt:lpwstr>0yC6TLBy9QQ6Yidb0udwyx7QJ0dpXWka5oQh5erBRnCDAiT/WpECVgub5rTaPRYR2rtAgnkmTIKcnbrfOSL4HDG5MXeNX+FpxLQ8BdLoDSWVZsYotstpmdWqT+TCsDTufbSJoqR3Las+9kbB+mb+wjqyyhFb6HtnWgG6mAaqq6DKdsNiXD79feniM4e+QlEDtJC4wbSacmE3PxITae6SXNQyZuosAwEa4tzbqqCmNQ/dxqcdVayjvyS3R93UDCG</vt:lpwstr>
  </property>
  <property fmtid="{D5CDD505-2E9C-101B-9397-08002B2CF9AE}" pid="153" name="x1ye=7">
    <vt:lpwstr>XGslXJjs2/sD9E1SEtT8vrK8K+Jn9OV7L2rsYfqiAGQcsxVip86pFwIbsw1dfbPWOqdIPTXv5JBFx8jdBcNUfhiEhWt6uvTvCZTXWWTdKt0r2GxdJJCRyLNErKkbpeSjWVO3dlkRePzNe5yurVBubiaysfppMSJOe5J1z/pKN8zPXcBQlaArsFjCmj9Cu4bSVhr7pn9t2T6jKe5brAWt4yaWSz74CdS19Qw8BlnObbqaa5W0BUb+pEh95VgHxnu</vt:lpwstr>
  </property>
  <property fmtid="{D5CDD505-2E9C-101B-9397-08002B2CF9AE}" pid="154" name="x1ye=70">
    <vt:lpwstr>rE6FcmnTyHupuhEsEe2jMmTmdS05u+3hotE1R8Uj1qE26aHeTt7eDK5M2/WpDJVlt3j99X5EfoAkcukxUgifPKJVFjUV3FJ2HtM8T+EBJ3IPo+pBGaE3VBVX6hJEfFhGt+m6JAbLxF/IzLs8N/f58tUwTI5q8H+mkCg8c+nEH5i1R6AS4M5+7+m/Vv7LNwQCkg57SYMX8eYkVc8EbLoejpRyHa+FgqAVNuWiiISBopWkJHIyKqnhI5gJnGgONZ4</vt:lpwstr>
  </property>
  <property fmtid="{D5CDD505-2E9C-101B-9397-08002B2CF9AE}" pid="155" name="x1ye=71">
    <vt:lpwstr>Lln3/TiV0k1tLjt68vsW9pvRmLUMVMBoas1R9UIWDtec228SWSgtoZYuHRXR7X97dWjBWWTrIiht+TLMoZ8se+J52SQxIZ4mWrz5UjkJ/pY1rQp569xva7FmIIM+1YJccNvy/BPdQcKKLT80uHAKCnvr1tU3+sdav6KF946P6agZZbW481/l2WuF8ES10zYDgFZXwez9h9W4cMZFU7i325QHgPodxuIxugH14AvC0gaS4cbFHGgN2NHxiLQrzUZ</vt:lpwstr>
  </property>
  <property fmtid="{D5CDD505-2E9C-101B-9397-08002B2CF9AE}" pid="156" name="x1ye=72">
    <vt:lpwstr>mAIXEPX5ltTxOD+90bZEuGYChudf/iPGtKULnPxIOJtQBgbSRp403JUTjc3TdTvnr+zyFgseUu0YZQxlbAMo5uKgwPRD15+t6w/qDqIPjobga4g5mz+QCvUBW7qOycUmBviBZZBZCDFFR/YLmL/lyTRUZAUForM82xGyTVow2gGPNIMwUR8R732/G2p2jry4B8TZSsr4CFBsenHWuEOeDE5yoeH1HcT52JMMVaQiHLtdHxlNfIKQhBPOQD2pM16</vt:lpwstr>
  </property>
  <property fmtid="{D5CDD505-2E9C-101B-9397-08002B2CF9AE}" pid="157" name="x1ye=73">
    <vt:lpwstr>4aJaHWfZaHl0VQD9NFwkyHMP9WVJFYBxvdduGvADwOpy5SDbl8HawOMtEkINqw8SqoRy9ShYwdiXA3oBkf1Axw4gqRyn5iUUC5WwkrGCiardNr27kpRXaR9+eNNBMj7A9mukjksVZDZ7imdQWk4yQ0rDtg7ZhMNSrGabjT3105l0fQyHuHQ11JyUCTCk757JcySKgJ9wBXI3EI7bkxmBsjZU62h8RUuHHfiH7y7Aabr8e6hXaJQ/Io+mLL4ThJ9</vt:lpwstr>
  </property>
  <property fmtid="{D5CDD505-2E9C-101B-9397-08002B2CF9AE}" pid="158" name="x1ye=74">
    <vt:lpwstr>IwR9bgazOMvAq4UB5LYXzpLxVfb76G5ok/5JfuIyyCOx2nLaxEOhhuYyQ00CFi7+i3qpclnpEAi9RSqQEug2wFOPYHMzBoH6xvl04DU7UAg9gMDanAUONUM472FE+kmapCnHLxiewLC2lPK9xr5n24MiD3ofBpYIbRz9SW06aKevX96R82ztdkLpIMebni2CAWJgsP0wni5SArtyYi6vpOO5rZcPoDQ2lnpWfJP5cYVe0cik2VmpIRDtLHItvMx</vt:lpwstr>
  </property>
  <property fmtid="{D5CDD505-2E9C-101B-9397-08002B2CF9AE}" pid="159" name="x1ye=75">
    <vt:lpwstr>2dMYZX8SyPQUx+KunTRrIH4IbpiepqyGFJ7Cgul1gnGG26Nk5x1+o0HzRtCDMGeaFKJjEkKeggMjs+wsO4xHQZk+avBu3eQuBA61ZxVTFC8+aG4fJhZ/ciYDp1jVeKIFtLjJ3Qhxw15GZPMpT2HkvELHSoRVeOhWYQevSY7e5c8f7p3ASzTyC0e2Kxr4gcc/bUqJgfJWaCqtdaqYnjmCSDkJiImB6k42KmsaTMRH3JwVlkoK52axFkDkvzpCaBP</vt:lpwstr>
  </property>
  <property fmtid="{D5CDD505-2E9C-101B-9397-08002B2CF9AE}" pid="160" name="x1ye=76">
    <vt:lpwstr>XTkYSxFTjdBl0gmcY7W+869KyV9gUMWgosVm7Cwe/aA23Ekh+csJcuvAr1uEjhI4CQKwoEhQz3Qj4uf4kcahECesiZPtPk5ExkZ7F8uajGvK0huZJ+E5pUSnlsaEgqPStRAA+pv27oYWKBgVFvndQdESL3WlfemZoCS9HvuehQpfEIalR8YgMSzMl2c7Y+F43pssvP1TUImfXhkby2lfkftALxcHOa7l9cE1wgZOLA80+NZlhJVoGAnCZyruZWc</vt:lpwstr>
  </property>
  <property fmtid="{D5CDD505-2E9C-101B-9397-08002B2CF9AE}" pid="161" name="x1ye=77">
    <vt:lpwstr>hC4DN11PYMz21LtRyscKbc5XsN1qR2SB66/eciWUapqjZQLpoSSaFlAdRqT7X2ZPlpPla9wg8v0fjg7tiOPVpeKibGE5F1be1aekd4hiNB6CuJKWOoRGMczGCoBdxowOFm3Mi+785UWuk8tvQBY8GovCooFK2mKfeSZ5GR7zJMVTyoJB1aNhdiIj4OgKGXrYk5bRs2KbwF0wfITDBIgwWLcn9DT9apJgzuKeKCoKZGVyhEVst8zQF7FPCQtCcSL</vt:lpwstr>
  </property>
  <property fmtid="{D5CDD505-2E9C-101B-9397-08002B2CF9AE}" pid="162" name="x1ye=78">
    <vt:lpwstr>ErNK9QmRzLOpsbYh0ZgnCCmCPZYgBjcmqqJe9z45iDyb0nUbmfZY2Pzq5IFYljUFvTNQnzZXOndXeN1Rk3UDgzUsSfIp/L9rK9OE9X/ts+vqXabpA8QbcO5g9V9rMSQ5M5qh4MpTmNpxzyH/yrS1f0jCHAM+5Cudhs2wRRhKQBToJ/ah9KeWnwZxCEbj9ry2w1n4HZSNpjqxihTRHzRvHTohDEp5PBL1p5KSWgv2UtGWIaF07XtyrkuW8MZEbwR</vt:lpwstr>
  </property>
  <property fmtid="{D5CDD505-2E9C-101B-9397-08002B2CF9AE}" pid="163" name="x1ye=79">
    <vt:lpwstr>ZpYiL41U+VV7GhPM4g4E2J3oXemK1rT6os1sz5MRW/aiYN1C/66HA2475QTRawce5AEQrhnXIK3/JTnu/mRE5wUjXxSFfH0r9r4iVK0D0Sb1wsKZC60wEwYrGsNSaHINvYxf3mWg/j6vY6jgrPq+K6ilEuZkOIImEz6GyILPQyZ0o/bLTYoMpbKjW51GLFBTw86VSWOlub6TwEArZHnTJ+NOWv+fwz2nKUMQcQumBcwE2dYUzDoS4cxtktPMa0x</vt:lpwstr>
  </property>
  <property fmtid="{D5CDD505-2E9C-101B-9397-08002B2CF9AE}" pid="164" name="x1ye=8">
    <vt:lpwstr>2c6jccLEJ1xkdYR6Nk301gsqDpAmlVl5T2ItD/lzCNMHV35vyNb3wplVtXB4GrRWprXn96UOvLlbloP4ctGiEosN126IVwaFfpIohFnYu/747zeHczyog6TOLtg4Jgs8g60ysIX9zZRJDucgXkGdceL2pmwTSG9JPNMyC/nW01QE0bHAq5GDi/vS34PuQ4EwOH2xIjJxGbiIfPITaSiZgfqZTtvI0CMpgba7jtUOxHbZfbjDioqo7TdvdsNN4sO</vt:lpwstr>
  </property>
  <property fmtid="{D5CDD505-2E9C-101B-9397-08002B2CF9AE}" pid="165" name="x1ye=80">
    <vt:lpwstr>M8cMcztHQshHmsk2YLRvv/IFehYVYdm1UCJUkBDfDllaP1rVJPt+P5LqvUyqYBtXzEDUcMob/L4UAy4PmccgIaQHv8I+XSyyTUci9p0uc+8TVXfgLo90URrA7EawaSNF7FGtI6OMBNBCoP3K34/eLYo4tocjhnRQ658p8xYbTKWayu/H9i90CN+AZ3v7Ip1B82WOMZGciE3l9nv7roIoGSeyRkX6OY8/1cvwtbDnyDxZYHRIDbP4Ifpds/8bHu+</vt:lpwstr>
  </property>
  <property fmtid="{D5CDD505-2E9C-101B-9397-08002B2CF9AE}" pid="166" name="x1ye=81">
    <vt:lpwstr>PnoEtWf24fRviDCYWK61nl+2sA0JvbTxXbfrsRK6hTCjPa1GfwL08ZvxlCR76hXUGCLUiu6Qi5VtUYbH7Oof86Nv2qxEv6gkmnCdwX5h6OY4ZGI0QELJ4HUi6UNiCns/6q0DMiALfY7/dDi4p2QD5Fj34BsLxWhGmodliRQ9I1ImyzbE4uqQvFReMa9U0qsJ9emAExrIJJ97WVzU45BAf7fHvX2onZBfJAFR+HO2UJJALY2Nqf4fycnweK8Lvc3</vt:lpwstr>
  </property>
  <property fmtid="{D5CDD505-2E9C-101B-9397-08002B2CF9AE}" pid="167" name="x1ye=82">
    <vt:lpwstr>rznv8c+oN1bM+plm2LwG/CCEumgUb92lNCOR9IoUcPjgySyPb+TADr7MwGDTqlh0SogPs1eXLOo0kSO94QSYUgj0YdYrH2T8darv44QWM3rZjZkak/PwAfk+Pt+K9xyCNufVlwzrlHwMiBEL+bNFy9BfS0kNcGwxIEaSW/tX2/G8JyGkRzsoY3Ca6nZsGmxJJR6H5Bgrd2V83UYhjvf4bxXWJp5kHtfIT7a+267n17jyvprFO3M+mm3kYuHWQlx</vt:lpwstr>
  </property>
  <property fmtid="{D5CDD505-2E9C-101B-9397-08002B2CF9AE}" pid="168" name="x1ye=83">
    <vt:lpwstr>PODJdz1+zvqv89doqI3aH5WmQbekiCZUtA8nBXy1Hk6Jt71sOdNq5wz9Iywkna3IwG0q75vs6HavFT6S5fQUWs2JbVTnBpX13mN54Qc6vO5KH7BLNHcIJsTCDgtq5zVwsV88gK3CnqxsdAa/70pyAp/qUvIWH5/BdIhL8rriOwri7fYi1GslW1jOj6oW9M5D42rDhlpSfJ98l9o+yk/xNQcrcyFk0fYpyAUUgQjdlWw9OfPmeO8vReDHDGT8JHO</vt:lpwstr>
  </property>
  <property fmtid="{D5CDD505-2E9C-101B-9397-08002B2CF9AE}" pid="169" name="x1ye=84">
    <vt:lpwstr>6W/7RhKABgf0m5BL1S/gBdE0TeQC+4q01FQ8D64h46Bk5h1dA46677+8yc3KYS7w9v36TFu2otVY8kAo7jmoxo+MEXvnQIW6+A8q09EHfPP0HLwrJIg0lYIaLgrljLTNdIdNvsyXJmtunG3MQp/srdlKgHSqSAnMIXuyXOK1fsK4GhsekxdEan8tEYKk6EoFzFlTCIFbm97dbhrOT3mGpcqdz+uPLe81VGDqyXP56gRAQOtl56E3dzhk9NCmxNT</vt:lpwstr>
  </property>
  <property fmtid="{D5CDD505-2E9C-101B-9397-08002B2CF9AE}" pid="170" name="x1ye=85">
    <vt:lpwstr>3iYu8MV7+cHl2IssK/0QOIYp/QUmHWLU5662aMOnpOOj5UFkqKfW0BOuF+TnD70NA/Fo6mRTs5oLjh+D1ckXJ+L07qIURA4LUDfbNRsmOBtbxLwAEVK2RZuEyGgxv6I9LC8Y2OCP3uY0vyVdI/kmucnqBRy4PZiWcgoxAJeFcMrXG1sVwypX9A19ADzGBye6lMpAEMmawDsmAgwmT9qf/aCz85zbp1Tu9f8b92cnaUVMFhwq5ZcD+owXfRBjvA1</vt:lpwstr>
  </property>
  <property fmtid="{D5CDD505-2E9C-101B-9397-08002B2CF9AE}" pid="171" name="x1ye=86">
    <vt:lpwstr>AT79VynNcXeRGE8qxjN7aQEV8ML2WV1+2AW2jo2rP28+dT3subJv8e4GmXRiLyC/8tZVWyc5FFTr+aQULjJ0RZygWLDmaTGr0jvm45h+ewJIUBNhJj6peCk6WbA5+F1RMTjfyiWfuPjHhmvLkwAxToN98/81RlfNwhau9FUNBGNppk7lgnrTbQFjGy5scN/bHNDIZyt6ZS069P0fqhfhEYLM4MmF3So6AT460qnfxR5kH43Vc9WL2wc6v++3xAu</vt:lpwstr>
  </property>
  <property fmtid="{D5CDD505-2E9C-101B-9397-08002B2CF9AE}" pid="172" name="x1ye=87">
    <vt:lpwstr>L0XSTYLujwz/tTIj65wEwbpNXYMvPIBr87hBW0Efc23nniEASmsnom9V/6gz4SEoB9WfKvgkNkv+ZOFCWRBSCqiz0VsYnSpS2oi5SoQ5PUmIUQqiTnXLTT0S8H56eFE5+qXNL+BiaYxjW8AeRCCX7IihWCJ/AhpXgsY0pAfqvylM1jcIjxaZuzAJk+QmWzNk5qQl6sq2nDG1a2PgnUs3ydi8Kn38dxrfK8zJ6yu/wdIfUgk0w7NALyqKKWD9Czs</vt:lpwstr>
  </property>
  <property fmtid="{D5CDD505-2E9C-101B-9397-08002B2CF9AE}" pid="173" name="x1ye=88">
    <vt:lpwstr>u9vcgeOxyGPtky0KeELhnrc0/uscJ2QJaPRX0TMaWtLJra1CtO3leKdXcJTuxDSEEgzHEl4rUBbsKJehChjSAnha1lawB6EAkS0a6JLNcB2fQMhVcnHcHDmQ79igpu7K3cXJgwS3j/XSVTGhSzp4aDZmoo5GMZJq8M6IKPtDyDV97nay7Bv9v1tQ8sT/G+Ei2S6wKe4nvRUMUPUCQ1fweLy29O6rkjqsx2P60qjuF1x/P76/Y4JE+S+aorr65oC</vt:lpwstr>
  </property>
  <property fmtid="{D5CDD505-2E9C-101B-9397-08002B2CF9AE}" pid="174" name="x1ye=89">
    <vt:lpwstr>yZHUYzKL01Qp82huFFYD1Wb1DT6If/WiN0TJh8bOcBkg69ji9C2/wuq3OxL46TtIiZ/HRJvEcuB2dSHlY2g6ADcNM8ib9nfHmLyhxIjBeyI/B0YZsPxGH7OGFBVilp7Na3nSS221yO2vOy02oSsZBMn5rL/ubW0lFbwq5HEr/jGd3K5Gg/Spz/6R842RIhJFPHkikHtFbX40rv9Fx339HXjKjWPqeD+VOQzf6qvP19relrQEwwiFFAIFyMlnaPi</vt:lpwstr>
  </property>
  <property fmtid="{D5CDD505-2E9C-101B-9397-08002B2CF9AE}" pid="175" name="x1ye=9">
    <vt:lpwstr>FIVG0dIa3bHzE2TSovgwrqCQ449nDwjn9duBc1WBEzW0VEY/qi39VmyNJxDLo6F4uPU7bH8Apqj/bXP3jFjn0LP46rT3HfNqw/I87KspLuox0M92o+rVf3YK2BJ4YelKncuWhd6z9rPmWKvkUetq5+rvPf4f0y1pvZXX4FLedETewII+6nM8zHwJLOOchucWh2TVL+aGFK/8qEiePsGlEhTYE6EP+MAo3nTVx4wbF8MA/laVAEiP2+/W55RjHOK</vt:lpwstr>
  </property>
  <property fmtid="{D5CDD505-2E9C-101B-9397-08002B2CF9AE}" pid="176" name="x1ye=90">
    <vt:lpwstr>QuErTiBADA7SIBfr4pTv+uVGqwDs+a/MEQ48ZS46AOw2Zv0CiRpQMFIjNNLj1ZjOH43phlPKzgTRaFYCqIJxzixaP7GNv0k0EGc7Ljg0xyNeazzbQomGNf4d5HG0+x470MBqsN1SgyrVb6WlhuPBPi+yvKCMFP+5NYPtclIjleIqQsvAOZauhH/cshBvaAbnpYVYSfwbmAD6UN/rTrFYeJ9tq6jiVF6uatkWGgbh70Rq/2aDrGHM77EUDcSepAh</vt:lpwstr>
  </property>
  <property fmtid="{D5CDD505-2E9C-101B-9397-08002B2CF9AE}" pid="177" name="x1ye=91">
    <vt:lpwstr>+4fD3OSwIl0VoMAw+sHygRpH/iT2jpaaHEMkv5J2fuuwl8/J/GNIU3nkEkzJ+ZQ1Wey7DfyxIA2bVhKaNuQPPznfJPbWfCgN9E8H9F7xTJJsfsrOHSEiRdj2UMdjhXUvnbVcAWL+lmuRWalGOeDigMDdfmvTREuahTjTivevPjFcxghStfxyCRDOs5p1uPIjK6WjaFWJPgiCT/9DYMXT99q12E9f9t8ZubPTpm/praoUwcMeMm77WPnRYbnA2Gl</vt:lpwstr>
  </property>
  <property fmtid="{D5CDD505-2E9C-101B-9397-08002B2CF9AE}" pid="178" name="x1ye=92">
    <vt:lpwstr>iQgGVTjKWXWirYXl7Vq9hXmCEeEiTC4+ANEcVLJ4LfPpvZtpIfc75JNeHaQvqVVXRqe79Q5ViDBUmOwWZMZs41+PO6hU6iL1bbdhBuQTsxuuycXlLqPWCs25YWvdfVvKWLlbzuYfnksED0cUoDTAOlgH7X0zL3haan23aWzmxeuBWiIVaIsUiZkwW+rrEo+IHQgjn4uUFuF+9V6TDQI/bBqfxfMWVXx8vurdahYmuWyNMdrqMW51mzwvBccABBC</vt:lpwstr>
  </property>
  <property fmtid="{D5CDD505-2E9C-101B-9397-08002B2CF9AE}" pid="179" name="x1ye=93">
    <vt:lpwstr>f301WIqYc7otTJ6pMFnB9Vnqm3SiyBp8WniSPn/39PdI5EGfM3+e5nQImDN17i8dgwaO9PnhRsKwPcSStWtY6qNZNty83D39PyXPp7gVkUJmewTXxl9+7KHfKZCfoHD4t99sB7MkkQzFvrhOX7lfJ74Hndszv1mVfhZK7OVRan/SaPOUh770z9ojs7lcebBCcLz51f+1nyEWoZKpfeWWVR1tdujqvZ0IcRzGRLM3xw43nRgkhgKMFv9XfWFeCFB</vt:lpwstr>
  </property>
  <property fmtid="{D5CDD505-2E9C-101B-9397-08002B2CF9AE}" pid="180" name="x1ye=94">
    <vt:lpwstr>KblmJ8RNEpuxwCv7CWl7RJHDEVQhaMiE1EAi3DN/Z9u/EhW/4NPRUdfedoLn745rjl9oYmiJBE5rNvEpuyOVXPa8tNsXGsKiFPEBBiOOr4pDUyCogOjx9rYMeHFHNiSRaXPac3+jIVlOmv7kZOUetGRYW2VZJUKQTwiBhyN+5FXm2Ukb2nU4T16Gc164kRYZZRCebwSWSCWb1Fk9Pzi+ERkJYfDseXn52JuWVSDoR0Xyn3t7IAa5JWMwFOaPZgW</vt:lpwstr>
  </property>
  <property fmtid="{D5CDD505-2E9C-101B-9397-08002B2CF9AE}" pid="181" name="x1ye=95">
    <vt:lpwstr>19gmzp3ZeSum5oFoHEXG5acfjvDgWvXQLNt9TAZZQSxjfpUbhKv0BYQxYTwsCrFzlOLxL7jZ7yfbm84UgMJSnEgp7YecDD3pzuLBlnSdmGDSiCdstLsieHYOUG6qCFVUpu9QmohizOb4jIy8zmBPgL3rLjMlyiOmWagt8E1jJNAy12fHlXNAnlbu9EurOGMbfO6H++zt7i8nn/1EpNqOQMbrwR11ZonX2r2DQg9Xvy/PN+mCmH2MFnuv4B654oL</vt:lpwstr>
  </property>
  <property fmtid="{D5CDD505-2E9C-101B-9397-08002B2CF9AE}" pid="182" name="x1ye=96">
    <vt:lpwstr>16Nqf0wGtsU3BFIBNRvnXkuj8OmBbBBSHK9iBlhs4AtM7kUzflpa7GfCELSbvCEVl1RHg+zHYc5DW5rhR9L4u/aZx9hnDH0UW9st+NS6Zziicxyu8dYUgA+nhCoyhH8yW38jYVewkupUaWEDuBh0mWBwKpR/0xLddx7C1kIB6LBo5u915BEt++1WQCyecrA3wrgG8T8k+ESpE8+oP/5P9WkwSm2OpiTxMXDDKjNYjJ/aOQKwz1qu+uB+3mz4Y1S</vt:lpwstr>
  </property>
  <property fmtid="{D5CDD505-2E9C-101B-9397-08002B2CF9AE}" pid="183" name="x1ye=97">
    <vt:lpwstr>/MQ/NVWn62S17u/gmAefbEGjQ3sxMALtJC7pW1zWtFy5NjhRHe0MLGPdvWKSr1gLJb2rDQB2S9mG7eCE7wBCeHSE/n0huot+olkSNasNu++/Ka+WyY3w1OF2OwZEGHl1PVnMgpt+pCZvKD8otCDcGeATNMAZw4ai/7nsLmcTXQOCkvw2WF9bFJDr7LgGibv6dmjFFBNXdWjC9dDPskIOnFgWF/jIq4scjmtm7JDOY+eXtmx8xYUVShDCtgygJtu</vt:lpwstr>
  </property>
  <property fmtid="{D5CDD505-2E9C-101B-9397-08002B2CF9AE}" pid="184" name="x1ye=98">
    <vt:lpwstr>ZBzG9WYmH9jb7ArCcmm6I+v3SxZLi+NazbimFKj5IamKOEwLuLSQPC4Dl8aypI7Hf1cJ/Cp+wr7HWD/gIDWTUOJF1ReIC2qE/aktL0mmL8fHOp1Y/LA/dzkq1zWRQkypBWjHws9kkY9dFZRnLLeveWHuMjs8a6URotENshcvn99lPrvpVsqWHWbVv3xivXzlx3CnYwtcdTZ2nWEVjG6uLDYJL/AYuLdIyEicYMiaKpC0LHV9iHiDF/P/M5fZe6g</vt:lpwstr>
  </property>
  <property fmtid="{D5CDD505-2E9C-101B-9397-08002B2CF9AE}" pid="185" name="x1ye=99">
    <vt:lpwstr>lkesb6CqUCWy3Dz7fhhKgabu8CaE8SXgL5FP9zvF3cPSCt5JEICapwceF/H7WC0QdSQe5JDLJHaxPQW5cLsQ/beq9vzLpxNCEC9kehHYcs8CRBm7Q5NWwdZ92b+kf7EJ0o+cgMjd06ecuK/sUROnQ/ZD64V4tkHxKJq7uArhNDvmFQEz6C8amwB9e3h7mTB9vci06zjW2ZHtONbFlSnvzMkukDwgxDONvLu51LnI16V2L2PTZdPmGssTY2jQnHN</vt:lpwstr>
  </property>
</Properties>
</file>