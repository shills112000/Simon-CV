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ivdocument"/>
        <w:tblW w:w="0" w:type="auto"/>
        <w:tblCellSpacing w:w="0" w:type="dxa"/>
        <w:tblLayout w:type="fixed"/>
        <w:tblCellMar>
          <w:top w:w="0" w:type="dxa"/>
          <w:left w:w="0" w:type="dxa"/>
          <w:bottom w:w="0" w:type="dxa"/>
          <w:right w:w="0" w:type="dxa"/>
        </w:tblCellMar>
        <w:tblLook w:val="05E0"/>
      </w:tblPr>
      <w:tblGrid>
        <w:gridCol w:w="3680"/>
        <w:gridCol w:w="8226"/>
      </w:tblGrid>
      <w:tr>
        <w:tblPrEx>
          <w:tblW w:w="0" w:type="auto"/>
          <w:tblCellSpacing w:w="0" w:type="dxa"/>
          <w:tblLayout w:type="fixed"/>
          <w:tblCellMar>
            <w:top w:w="0" w:type="dxa"/>
            <w:left w:w="0" w:type="dxa"/>
            <w:bottom w:w="0" w:type="dxa"/>
            <w:right w:w="0" w:type="dxa"/>
          </w:tblCellMar>
          <w:tblLook w:val="05E0"/>
        </w:tblPrEx>
        <w:trPr>
          <w:trHeight w:val="16198"/>
          <w:tblCellSpacing w:w="0" w:type="dxa"/>
        </w:trPr>
        <w:tc>
          <w:tcPr>
            <w:tcW w:w="3680" w:type="dxa"/>
            <w:shd w:val="clear" w:color="auto" w:fill="102A73"/>
            <w:noWrap w:val="0"/>
            <w:tcMar>
              <w:top w:w="300" w:type="dxa"/>
              <w:left w:w="0" w:type="dxa"/>
              <w:bottom w:w="300" w:type="dxa"/>
              <w:right w:w="0" w:type="dxa"/>
            </w:tcMar>
            <w:vAlign w:val="top"/>
            <w:hideMark/>
          </w:tcPr>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b/>
                <w:bCs/>
                <w:sz w:val="56"/>
                <w:szCs w:val="56"/>
                <w:bdr w:val="none" w:sz="0" w:space="0" w:color="auto"/>
                <w:shd w:val="clear" w:color="auto" w:fill="auto"/>
                <w:vertAlign w:val="baseline"/>
              </w:rPr>
            </w:pPr>
            <w:r>
              <w:rPr>
                <w:rStyle w:val="span"/>
                <w:rFonts w:ascii="Century Gothic" w:eastAsia="Century Gothic" w:hAnsi="Century Gothic" w:cs="Century Gothic"/>
                <w:b/>
                <w:bCs/>
              </w:rPr>
              <w:t>Simon</w:t>
            </w:r>
            <w:r>
              <w:rPr>
                <w:rStyle w:val="divdocumentleft-box"/>
                <w:rFonts w:ascii="Century Gothic" w:eastAsia="Century Gothic" w:hAnsi="Century Gothic" w:cs="Century Gothic"/>
                <w:b/>
                <w:bCs/>
                <w:bdr w:val="none" w:sz="0" w:space="0" w:color="auto"/>
                <w:shd w:val="clear" w:color="auto" w:fill="auto"/>
                <w:vertAlign w:val="baseline"/>
              </w:rPr>
              <w:t xml:space="preserve"> </w:t>
            </w:r>
            <w:r>
              <w:rPr>
                <w:rStyle w:val="span"/>
                <w:rFonts w:ascii="Century Gothic" w:eastAsia="Century Gothic" w:hAnsi="Century Gothic" w:cs="Century Gothic"/>
                <w:b/>
                <w:bCs/>
              </w:rPr>
              <w:t>Hills</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8"/>
                <w:szCs w:val="28"/>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DevOps Engineer</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D22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Contact</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Chelmsford</w:t>
            </w:r>
            <w:r>
              <w:rPr>
                <w:rStyle w:val="span"/>
                <w:rFonts w:ascii="Century Gothic" w:eastAsia="Century Gothic" w:hAnsi="Century Gothic" w:cs="Century Gothic"/>
                <w:color w:val="FFFFFF"/>
                <w:sz w:val="22"/>
                <w:szCs w:val="22"/>
              </w:rPr>
              <w:t>,</w:t>
            </w:r>
            <w:r>
              <w:rPr>
                <w:rStyle w:val="divdocumentleft-box"/>
                <w:rFonts w:ascii="Century Gothic" w:eastAsia="Century Gothic" w:hAnsi="Century Gothic" w:cs="Century Gothic"/>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FFFFFF"/>
                <w:sz w:val="22"/>
                <w:szCs w:val="22"/>
              </w:rPr>
              <w:t>CM1 6AQ</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07446 194109</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simonhills11@gmail.com</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divdocumentleft-box"/>
                <w:rFonts w:ascii="Century Gothic" w:eastAsia="Century Gothic" w:hAnsi="Century Gothic" w:cs="Century Gothic"/>
                <w:b/>
                <w:bCs/>
                <w:sz w:val="22"/>
                <w:szCs w:val="22"/>
                <w:bdr w:val="none" w:sz="0" w:space="0" w:color="auto"/>
                <w:shd w:val="clear" w:color="auto" w:fill="auto"/>
                <w:vertAlign w:val="baseline"/>
              </w:rPr>
              <w:t>WWW</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https://bold.pro/my/simon-hills-241025104829/605r</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D22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Websites, Portfolios, Profiles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divdocumentli"/>
              <w:numPr>
                <w:ilvl w:val="0"/>
                <w:numId w:val="1"/>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580" w:right="300" w:hanging="201"/>
              <w:jc w:val="lef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https://www.linkedin.com/in/simon-hills-3a919925/</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D22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Skills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Cloud Platforms</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divparagraphfirst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divparagraphfirst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AWS Certified (AWS Solutions Architect - Associate)</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3"/>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EC2, S3</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Containerization</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4"/>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Kubernetes</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5"/>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Docker</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6"/>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Docker swarm</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Infrastructure as Code</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7"/>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Ansible</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8"/>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terraform</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9"/>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Saltstack</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CI/CD</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0"/>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GitLab CI/CD pipelines</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Monitoring</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1"/>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LogicMonitor</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2"/>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Prometheus</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3"/>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Nagios</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4"/>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Portainer</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Scripting Languages</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5"/>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Python</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6"/>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Powershell</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7"/>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Perl</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8"/>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bash</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Configuration Management</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19"/>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Ansible</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0"/>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Saltstack</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1"/>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Cfengine</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Version control</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2"/>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Git</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3"/>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GitLab</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4"/>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GitHub</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Virtualization</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5"/>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Vmware</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6"/>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NetApp</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Linux Operating System</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spacing w:line="360" w:lineRule="exact"/>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common-lngg-skillfieldrating-headingp"/>
                      <w:rFonts w:ascii="Century Gothic" w:eastAsia="Century Gothic" w:hAnsi="Century Gothic" w:cs="Century Gothic"/>
                      <w:color w:val="FFFFFF"/>
                      <w:sz w:val="22"/>
                      <w:szCs w:val="22"/>
                    </w:rPr>
                    <w:t>Redhat/Centos/Alma</w:t>
                  </w:r>
                </w:p>
              </w:tc>
              <w:tc>
                <w:tcPr>
                  <w:tcW w:w="5803"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tbl>
            <w:tblPr>
              <w:tblStyle w:val="common-lngg-skillfield"/>
              <w:tblW w:w="0" w:type="auto"/>
              <w:tblCellSpacing w:w="0" w:type="dxa"/>
              <w:tblInd w:w="300" w:type="dxa"/>
              <w:tblLayout w:type="fixed"/>
              <w:tblCellMar>
                <w:top w:w="0" w:type="dxa"/>
                <w:left w:w="0" w:type="dxa"/>
                <w:bottom w:w="0" w:type="dxa"/>
                <w:right w:w="0" w:type="dxa"/>
              </w:tblCellMar>
              <w:tblLook w:val="05E0"/>
            </w:tblPr>
            <w:tblGrid>
              <w:gridCol w:w="5803"/>
              <w:gridCol w:w="5803"/>
            </w:tblGrid>
            <w:tr>
              <w:tblPrEx>
                <w:tblW w:w="0" w:type="auto"/>
                <w:tblCellSpacing w:w="0" w:type="dxa"/>
                <w:tblInd w:w="300" w:type="dxa"/>
                <w:tblLayout w:type="fixed"/>
                <w:tblCellMar>
                  <w:top w:w="0" w:type="dxa"/>
                  <w:left w:w="0" w:type="dxa"/>
                  <w:bottom w:w="0" w:type="dxa"/>
                  <w:right w:w="0" w:type="dxa"/>
                </w:tblCellMar>
                <w:tblLook w:val="05E0"/>
              </w:tblPrEx>
              <w:trPr>
                <w:tblCellSpacing w:w="0" w:type="dxa"/>
              </w:trPr>
              <w:tc>
                <w:tcPr>
                  <w:tcW w:w="5803" w:type="dxa"/>
                  <w:noWrap w:val="0"/>
                  <w:tcMar>
                    <w:top w:w="0" w:type="dxa"/>
                    <w:left w:w="0" w:type="dxa"/>
                    <w:bottom w:w="0" w:type="dxa"/>
                    <w:right w:w="0" w:type="dxa"/>
                  </w:tcMar>
                  <w:vAlign w:val="top"/>
                  <w:hideMark/>
                </w:tcPr>
                <w:p>
                  <w:pPr>
                    <w:pStyle w:val="divdocumentli"/>
                    <w:numPr>
                      <w:ilvl w:val="0"/>
                      <w:numId w:val="27"/>
                    </w:num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200" w:right="300" w:hanging="210"/>
                    <w:jc w:val="left"/>
                    <w:rPr>
                      <w:rStyle w:val="span"/>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color w:val="FFFFFF"/>
                      <w:sz w:val="22"/>
                      <w:szCs w:val="22"/>
                      <w:bdr w:val="none" w:sz="0" w:space="0" w:color="auto"/>
                      <w:vertAlign w:val="baseline"/>
                    </w:rPr>
                    <w:t>Debian / Ubuntu</w:t>
                  </w:r>
                </w:p>
              </w:tc>
              <w:tc>
                <w:tcPr>
                  <w:tcW w:w="5803" w:type="dxa"/>
                  <w:noWrap w:val="0"/>
                  <w:tcMar>
                    <w:top w:w="0" w:type="dxa"/>
                    <w:left w:w="0" w:type="dxa"/>
                    <w:bottom w:w="0" w:type="dxa"/>
                    <w:right w:w="0" w:type="dxa"/>
                  </w:tcMar>
                  <w:vAlign w:val="top"/>
                  <w:hideMark/>
                </w:tcPr>
                <w:p>
                  <w:pPr>
                    <w:pStyle w:val="spanParagraph"/>
                    <w:pBdr>
                      <w:top w:val="none" w:sz="0" w:space="0" w:color="auto"/>
                      <w:left w:val="none" w:sz="0" w:space="0" w:color="auto"/>
                      <w:bottom w:val="none" w:sz="0" w:space="0" w:color="auto"/>
                      <w:right w:val="none" w:sz="0" w:space="0" w:color="auto"/>
                      <w:between w:val="none" w:sz="0" w:space="0" w:color="auto"/>
                      <w:bar w:val="none" w:sz="0" w:space="0" w:color="auto"/>
                    </w:pBdr>
                    <w:spacing w:line="360" w:lineRule="atLeast"/>
                    <w:ind w:left="300" w:right="300"/>
                    <w:textAlignment w:val="auto"/>
                    <w:rPr>
                      <w:rStyle w:val="span"/>
                      <w:rFonts w:ascii="Century Gothic" w:eastAsia="Century Gothic" w:hAnsi="Century Gothic" w:cs="Century Gothic"/>
                      <w:color w:val="FFFFFF"/>
                      <w:sz w:val="22"/>
                      <w:szCs w:val="22"/>
                    </w:rPr>
                  </w:pPr>
                </w:p>
              </w:tc>
            </w:tr>
          </w:tbl>
          <w:p>
            <w:pPr>
              <w:pStyle w:val="divdocumentsectionparagraph"/>
              <w:pBdr>
                <w:top w:val="none" w:sz="0" w:space="0" w:color="auto"/>
                <w:left w:val="none" w:sz="0" w:space="0" w:color="auto"/>
                <w:bottom w:val="none" w:sz="0" w:space="0" w:color="auto"/>
                <w:right w:val="none" w:sz="0" w:space="0" w:color="auto"/>
                <w:between w:val="none" w:sz="0" w:space="0" w:color="auto"/>
                <w:bar w:val="none" w:sz="0" w:space="0" w:color="auto"/>
              </w:pBdr>
              <w:spacing w:after="0" w:line="200" w:lineRule="exact"/>
              <w:ind w:left="300" w:right="300"/>
              <w:textAlignment w:val="auto"/>
              <w:rPr>
                <w:rStyle w:val="divdocumentsectionparagraphCharacter"/>
                <w:rFonts w:ascii="Century Gothic" w:eastAsia="Century Gothic" w:hAnsi="Century Gothic" w:cs="Century Gothic"/>
                <w:color w:val="FFFFFF"/>
                <w:sz w:val="22"/>
                <w:szCs w:val="22"/>
                <w:bdr w:val="none" w:sz="0" w:space="0" w:color="auto"/>
                <w:vertAlign w:val="baseline"/>
              </w:rPr>
            </w:pPr>
          </w:p>
          <w:p>
            <w:pPr>
              <w:pStyle w:val="divdocumentlef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textAlignment w:val="auto"/>
              <w:rPr>
                <w:rStyle w:val="divdocumentleft-box"/>
                <w:rFonts w:ascii="Century Gothic" w:eastAsia="Century Gothic" w:hAnsi="Century Gothic" w:cs="Century Gothic"/>
                <w:sz w:val="22"/>
                <w:szCs w:val="22"/>
                <w:bdr w:val="none" w:sz="0" w:space="0" w:color="auto"/>
                <w:shd w:val="clear" w:color="auto" w:fill="auto"/>
                <w:vertAlign w:val="baseline"/>
              </w:rPr>
            </w:pPr>
          </w:p>
        </w:tc>
        <w:tc>
          <w:tcPr>
            <w:tcW w:w="8226" w:type="dxa"/>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sz w:val="14"/>
                <w:szCs w:val="14"/>
                <w:bdr w:val="none" w:sz="0" w:space="0" w:color="auto"/>
                <w:vertAlign w:val="baseline"/>
              </w:rPr>
            </w:pPr>
            <w:r>
              <w:rPr>
                <w:rStyle w:val="divdocumentright-box"/>
                <w:rFonts w:ascii="Century Gothic" w:eastAsia="Century Gothic" w:hAnsi="Century Gothic" w:cs="Century Gothic"/>
                <w:vanish/>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Results-driven DevOps Engineer with 20+ years of experience in Unix/Linux administration, automation, and CI/CD pipelines. Skilled in optimizing deployment processes, enhancing infrastructure scalability, and streamlining operations through automation. Strong background in scripting, configuration management, and patching solutions. Committed to delivering high-quality results and driving continuous improvement in all aspects of DevOps operations.</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102A73"/>
                <w:spacing w:val="0"/>
                <w:sz w:val="32"/>
                <w:szCs w:val="32"/>
                <w:bdr w:val="none" w:sz="0" w:space="0" w:color="auto"/>
                <w:shd w:val="clear" w:color="auto" w:fill="auto"/>
                <w:vertAlign w:val="baseline"/>
              </w:rPr>
              <w:t>Work History</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2016-03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DevOps Engineer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Daisy Corporte Services (now Wavenet)</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London, UK</w:t>
                  </w:r>
                </w:p>
                <w:p>
                  <w:pPr>
                    <w:pStyle w:val="divdocumentli"/>
                    <w:numPr>
                      <w:ilvl w:val="0"/>
                      <w:numId w:val="28"/>
                    </w:numPr>
                    <w:spacing w:before="0"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Jointly developed a bespoke application using NetBox as a foundation, built with Django and deployed on a Kubernetes (K8s) cluster using a GitLab CI/CD pipeline. The application automates and manages infrastructure processes, including server deployment, patching through Kaseya API deployment profiles, and ACI configuration.</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Utilized Docker containers (running Alpine images) to support the NetBox application, enabling API interactions with various applications using PowerShell and Python. This setup facilitated data extraction and updates, including managing ACI configurations directly through the application.</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custom solutions with Ansible to improve patching processes, including advanced error capture, pre-patching issue detection (e.g., disk space monitoring), and automated reporting). Code base stored in GitLab.</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Led the migration from SaltStack to Ansible, adopting Ansible as an industry-standard solution. This transition enhanced functionality for reporting, access management, and overall automation capabilities.</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Utilized SaltStack for automating Linux patching, user administration, server hardening, and configuration management, ensuring consistent and secure system operations.</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Created bespoke PDF reports post-patching, providing clients with detailed updates on patching status and system health.</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Co-developed a custom API solution for Windows patch management in collaboration with Kaseya developers, written entirely in Python to enable functionality beyond the native capabilities of the Kaseya application. The solution identified 'Patch Tuesday' dates and automated patch scheduling for groups of servers.</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Python scripts to manage the entire patching lifecycle, from assigning deployment profiles to applying patch schedules within the Kaseya application using the Kaseya api.</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Integrated robust error checking with automated alerts through Teams channels and emails, ensuring timely responses to issues.</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Generated detailed reports, which were uploaded into PowerBI, providing clients with clear insights into their patching status and progress.</w:t>
                  </w:r>
                </w:p>
                <w:p>
                  <w:pPr>
                    <w:pStyle w:val="divdocumentli"/>
                    <w:numPr>
                      <w:ilvl w:val="0"/>
                      <w:numId w:val="28"/>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Managed MSSPLA audits by developing bespoke scripts to connect to the Kaseya API and execute PowerShell collection scripts across targeted Windows hosts. Leveraged both PowerShell and Python to automate data collection and reporting, securely transferring the audit reports to a secure FTP server. This solution streamlined compliance with MSSPLA requirements, ensuring accurate and efficient reporting.</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2013-03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2016-03</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Senior Unix Administrator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Monitise</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London, UK</w:t>
                  </w:r>
                </w:p>
                <w:p>
                  <w:pPr>
                    <w:pStyle w:val="divdocumentli"/>
                    <w:numPr>
                      <w:ilvl w:val="0"/>
                      <w:numId w:val="29"/>
                    </w:numPr>
                    <w:spacing w:before="0"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a method for capturing expiring SSL certificates within the company's environments using bespoke scripts</w:t>
                  </w:r>
                </w:p>
                <w:p>
                  <w:pPr>
                    <w:pStyle w:val="divdocumentli"/>
                    <w:numPr>
                      <w:ilvl w:val="0"/>
                      <w:numId w:val="29"/>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Automated server configuration and hardening using Ansible playbooks, improving consistency and compliance</w:t>
                  </w:r>
                </w:p>
                <w:p>
                  <w:pPr>
                    <w:pStyle w:val="divdocumentli"/>
                    <w:numPr>
                      <w:ilvl w:val="0"/>
                      <w:numId w:val="29"/>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Managed the SSL certificate renewal process under change control procedures, ensuring smooth coordination with customers for timely updates and compliance</w:t>
                  </w:r>
                </w:p>
                <w:p>
                  <w:pPr>
                    <w:pStyle w:val="divdocumentli"/>
                    <w:numPr>
                      <w:ilvl w:val="0"/>
                      <w:numId w:val="29"/>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Provided live support for Production Managed Unix platforms, serving high-profile clients including RBS, VISA, and Coop</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2010-09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2013-02</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Senior Unix Administrator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2e2</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London, UK</w:t>
                  </w:r>
                </w:p>
                <w:p>
                  <w:pPr>
                    <w:pStyle w:val="divdocumentli"/>
                    <w:numPr>
                      <w:ilvl w:val="0"/>
                      <w:numId w:val="30"/>
                    </w:numPr>
                    <w:spacing w:before="0"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Built and configured 70+ RHEL5 servers using OPSware and Cfengine for data center migration projects</w:t>
                  </w:r>
                </w:p>
                <w:p>
                  <w:pPr>
                    <w:pStyle w:val="divdocumentli"/>
                    <w:numPr>
                      <w:ilvl w:val="0"/>
                      <w:numId w:val="30"/>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scripts for automated server provisioning and migration, reducing manual effort and error rates</w:t>
                  </w:r>
                </w:p>
                <w:p>
                  <w:pPr>
                    <w:pStyle w:val="divdocumentli"/>
                    <w:numPr>
                      <w:ilvl w:val="0"/>
                      <w:numId w:val="30"/>
                    </w:numPr>
                    <w:spacing w:after="0" w:line="360" w:lineRule="atLeast"/>
                    <w:ind w:left="280" w:right="300" w:hanging="2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Managed cloud migration strategies and performed system upgrades to ensure smooth transitions between environments</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102A73"/>
                <w:spacing w:val="0"/>
                <w:sz w:val="32"/>
                <w:szCs w:val="32"/>
                <w:bdr w:val="none" w:sz="0" w:space="0" w:color="auto"/>
                <w:shd w:val="clear" w:color="auto" w:fill="auto"/>
                <w:vertAlign w:val="baseline"/>
              </w:rPr>
              <w:t>Education</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1992-09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2024-06</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BSc</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Science</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Anglia Polytechnic University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Chelmsford</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1991-09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1992-06</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A-Level</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Computing</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Chelmsford College</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1984-12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1991-10</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GCSEs</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Computing (B), Maths (C)</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Boswell's Comprehensive School</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Chelmsford, ESS</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102A73"/>
                <w:spacing w:val="0"/>
                <w:sz w:val="32"/>
                <w:szCs w:val="32"/>
                <w:bdr w:val="none" w:sz="0" w:space="0" w:color="auto"/>
                <w:shd w:val="clear" w:color="auto" w:fill="auto"/>
                <w:vertAlign w:val="baseline"/>
              </w:rPr>
              <w:t>Certifications</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2019-07</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Aws solutions Architect</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2019-05</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AWS Cloud Practitioner</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2008-06</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Solaris 10 Sun Certified System Administrator (SCSA)</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Solaris 9 Sun Certified System Administrator (SCSA)</w:t>
                  </w:r>
                </w:p>
              </w:tc>
            </w:tr>
          </w:tbl>
          <w:p>
            <w:pPr>
              <w:rPr>
                <w:vanish/>
              </w:rPr>
            </w:pP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Solaris 9 Sun Certified Network Administrator (SCNA)</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102A73"/>
                <w:spacing w:val="0"/>
                <w:sz w:val="32"/>
                <w:szCs w:val="32"/>
                <w:bdr w:val="none" w:sz="0" w:space="0" w:color="auto"/>
                <w:shd w:val="clear" w:color="auto" w:fill="auto"/>
                <w:vertAlign w:val="baseline"/>
              </w:rPr>
              <w:t>References</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divdocumentright-boxparagraphsinglecolumn"/>
              <w:pBdr>
                <w:top w:val="none" w:sz="0" w:space="0" w:color="auto"/>
                <w:left w:val="none" w:sz="0" w:space="15" w:color="auto"/>
                <w:bottom w:val="none" w:sz="0" w:space="0" w:color="auto"/>
                <w:right w:val="none" w:sz="0" w:space="15" w:color="auto"/>
              </w:pBdr>
              <w:spacing w:before="0" w:after="0" w:line="360" w:lineRule="atLeast"/>
              <w:ind w:left="212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Available upon request.</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pgSz w:w="11906" w:h="16838"/>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divdocumentleft-box">
    <w:name w:val="div_document_left-box"/>
    <w:basedOn w:val="DefaultParagraphFont"/>
    <w:rPr>
      <w:color w:val="FFFFFF"/>
      <w:shd w:val="clear" w:color="auto" w:fill="102A73"/>
    </w:rPr>
  </w:style>
  <w:style w:type="paragraph" w:customStyle="1" w:styleId="divdocumentleft-boxsection">
    <w:name w:val="div_document_left-box_section"/>
    <w:basedOn w:val="Normal"/>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top w:val="none" w:sz="0" w:space="0" w:color="auto"/>
        <w:left w:val="none" w:sz="0" w:space="0" w:color="auto"/>
        <w:bottom w:val="none" w:sz="0" w:space="12" w:color="auto"/>
        <w:right w:val="none" w:sz="0" w:space="0" w:color="auto"/>
      </w:pBdr>
      <w:spacing w:line="690" w:lineRule="atLeast"/>
      <w:jc w:val="lef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102A73"/>
    </w:rPr>
  </w:style>
  <w:style w:type="paragraph" w:customStyle="1" w:styleId="divdocumentleft-boxdivsectiontitleParagraph">
    <w:name w:val="div_document_left-box_div_sectiontitle Paragraph"/>
    <w:basedOn w:val="Normal"/>
    <w:pPr>
      <w:shd w:val="clear" w:color="auto" w:fill="102A73"/>
    </w:pPr>
    <w:rPr>
      <w:shd w:val="clear" w:color="auto" w:fill="102A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paragraph" w:customStyle="1" w:styleId="divdocumentli">
    <w:name w:val="div_document_li"/>
    <w:basedOn w:val="Normal"/>
    <w:pPr>
      <w:pBdr>
        <w:top w:val="none" w:sz="0" w:space="0" w:color="auto"/>
        <w:left w:val="none" w:sz="0" w:space="0" w:color="auto"/>
        <w:bottom w:val="none" w:sz="0" w:space="0" w:color="auto"/>
        <w:right w:val="none" w:sz="0" w:space="0" w:color="auto"/>
      </w:pBdr>
    </w:pPr>
  </w:style>
  <w:style w:type="character" w:customStyle="1" w:styleId="common-lngg-skillfieldrating-heading">
    <w:name w:val="common-lngg-skill_field_rating-heading"/>
    <w:basedOn w:val="DefaultParagraphFont"/>
  </w:style>
  <w:style w:type="character" w:customStyle="1" w:styleId="common-lngg-skillfieldrating-headingp">
    <w:name w:val="common-lngg-skill_field_rating-heading_p"/>
    <w:basedOn w:val="DefaultParagraphFont"/>
  </w:style>
  <w:style w:type="character" w:customStyle="1" w:styleId="common-lngg-skillfieldratg-container">
    <w:name w:val="common-lngg-skill_field_ratg-container"/>
    <w:basedOn w:val="DefaultParagraphFont"/>
    <w:rPr>
      <w:b w:val="0"/>
      <w:bCs w:val="0"/>
    </w:rPr>
  </w:style>
  <w:style w:type="character" w:customStyle="1" w:styleId="common-lngg-skillfieldratg-containerratg">
    <w:name w:val="common-lngg-skill_field_ratg-container_ratg"/>
    <w:basedOn w:val="DefaultParagraphFont"/>
  </w:style>
  <w:style w:type="table" w:customStyle="1" w:styleId="common-lngg-skillfield">
    <w:name w:val="common-lngg-skill_field"/>
    <w:basedOn w:val="TableNormal"/>
    <w:tblPr/>
  </w:style>
  <w:style w:type="character" w:customStyle="1" w:styleId="divdocumentdivparagraphfirstparagraphCharacter">
    <w:name w:val="div_document_div_paragraph_firstparagraph Character"/>
    <w:basedOn w:val="DefaultParagraphFont"/>
  </w:style>
  <w:style w:type="paragraph" w:customStyle="1" w:styleId="divdocumentsectionparagraph">
    <w:name w:val="div_document_section_paragraph"/>
    <w:basedOn w:val="Normal"/>
    <w:pPr>
      <w:pBdr>
        <w:left w:val="none" w:sz="0" w:space="15" w:color="auto"/>
        <w:right w:val="none" w:sz="0" w:space="15" w:color="auto"/>
      </w:pBdr>
    </w:pPr>
  </w:style>
  <w:style w:type="character" w:customStyle="1" w:styleId="divdocumentliCharacter">
    <w:name w:val="div_document_li Character"/>
    <w:basedOn w:val="DefaultParagraphFont"/>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ivdocumentsectionparagraphCharacter">
    <w:name w:val="div_document_section_paragraph Character"/>
    <w:basedOn w:val="DefaultParagraphFont"/>
  </w:style>
  <w:style w:type="paragraph" w:customStyle="1" w:styleId="divdocumentleft-boxParagraph">
    <w:name w:val="div_document_left-box Paragraph"/>
    <w:basedOn w:val="Normal"/>
    <w:pPr>
      <w:pBdr>
        <w:top w:val="none" w:sz="0" w:space="15" w:color="auto"/>
        <w:left w:val="none" w:sz="0" w:space="0" w:color="auto"/>
        <w:bottom w:val="none" w:sz="0" w:space="15" w:color="auto"/>
        <w:right w:val="none" w:sz="0" w:space="0" w:color="auto"/>
      </w:pBdr>
      <w:shd w:val="clear" w:color="auto" w:fill="102A73"/>
    </w:pPr>
    <w:rPr>
      <w:color w:val="FFFFFF"/>
      <w:shd w:val="clear" w:color="auto" w:fill="102A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paragraph" w:customStyle="1" w:styleId="divdocumentright-boxsectioncertificationsinglecolumnjobline">
    <w:name w:val="div_document_right-box_section_certification_singlecolumn_jobline"/>
    <w:basedOn w:val="Normal"/>
    <w:pPr>
      <w:pBdr>
        <w:right w:val="none" w:sz="0" w:space="15" w:color="auto"/>
      </w:pBdr>
    </w:pPr>
  </w:style>
  <w:style w:type="table" w:customStyle="1" w:styleId="divdocumentsectioncertificationparagraph">
    <w:name w:val="div_document_section_certifi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Hills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6e2436f0-cd88-4308-ba0c-6ce3dcd1c8d7</vt:lpwstr>
  </property>
  <property fmtid="{D5CDD505-2E9C-101B-9397-08002B2CF9AE}" pid="3" name="x1ye=0">
    <vt:lpwstr>OLQAAB+LCAAAAAAABAAUmrV261AQRT9IhZhKMTOrEzOj9fUvr3Dl5eT6zsyZvRPBPElQmIALMIILDC5gDEESIsaQlMhQIsU9tbt/VqwT7SAKkDY/3Rud8TH5IF5vuORPM5KtZdhFrpvFBOp5zcxtwZ6ixOhSugnhtqvGbYDKtlF2ORNE5xywuOoPzjdLaHrSCxQaOi8XzkBStnpXJOcaNfr2SDNt3ulodSw6DpjzFruUO655UylXbtt7ms/5dIb</vt:lpwstr>
  </property>
  <property fmtid="{D5CDD505-2E9C-101B-9397-08002B2CF9AE}" pid="4" name="x1ye=1">
    <vt:lpwstr>nw+aCcM7uqTupRAkfiruuephY6SOzCVZz0bA8poflZ0yi7zoFLRQwXo7coSIObSVnsfZ7Rdi8lcPd28iz9dS+DOmcspchZjv8nRrks5t3SXqmHfEgUFnsNP6hCeI+KEWWsMnOc5BXX1Y3qSQdGJNyD5i2XjahoVr8poBp4ISqKN5yxV9+52X9qMGVlWJ2vrP2vgNFgjQ+lALKFd7AxoxDmkpBWhD2zKTxwaE4V7TvG2B16ZdTUfAUrmnkh+V1fB</vt:lpwstr>
  </property>
  <property fmtid="{D5CDD505-2E9C-101B-9397-08002B2CF9AE}" pid="5" name="x1ye=10">
    <vt:lpwstr>CQVzVgE/l7qVnMprvfmkBYRUdGXl7vRAr+mry23saNMfTWTjn1ilykAK1U9ZPwKQRZ17EJxRLDG32wvVviVIcfkglYIxpP+p1J+vNJQOcDIesYcPOOhJwYP3qWztg3+VvTVsjGeOlx/LzP2PxsNvh86djxtkH+7iAtmoP2FbWRAxfiesRNiNzXqzvFR0iYdriEAuhyGX4ZMKOvVPBV2VODs7kZOVqjjYIvtz8iSTSMtQc96Z15Ce1C2HKXlzbEv</vt:lpwstr>
  </property>
  <property fmtid="{D5CDD505-2E9C-101B-9397-08002B2CF9AE}" pid="6" name="x1ye=100">
    <vt:lpwstr>CkwW9G9vuOm6m+3HObbrDQLGampYyTV6TYHIbsbpg/tmU+7Yh2yLrWpX9FA+d5qoNkqVOpxEDl8NejXWi7Zfm8wEZtAyDxx3HZHVa9002YeS8Kq4IKtZH+un+qpXMlzNumKvqU9jTIgF179XNamt1t5en6r0YTy7lPpAY8iW6gOlhINMTfqYXD3pvo9cklflx2Deed5XkQXGLNhIEnCvZ0/0aiwouOYx/xY2FidBumj9WHokoLHfBdAwKHGHdvz</vt:lpwstr>
  </property>
  <property fmtid="{D5CDD505-2E9C-101B-9397-08002B2CF9AE}" pid="7" name="x1ye=101">
    <vt:lpwstr>ZnMHnRZU/90TLVIWiyzIEzrwbKKCMWQIv2vgAaF+HwE20VpI9GQrQ7RUKBfMViKcmKURvFmQf5PoLudoDD4bF0+M24NVKCe+BMk/4RjRdHgP1bR5D6ed8EqUogZ+AAX/wZ6/ZWbIl0YhlzkQDR2yVoBS8fiVJ83ISrAkpOx9whsKOpXQbMvFavVcexXW4+EK0AAPODjZajk5Q8uXf70Ua4sfZjRNuiA+N7mnJVz/rW8TncpgUCpWXVpIO4GkfGz</vt:lpwstr>
  </property>
  <property fmtid="{D5CDD505-2E9C-101B-9397-08002B2CF9AE}" pid="8" name="x1ye=102">
    <vt:lpwstr>9/jdpw3Q/GLVXaI+6NgnH+hQ5PjchdEgGs7vXt6mm9Pi5066RT9H2Wxm8cirISbYSk2VqyWEEYeHOkawQXn0NsqT23L3SgsYODSBA+Vt2cvj19aHP0LlPUtvNJZk5r+TyBTcM+r/NJPiivkCtrMnirgP3gb4aqsck50LSsRmzjChHPRskMRdv5TnVw9CDcIOdhH8Ojwm7VIDyuP5wS0MxtBYH5C3HR6nqHT+AB/7SV+dQOIiWfiH+d8rqzvQIvd</vt:lpwstr>
  </property>
  <property fmtid="{D5CDD505-2E9C-101B-9397-08002B2CF9AE}" pid="9" name="x1ye=103">
    <vt:lpwstr>Ak/fHN0rLHQevEht2iUMa30FQJyrHYY+sOAMRQ26zbk5dhYA2yCZz1sfm6U7aJbiZ3h2NPi4ROxJ1WRTIUsIN3THlnVqN+AsRDzNvXUP938fyCxiENLfz4R5F4T1c/eETEFKY0i9jxSYfSuhfzYEk/jTWi3nw1VYPNQeG/rvn+kUCCikaMqDnBr2XBFv/1SzfRyeHDWYbckrVemBsiwz3IblUMP0IbQUiZzwBrJ2K3G6opZGBs3Hyo6vh8496e8</vt:lpwstr>
  </property>
  <property fmtid="{D5CDD505-2E9C-101B-9397-08002B2CF9AE}" pid="10" name="x1ye=104">
    <vt:lpwstr>+FgekW8qt+wvl2vwtw+gqEwv95uEpQ1d1eRv9VxhHDc5tsxGN1RCStAYTqs7P70g+I5nlkdhA+8XHYIybPzkXbpGCZrUj+RdIc62qHyZYhSfltR2HmxPVac2b9SM5F/Dk11FzTQcojAozsLqDYZgjxQWKSRj1yuoSyFaDW0v1Sm2UmqxN7P8qMd3USo72Ffm9TaURg5+tmcJKH6ERToxrKfO/RIxhO6yJ1AQmlwRXJ2zmLcnhARAYjNpsCl+Onx</vt:lpwstr>
  </property>
  <property fmtid="{D5CDD505-2E9C-101B-9397-08002B2CF9AE}" pid="11" name="x1ye=105">
    <vt:lpwstr>5iKX8EPKeHGi+gkpLn569flzk3UU69Y8/uduXemEuZpCdX+/Poknvq6S9W0dpxr8w2yWyclbaTgnr2XrH1boNYZ23KsAoLx72R0eULPqcGfRzxUzIVOFTCuYjlpTt3E86SOjIkjeFpAszYGFrekxAwySJUqHpURUBt6cDMVt0Ug6Opk5ECC08DAbpEC5migXs+fQnrZQDy12YeaT1pjjRtztpQpEHPCcCrgeBTV/bpQ0jor7pDv0GgDnuiyKRAG</vt:lpwstr>
  </property>
  <property fmtid="{D5CDD505-2E9C-101B-9397-08002B2CF9AE}" pid="12" name="x1ye=106">
    <vt:lpwstr>i6OzN3xM5RPExJ8BI0TVjmcPQ75dIIAsEAEl7BGWwbZSp0oIGcuu20/PbRyXWx/evLDOlb2qxYVgqtGhlJWurhvel3bo9QRwYIpkhdzmyseg1JmWspBS315vHBzpVDHiIaRlKj2Q8zIkj7tYzSnN5ikMHk1iL0g0OxlyfbeKnsi4ZlJVDr51u8Z+8wWzUSwFiM6vkI94Y3DpeS5c8tjf7uPzT2BokWbgDJOXOgLEK3QNhWxwJgrT6/jHiki0E0s</vt:lpwstr>
  </property>
  <property fmtid="{D5CDD505-2E9C-101B-9397-08002B2CF9AE}" pid="13" name="x1ye=107">
    <vt:lpwstr>uRD7lQCIWTB77z4dNbCoxNNhuwy2gRDQmmlWmzsrcZQNEchuJaOrAGNspw86IISUN8IQb6HGmU1/PQh3WudO+kByYLHLo/HoPvViKti6CAtcfPG9Js5p4MOf9yPICgTPiLJ8NJoe1C6cHpYlJQI2sxy0f1WTKWczQSiIYoGBXltx6aeGKYMtM3Ssqsom5Gk6zKLsxUCKBI9++8xmJWu+ZMJM9+rUifj3sJ7NlvF+GiqPnMgSj6QGYO1IUHwYijS</vt:lpwstr>
  </property>
  <property fmtid="{D5CDD505-2E9C-101B-9397-08002B2CF9AE}" pid="14" name="x1ye=108">
    <vt:lpwstr>bAqUWxil+x38BPWTKAphsesK8DOhLfIyMIVo5mU9LyEx4JK4xhUGZlzB0k4jP+nE422R4hG7dhNfTsczFlD6+4DcsyT6tRvCZjyUWXz4X90yv4MLOA9dnYc8eMwRe2hoHrqHuUo3Yj+J+jgwM9ayebDc4XwhaLh1PDQ3UFXtjx8Z/N6uc92zRjtkikRQDjx34/cQgeQvEi6M1irAuz0kKtYVd/xwKGsM88Lw2mDR/Tup1qMWupHZLfwoU9RxGEr</vt:lpwstr>
  </property>
  <property fmtid="{D5CDD505-2E9C-101B-9397-08002B2CF9AE}" pid="15" name="x1ye=109">
    <vt:lpwstr>vLJKKBIUAOfcJ5nPpfxQ5I3jOPT8YvGJvAQcarEfO6/2Q0MkC/TXs7utHVr+NWqNEfoxASZybUYLmCefkgcEZ2zsc46od6zBycRjYntnB9J3GRENN8+XFDRCP/psj8Wgu1DUWmkztYDxQDrQnG7o/KsU8XLLv3ERX49xuJcB63+nq3toBre73r6QIXMmO5hVfawg5IWOi9tWkKbiMxgiNGEv4p5fc2Cvb4hidhYQc3PrVjOygouQbGbYdr655mU</vt:lpwstr>
  </property>
  <property fmtid="{D5CDD505-2E9C-101B-9397-08002B2CF9AE}" pid="16" name="x1ye=11">
    <vt:lpwstr>xZiMp+67gobqItL+S6WJf8OtGRsU2J8ao4TzH81LuEBhHSqiYQ7TBUejq3dKNTfkqtQacMQTFEz/btnR2G2JMPirvZPrWFWr4e2EGtTgHPY2ertIz/YnYE4fjclmCXl0INn9QOxibOqGrF/wB+L/N0gZObUwKRm4TJuJbOus76s6FEVjmWaGMnV72NFfCYS6WUUhXtYEaG1GsO1W8utPgLTV+ltJ+8M8CWXJJVroU44iUXBbiIPoovwKv0LDq5W</vt:lpwstr>
  </property>
  <property fmtid="{D5CDD505-2E9C-101B-9397-08002B2CF9AE}" pid="17" name="x1ye=110">
    <vt:lpwstr>hf5KSEP8DphMj/1Zkl7wrwEGTlinaYEgk8O8vTqNcybJeGD4hsO2q5c5e/rdU2f7be8fgViQE+RmsszD+e+d2UBeA5VL4Ebqq1Iz+NDsKt7C6HKC7bbsF49OxqdQtXmVsCeqmSgF+OrwKVIEsWFjAhUVgDdQV6n+dMw/z1hmP7EDN/j55jN4MvaQ8BB4jxO0+aa19DzacPzWYEHYy1qaSJxhDu9ptBK9z2tRwxqmsPQXDLF61Y3qqqy9XMUiatj</vt:lpwstr>
  </property>
  <property fmtid="{D5CDD505-2E9C-101B-9397-08002B2CF9AE}" pid="18" name="x1ye=111">
    <vt:lpwstr>yFakeplXmWLdVs0PCRQaAzMzUomVbiPZbVe5A+EwEHI9MHqtJ/IlcxHtzD5BR/BD79PZ20FKFPgtlCe1/Kl4bX5IZ2VuaV7yNl6fKmdm6JuXFRpU7vM7aCLLGNFuUn5Ovn8/eQWTAnixAiR8/0MzU2KP5rJuhYMtOEkU//Xw+Xn+A2psxksMjRhlEzS99kakHJsd385CMqTqMtFMxYt/FQRzr2+ps4JMVdU1sepyRmCbw6zVOApNh6ZP6khzmB2</vt:lpwstr>
  </property>
  <property fmtid="{D5CDD505-2E9C-101B-9397-08002B2CF9AE}" pid="19" name="x1ye=112">
    <vt:lpwstr>zTux5LNtspK1ozgvFfg4D8mrXnziavDaqzR48i/IOae+9WlhYpEwit1ujm5+IoAk057KVpHmDG/s+d59+7xRcttzTcNsudMxggsjSVWRqaIlU9poGNJspvOBe5rQJNZTRD/sSoLLbUG2Gt1d+ljqTdwcEYreWh0c6NfdaKErFRTIOaIMHXk5Wi31a5bDxEC32aMZ71UFAs/JhzYKms33Ip1gCrHYCzK1CwCWvA8IGIOglqSmCnXX37Qw0ConNLf</vt:lpwstr>
  </property>
  <property fmtid="{D5CDD505-2E9C-101B-9397-08002B2CF9AE}" pid="20" name="x1ye=113">
    <vt:lpwstr>GFuRBo9PYSYeaxPNL/s+qUtxkonzoQtygCoihNErswGjCD48U9O480z0++wQ2uHfYN4+TRsC/MTV1wz6mso+DVIH19gcZnG1tVPzIEFWGTYjI2SihPM5kD66DwVk0fSzThUD/TNgWXb+UKUFRaVATOiIjeYhtvsJA5OOVlqiyNTfJhW23GBGGlRBJ9huN0zzlvPYHXPBhEvToA6iTPm3bmhOITaAZRi8uDTEKtigxTDBrru1zNsf497NhZQ3e8i</vt:lpwstr>
  </property>
  <property fmtid="{D5CDD505-2E9C-101B-9397-08002B2CF9AE}" pid="21" name="x1ye=114">
    <vt:lpwstr>fKVwHI1t8sdyKtn9BP3NUNgWJzN7FO1QaBshbQsC3RW2AMX/3u7Xhe8BtqmHP4s546gXrFIiCVC0cuzm3Juu0E2gKZSjmx04sAoUjn0+MIRojQzn1ZZIQaCqkBEkPU3ZiOqu5Ri0hZGqQ7tD6KcN+YMOD5ons6yJqJBasyPfpx02Aq5RDftrnNCkc+MbuCBAtz3/k4QMaBNPy5T2/syrZZYtCJa5nDn29T+D94htV6d5ZB7YWvM5RJAmEOEwHlp</vt:lpwstr>
  </property>
  <property fmtid="{D5CDD505-2E9C-101B-9397-08002B2CF9AE}" pid="22" name="x1ye=115">
    <vt:lpwstr>NqXrrDFiNH3rxoEj/zA2+3BrreJQZ4StVi4cB/fpdJnkaLfEFGk9q/SfU4YwIVvk0f5f/Dg4BnDnZi186kggtWHuVnAi/re/odVUUVdMrE0t0+RzelPDSOZq0FYBbGC3y9WVFLjnPC6OsSPWPzC8+MnMvlyIaaZINhbGaNMhmELdJUF3wwkwKeBlJewkS9grQWlGQSXfjE4FOFMweOZK9nfdSeZJH1FMuhe/Gux7vxdeqiQrj/qFxBGc+0OMNLP</vt:lpwstr>
  </property>
  <property fmtid="{D5CDD505-2E9C-101B-9397-08002B2CF9AE}" pid="23" name="x1ye=116">
    <vt:lpwstr>6K/eIrxZ/PGiILxYxs/vltX921kNQVMgWKvv/2Aoo6370/L7j3jUF2UcjZNmuvKpga0yU3WOX0Rk6I2orMIqdEQsDTvjLSjuSY20WHqWk3mOKiQwnTvEQffkJ6vPit0IQR7BNzSdt5I97Xa3PfAOCbGi9eVBV1ZXEvhj98+qQjSPTOzTe4sdf9CoiFVmNGNIiIRXfxAkktop7ldDwD4qMBLBrwxgqJqTCaDjfLkSkZjcAbUsvQpSJpmBmQBYW8K</vt:lpwstr>
  </property>
  <property fmtid="{D5CDD505-2E9C-101B-9397-08002B2CF9AE}" pid="24" name="x1ye=117">
    <vt:lpwstr>/OhTBoCJjVicfk3QM1JRUSxGhFPs6v0jlkiZw+1qTQuciBWbbKAXtEr1B1Geq/Mtis367C8HLa7zY2Z9PQErtKHKmdmfwIcw+uJKhh7LM0Qgf7THAbfxvXi5u3TG3JPNexW35KR5OzX/YDnpamA14a8M2xWQ7hw4pNjxLvOV/czXpu2XKwgxKTnCNxxvPl+3zU8T5g+P311NUnKGPLpyHK5BJTGqblPc6QGeEMuEQu8fy7xRP8Kfmjxf0p5TfEB</vt:lpwstr>
  </property>
  <property fmtid="{D5CDD505-2E9C-101B-9397-08002B2CF9AE}" pid="25" name="x1ye=118">
    <vt:lpwstr>FMBciNfjLZN+AZt1WugiKThZcKMUCkb3nhtvklAMh292s9Xb0QmHYKrJJGU2UiJ22dqMhCf0RiiyPq+H/oSowboBrlOk7qIjP/unNMR1j83E0WpIRAFcP9yZz3eJX6EtihokrMmgWJEklnJvfcPCBFmndZ1zK9EBP2WLnEjvUDbM2PQRX5p/3JWbIDmd3w6uqa37qP8vb9wR7rFZMH9WmiVgjqWmfXT/xrCoDp5nSq8vBTQ2jAllnjpUEmpy8Kp</vt:lpwstr>
  </property>
  <property fmtid="{D5CDD505-2E9C-101B-9397-08002B2CF9AE}" pid="26" name="x1ye=119">
    <vt:lpwstr>cVFtAUZcd6ZP4mZdLZ4YjW50P48f6VvB8hR0zr8npOtP2EskGI53IovxEV1/GOweNmbF6vcPKYE7Ps/FqVni3KBCX7KDotgp9IkKhvqKubcgZUgjts8eMC3BQNO8eXzKO6w/PRehLKukPyBsAPszV3052g8X7gZCB0XtirzOhKUoyXZb7ahSjgUoAud4SehvmxC9N5jlzcIgrtRMThIx4pwf6jr8YPWuYYJ9iLt8K7Adxgy1wQz1d3SPnuF/WFw</vt:lpwstr>
  </property>
  <property fmtid="{D5CDD505-2E9C-101B-9397-08002B2CF9AE}" pid="27" name="x1ye=12">
    <vt:lpwstr>aiwwmhwVl220PuGvN9HKD7ndZq/Yc0ssRlDZVYAFHnR9jl1L/4kBcCym/mrmjd75AXe+Mp8OZ80uXrTj8tL6XZr5Xy4CSFOGOVcQZjn7f9M3k0CIqBrWh2aA3S3jU8dd3UhxUVVUpmRsmjxyKLPRexvjTgsWtmcCFXCNpKSCQtbosLHJlj9Ou0t8wPNDkMBOSmfQ/PY70pXGYD9Q1T5IZg9AZIULWU5HuJHmFBOPX6jdy3p1B352Ym7DZYto4jD</vt:lpwstr>
  </property>
  <property fmtid="{D5CDD505-2E9C-101B-9397-08002B2CF9AE}" pid="28" name="x1ye=120">
    <vt:lpwstr>IEsT9D/c8LRUacFRDSe6aakoOA387vbwTSIwPAlI3HNf0SnMUAK/r3zsBSaCmHQNxaU75vf9UqYLCKcxxdyvlCh+77GulqHYPjpbN/PC5ycqb7MvEDjdqhZM8/FbNP1y+c+DAvtdWwb3MwlWuc4w5L9kihR6ScJZuGc8jJvGtxS/wlivz0b5yHaU1KheLjh51VOg84HChxt4emRW2UH2IA/crUza26wL8BS9YQoE/V8TjMLlFaRgdl+az2hvKdX</vt:lpwstr>
  </property>
  <property fmtid="{D5CDD505-2E9C-101B-9397-08002B2CF9AE}" pid="29" name="x1ye=121">
    <vt:lpwstr>8ZT7+XiYgZHXvFN3s3wWPUMDMHDceu5avofsQX1zBe8zNX+onXn2NYKsufvn5pvnRabh1iZFb+bVlzdotwvMvF0/FD4vlVfu4I+MoeTnZTbzLeSCph/Z15kNEuAF32BYKfgqjnKbjfJvD8zSXBgtPV6e9QTCTZjglEE9eiILPkTRLKmu70k0RJzhgAFGaIHeaZtBkwVhc7il83YU5bY0HdOkJ90BX3AzEC9D7qYGKnc8X+ZLbaBQ5W9rFo3fz+s</vt:lpwstr>
  </property>
  <property fmtid="{D5CDD505-2E9C-101B-9397-08002B2CF9AE}" pid="30" name="x1ye=122">
    <vt:lpwstr>J1ioex7RgQk8sfpIb1ShLTKmazpwYyuPos3kGLiAvz/xr5isUmZNRvTIbcAqdACWjbiN71i0ZjGWPgmTASJzfhDR/ES7JgNhqFjmtpqPXI6VB2BAmbGXsF3kAAxdMQWDCSGZpGboViD3ravkGLWNfg0xQOKgWCUnwCzR9FZe+H2Ve86LmmdFeOqpwJBKOfdiMT+V3xKgsizrjMAodPkssK+gv1Z1R+IA7LZ0htvpoazt2gGFtLcSiJPugiHtGOm</vt:lpwstr>
  </property>
  <property fmtid="{D5CDD505-2E9C-101B-9397-08002B2CF9AE}" pid="31" name="x1ye=123">
    <vt:lpwstr>FCWM2ShVvTWNzL1xo0KUV4VDeHJKy6tIcu37VWXgCaj5Jo4QYd50edKhPHsxE4ABLtj8Eb9IrOi+j/s5zSSkXbC/f9GRByr64EKozVRQwIF+uFBer0ctPpC1bW9ekhAn7kP/icGbaUsgFmBM4yBQCcZlDc+xNXLYvX76sVviotZJaQ0YUAy3yvPzo0C7MWajyaQqQwH+P3u9TFqOg++36onxiyHIE04TB2Vqt+BixGFH4vFeFUl/L/7B1X0eid1</vt:lpwstr>
  </property>
  <property fmtid="{D5CDD505-2E9C-101B-9397-08002B2CF9AE}" pid="32" name="x1ye=124">
    <vt:lpwstr>NPkYDhHDUGLk/SnOdjTmDHoLDaMxfYqJRCy4sbmgUAFdmgipKavLQXNqbIxAjP6o29reoCquHYCNk2ja5ISG9Z7aYd3oSHE13cXjMyuMHx+vkoWnWDhsgvheuTgKCGzg9skmbHYlWAkMv8g5nk/XJl4jn8LIfWCVJC8d/Im1PY9FU7/FvlxfkjTosoBMca+Sgj5TJ0wv5Ie9/DMSu9weT/Cm7evDU0GugXkknb/4iXvUmUM+u/oesAS6U5dR/S7</vt:lpwstr>
  </property>
  <property fmtid="{D5CDD505-2E9C-101B-9397-08002B2CF9AE}" pid="33" name="x1ye=125">
    <vt:lpwstr>2+bygb/ZvPKwWM4xuoYYiqu0ygxm3DIuGzZ1fq4Et0uANtorhO0iesg1/q23USfoNFPKbKrY0w1UgrANfIDCEZHiDTcpd7eoY3zK8GLwVh83ocWdCS4W0ubIDA/I3uDzK4HdvesqujCGs82TiFKspe0p7EvcJnVcM/shVPg0SgbfoOa4b9/yS5NSgJQozx9eujfrQtaV3pGV5jwdE3eRKbz7VSHOtJhRVVyDatEK6+1/aHcUpqGWcOzB1Fwp5NI</vt:lpwstr>
  </property>
  <property fmtid="{D5CDD505-2E9C-101B-9397-08002B2CF9AE}" pid="34" name="x1ye=126">
    <vt:lpwstr>D7iKFT7t++oVEM/jKEkozLwG1aoHGbHKniq85u30w3dNB0fdkTJ0fjB1InR3ksGHY41JPkd/tSErbpWMAirrnmNty0vLHJnMhuSNoXpdSFk8qsqDhKRT229oR8FJUU7BI3X9bB6ARtrO5F0dLX88vtY0GnSFVUXS+GW9Uvca2owqUZqiOXuU04T5s2K2DKnwGwsKUDgEDSgAIrvSD+HXKelNr4zbcUe3w7ICMqqnfC/lF82gQG+MF/oniVdQk3x</vt:lpwstr>
  </property>
  <property fmtid="{D5CDD505-2E9C-101B-9397-08002B2CF9AE}" pid="35" name="x1ye=127">
    <vt:lpwstr>Ls/a+koIpZFIav2ZsWogrEhOSvFrOYbgzAZMaehHzoE9+3Fof1rwNm2gLcafzqNFsm7xQ8GxMaxcBb53PZ9PbV2zeeXrFdg3Rk5hAXdKlx5EpCHx9rO8kiS/3+yBipDRs1fuJunVO82St7jZw5A+jcpHC49TWWNyET4INCldAuFZz9uZ6SGulEpIT+faeWsYugJdL2v89TOLYfLIMwty4B3h3Hw3h9vC3u3pmKsVAe4Hro6lNi192JR/RvHe1Vp</vt:lpwstr>
  </property>
  <property fmtid="{D5CDD505-2E9C-101B-9397-08002B2CF9AE}" pid="36" name="x1ye=128">
    <vt:lpwstr>uVEBvBitB78EvYOnYMLIvsiXU6UkDP66JTnBYf99g/iaZgLxZQfBVin5s1E6Ays/9xTOD9EZbQ5JD/b93eFQNYEI9Uo+cOqOzPbLoQiMQxwRhRe/mePxDfdwms8c3LxtvHmI9Ix8ddrztdOFLnm4lYagiNPQutDMZXlndtc3V1dWxwxHEwbQ2qHZ+spmlY3tMf4PVFQ2qbeEPSfsuLWjBD38U1YDnkHUQyVfHfhtlp30K28OSaiedx1lR9quZHy</vt:lpwstr>
  </property>
  <property fmtid="{D5CDD505-2E9C-101B-9397-08002B2CF9AE}" pid="37" name="x1ye=129">
    <vt:lpwstr>e8vELdLjPYMpiMRMCVwsu1fnak8kD5/tTsdA63OW9UW+bwcM+9642lG/Abeyy5u1xTVaS/Z/PTkihqj3zcmNzoHgnMlE4pLK/npsotyvSecD9NRjCNOPK+1OTKHpkrynJLQh8Qe5RBS9GZzellw0ZE6OzbMh1c1CGhWyPgt3alvnm5DHUaR1clt3thPDqMhWhb50lV4021xt0fk1OGt3lEpgeL9wiLGFqNmfi2/TexnaohuKvZ7JdpnZP4k+Drn</vt:lpwstr>
  </property>
  <property fmtid="{D5CDD505-2E9C-101B-9397-08002B2CF9AE}" pid="38" name="x1ye=13">
    <vt:lpwstr>wloxIXaxxqMDMQeMADvuP4kao1+HTjuTlxOd/NRpPPHXkiRRV7QAPhcHcYkxQI53vAGWSDpXsac5PMnidIOGiZ4iuqOiUF+sQ6UvextEe3VftjWvs0uhRRZfXJeobx4gagAJLAhzn0iHD+Rw2gnxeoEUs+WNCJrQ2upbWaSfBrTYC0ehDIkI/dKeLRv19qUyOEJ/0BNAmMo+ru8ILZPZ3RM9mP4mhtxNypClRpsh2Dblz7TKLEU0hrb4Ytw256C</vt:lpwstr>
  </property>
  <property fmtid="{D5CDD505-2E9C-101B-9397-08002B2CF9AE}" pid="39" name="x1ye=130">
    <vt:lpwstr>6VbYvl76AkbIECPjblgYK9jbq9Sb1NnJDreVoa3qqrTtv2+VtsSvIySkM54Z0s5rE8GbOTCH2oEr/WLTUoL3UUEMi56aPEaHhFuKm9tRWPGQeRo66HK6V/RBadNHeJgOeQyS6PHjlvJToFQOMhkX3349lWXpI3G/YheUx9cyR7DtqtgCTb9HvYoAZH5if56y/51v2ns1Lg4HNW2BeLyr7iRv1/LKiccx2VOWP75jRgxKWweIYOVf7Pf1aqC+Xb0</vt:lpwstr>
  </property>
  <property fmtid="{D5CDD505-2E9C-101B-9397-08002B2CF9AE}" pid="40" name="x1ye=131">
    <vt:lpwstr>AABKLHLDoeuhTOEVKJF5LXNFRetuRZg2n+NF+xce2Ffdf+oRZilPMfzHCrUOS98bWHhf6jPGXTw27ebS6Z8ma2gmBKINu1CVwx2IEiyhDUdPnBiZtWxVub0VZOPSE/MCs52FFA/wNn6/HDG8PBs97GLF5WhS86q4GAW3Z7SxDieepRECfvweVb+OlYu3pN8ZNFUR4jzy13qrjPb5I/sMoLDIKgnLjOArVkSvXi8IXZXorZ8UrfOzS6bw9fHAk9R</vt:lpwstr>
  </property>
  <property fmtid="{D5CDD505-2E9C-101B-9397-08002B2CF9AE}" pid="41" name="x1ye=132">
    <vt:lpwstr>5FH7d+ufOC7oCCQWz1u8EEBu6TfaufCaJbzHxdpC3+fKf9tLOVbhf8KO23V+i99gj0txD2aJpxcxEg23Anx7ODchpd07QLgipQsHUNU/ios/KAR6FZV0YMnB66OoU6IjL+qFzfHIirzG5LSEj7MW7Sczij1WLwfnC54oGIWwzlz25Jp1uHLBWupESAxuhE2u4eolLa6UVLoy1VAvU7Mn4/vCHcyACwBNI7PumdeQ7a8CQMH1eaV7nQGdzWBSdai</vt:lpwstr>
  </property>
  <property fmtid="{D5CDD505-2E9C-101B-9397-08002B2CF9AE}" pid="42" name="x1ye=133">
    <vt:lpwstr>SQN3lCyC5xeMeCQMVArL11XBcPgxY2YIpcUbBcVf1Z6+/R9Gc6ya1vCJLwiQ9Ar4BmoCCcbfPoor7oEF7iSvRsp1IL0VfUpwam07XaGLSUzj1c/QmCLGzu62ivX7Sfzr1Y8XfwbIug+kN/FOT+6+i81ZyFIqC6AcRIJyAYAOc8N6T4b33fP0yyQQaFQW8vt2nS9JDiSX5RaonF31RkxKjp4fdAejaxQHd0qPa+Tju8hZpuS46GP1OOBZC6uQhhk</vt:lpwstr>
  </property>
  <property fmtid="{D5CDD505-2E9C-101B-9397-08002B2CF9AE}" pid="43" name="x1ye=134">
    <vt:lpwstr>likzcEeDfqEP80KyYU1xjg0UYy3mFdCDs0lCDImLV2cyGPdBW1b9S+TvukD/V2i0kU1fRRP/iJhqm8iHaqlHSSXGD3KeWnqIJuZUpU2hPvFC9hGFzdWE31kd9/z15vx5DT5o9Q8XT2ZON5Vqq2LB0ho2SDIVRYIFJisaX4AtGdyUv3mZzb5nkh86H0W8DJDf79nifOJWe6jYAEREy1l4fCjGTTyM1JaIJySh8m2U44G/Vn8vyowJbzemA35AhZy</vt:lpwstr>
  </property>
  <property fmtid="{D5CDD505-2E9C-101B-9397-08002B2CF9AE}" pid="44" name="x1ye=135">
    <vt:lpwstr>8NtHiM0m77yQmfu4xNon/aphr4ROMZKH7vtg4kBsnsl7ZoeyWBlptDW+SoMxBYnwAhZ4g8C5jaZDef2RT5xzKA0GxI1C6B0yPVrj40PP6KUObv+QD9sC0LILtfHCxwcZYuFqHrx7KETIoBM6To0LIor3IhAOleIOB3T9ztCKfgbNeBK1uz8iA4Ikw8uIbwm7K1WjfNZroGYBHvLu9jv03uEBFIlYw589bxrOTWxU18jMCJkk8tFq+PI+vMhejHF</vt:lpwstr>
  </property>
  <property fmtid="{D5CDD505-2E9C-101B-9397-08002B2CF9AE}" pid="45" name="x1ye=136">
    <vt:lpwstr>ngCSWYZcbxE7lsS15YPNxqlYbpa3AWKScafyL33V1RR9Bco6So5jWq5CUjgmBOf7ixxFh6FWgiVSuPRGKTORTL+T4bow/wByDcNkPsjo2307gE+gTaF5o0k8kyq2lDbOZMnbpiLLkkWSGCbQlUwNh7OQ2xBgW5r9+TZ5jbSN67xPGI3d3zID2knDb3ANWf9VUKawBrQ+6PxgixRCg6TE+fRCWnoXgXFpHd0t1llsXjpVk8Cji9IoFQ9WenySOos</vt:lpwstr>
  </property>
  <property fmtid="{D5CDD505-2E9C-101B-9397-08002B2CF9AE}" pid="46" name="x1ye=137">
    <vt:lpwstr>Beh5sqYfZP3C06/aHsiL5LZ+k9+bkUJQXf2e7PiYfgAvn2M+NmMYqnRCDYQs7lai52C0DIGenfPzhL43LASrl58UQTyiBn2r68XKDFcLEfb/Wui1GwETXcsWRwHyQoATTYpMZhrcCdo7HsxH9mjIZimzLH3X+ogGnynRcIzMGugn8+2LbcemeLABv9b4YlnwvDfHBlNHDAhiUZR3SlvLNtW+L6hxDhI50W/qQohf5V4ZEX+ytWy4RSydb8o+pI8</vt:lpwstr>
  </property>
  <property fmtid="{D5CDD505-2E9C-101B-9397-08002B2CF9AE}" pid="47" name="x1ye=138">
    <vt:lpwstr>pH2EdNUlCzhHT21K1F8MZsy/Hbm+aB+Xzumcpf7ovPfpueob+cEk4pWv/1LuCYjC9TLiVXCCZq6vN8N5c+Tr4lwdnhNFX45AVU7YJHzmxGs7N2zo75eWXZTA39SlYlXjHP5vSKlwJh7KkMAMmIOJZs8hzoZtL6i+FZiqLh/SgXvjfJ24LcZFSZ8NkSULHHGEyXhdxRDVnsyoBIZdNlkhEIlrvYlxUPWpFmwfN9XT7LmApyedYxLmM9hEyqRvgAi</vt:lpwstr>
  </property>
  <property fmtid="{D5CDD505-2E9C-101B-9397-08002B2CF9AE}" pid="48" name="x1ye=139">
    <vt:lpwstr>zYrXftjip2BTPays3vYBUTH3QKhE8zQyZmyy1TF5VJTUT1oiWbWmCAWBHwlswkauo3HEUEbpwfkH/JYkwbNcqGGIyglloETzEO7YGghsaEJ9ocRkoCGBV1PECfh7ydtkIR0TWK77oZPxinn3kUqg7uzvjcD0Zn0kXFR/SW04lrd7J5uRItF3BdN0BhEDSx1OdU7G9YQd8NKFrQL0c/GNO0kgXHI3bErv8JdkH528VNLpVCYLfQq610dESTyAOz8</vt:lpwstr>
  </property>
  <property fmtid="{D5CDD505-2E9C-101B-9397-08002B2CF9AE}" pid="49" name="x1ye=14">
    <vt:lpwstr>wUW7Zn+Utw+QR5HMycDp5quSumNiPdjo4xvnMcSXc94Vm5P7G6X9jMZBpgR3AlNfYofyJQNgxz3mjpreWis0bqX/Zca2QxzGbbyuGPpb2Le3NQqmgewyNpWztscUnuHjNwbAj3dzFVevQ2CZCGFweZUf1RPY/SGA/aIx4C6AK0Tts66F8mSJ64o3qhcGAlK12k3b2bGP2Rh26okUFMPxr6zKqH7Sn8NNdxgSTraQlBBQdXl4NMT5B8NDZOf83ls</vt:lpwstr>
  </property>
  <property fmtid="{D5CDD505-2E9C-101B-9397-08002B2CF9AE}" pid="50" name="x1ye=140">
    <vt:lpwstr>XZXqIl1Bgj9Yfbxjd8QfsMKYTulKzZlHXU+rsHqWhf3NUAP5h1vUlmxB4eI6o/ca53y3GPXbK0rxq9XR+UDjTY10VF3gBy4wJAATGkauWMh6eeaNJEx2bSukIvzzW1HwCUjk4zV4Asr5jpPuVcLCTQVH4e4x+FOBa9t+J7bEqrNR8oDbbj3lKeguER4siBHV+q+G40IYdI/xLtBk8dUxjM9oF17hBbia6ignV2qN0j9h9rCzzX03qu1NcVAs+7w</vt:lpwstr>
  </property>
  <property fmtid="{D5CDD505-2E9C-101B-9397-08002B2CF9AE}" pid="51" name="x1ye=141">
    <vt:lpwstr>WySl/O4Yyow3FnzeMWfeZ2WfP9uPLr5o122zCxP5OnQOIsVse6kOVepVHw3ZzmqzcwuL3lcntjA+rPdr3Ky0y+/byi8lavjZZuE42CPml4f0ZieWtSsX0K1lLNpyQ1PoFh2LLPzsEiQk7CjF1xI9Bd2ep3WmsxbYAf+BK0tJivKyWMbez92sPjbYx//vibQcUwFNS6seRz98bWYltQJZM5S1PkGvc1FWhAQjKwK/zsGk8hyQiUg39i1C7AGNt6M</vt:lpwstr>
  </property>
  <property fmtid="{D5CDD505-2E9C-101B-9397-08002B2CF9AE}" pid="52" name="x1ye=142">
    <vt:lpwstr>Oh+QpgbSOy2++rGsarsn6oPO+j8rxh1if9D1wqcX5fZs4xFljaPLWR+M9WUa5FHeUdPuX+Zcy4kUHpwqObZ4lMqT/NxyhFjBIOXC1X6R5IUxJlw2pZt0B9NZWH788PbEet56MjhPTbWgPB0y7l58dgee8WCeb9jpC5AoOImRuh1zHMTVG4k87EAQEknvRjTr8TTlPxVuNcMafw4cKfQtiAPr9+d9VUodkj/M2Gvw9cknCopNf7plLzV5TNF3vY+</vt:lpwstr>
  </property>
  <property fmtid="{D5CDD505-2E9C-101B-9397-08002B2CF9AE}" pid="53" name="x1ye=143">
    <vt:lpwstr>aAY0Hv/8u1pbPMtxn1Ynar1jkU0TYSLoyNtS8UmZjbLxsVPCMeIF0FeieRlj3kX0ZDz2fMzBLYAiquadr4eCbEexo4u7UVVnf3sCLk95dzvq+YOuOquNnubkM/oXt3+ZrB9sJyI6IgQoKpnIAWFqYGf5f2rH4z0M4ptpAq84KWEyq6IdjZfwsPgm/Ez/i2pLwvRotxcBVLQOXUkTg2rH989l7m7jRM8IsOa6QeFK79h0VRjQNtjtNMeI7KKdInG</vt:lpwstr>
  </property>
  <property fmtid="{D5CDD505-2E9C-101B-9397-08002B2CF9AE}" pid="54" name="x1ye=144">
    <vt:lpwstr>zbwf013e468Brze7FR6IthjhD2+Ifnnj/Jo1sB3eHn/wqc1d4Ofor+i8tZKk642SPmLgiKXFLIfXkTxjAcJNaiiOFgdg7PM9VZA87GMUZ3yWap3Rl0s6aEOEcbdKE3PHuMYhDWxWGvVr08O2BTV9xg68+xoPeqKp6o+AHLoWduXwgOrZfW2jEzRJtc/Jo0WIErBNeKSHR9djyKTQj7lSFNkezKMddDMZ+Rzw3AEMMnlfv2SJvGCuMfpQvzWiiR2</vt:lpwstr>
  </property>
  <property fmtid="{D5CDD505-2E9C-101B-9397-08002B2CF9AE}" pid="55" name="x1ye=145">
    <vt:lpwstr>A4e+FJkGVauLZAPGrhwk3Sajv4VQjyrctncaxHYpXuRYfw96HtMjEUkdJXUViNTMlGM4prEt7+eBFyEkknw310lZJPMMobPqL+gC3+nytEwShZTc9CGAB5yojV7LOtK8LCOJ7vC7Zceg5dbOs7yU6IT2Hv1aXhjQ09UEHjOEOB1A2gDaYS3RYlkz4/r6QPT9iBuDcD1WEhq3qItyuaE8DaDkojViLNnieG8msVwsHjLRGMryxNsWe+FthpueF28</vt:lpwstr>
  </property>
  <property fmtid="{D5CDD505-2E9C-101B-9397-08002B2CF9AE}" pid="56" name="x1ye=146">
    <vt:lpwstr>J+yUh7+VcJBbvqNj35MoUAw71MI1dpEcD9Jin1ZFoYW8mn2GhpHYX0sTO9l7raF/SVZ0hlBiMj24j8QiWF9/OtDL4zXenfT6Zn6RsQEkJohqJlhCPAiewCuoCFRPywMOyE8RWNkEvzUwch5M/rlssriO1FiPu0CuF4foY8bjFolgxascHXUrvvNwIn4O+j6NUZ/O87UNuz6hDwZYF9k64PhRaQWv4yY60/Z+a8QuayCHguguBQ5vmI9QKwqck9H</vt:lpwstr>
  </property>
  <property fmtid="{D5CDD505-2E9C-101B-9397-08002B2CF9AE}" pid="57" name="x1ye=147">
    <vt:lpwstr>TJcxG8341NjmpVWNsTSLF2eYWq0JQbrKgZk5SgIx97zlfbWQ2ldZZKIFtSawYTofANNOpDs0SstyYDQpW6kYwNdtF3ZMn0AyOwplUFnvZ3qN8BCTWlMuW6IxzfxAg39moXwczTK9tHTb2KwJBpHnfrl4sOtRD6phaCrhTrIwpG/tffFkPp2xBXzWJyHAQtXypGzMOaGXWw1whHNG1tTetkJiTaSWfmuRjqtJIO4sM1aDatJ+ERMmvzr5ygJP/6T</vt:lpwstr>
  </property>
  <property fmtid="{D5CDD505-2E9C-101B-9397-08002B2CF9AE}" pid="58" name="x1ye=148">
    <vt:lpwstr>gR+q9PWlyL8+2DsIcV+K+l78mckfx+ztRrhIqZE36+aYG/6K2sHAIvHj10wohXbUCGY243TtgZtNcluKTib0v079eS3l9wuQYCeK6l0Tecw/14ZRhroAw5x3kRJZdeQJcL/IlCKbFwFmFKmDSI5UI1OLNrjqghCEHp2/9x57s+EuIBlTXriOeGb1DdXJrw+etJyPX05jNWMDmtCzn3clOZyp14KnofkTobHg2CzU3upW5+TR2z18Rk1gedxD/6a</vt:lpwstr>
  </property>
  <property fmtid="{D5CDD505-2E9C-101B-9397-08002B2CF9AE}" pid="59" name="x1ye=149">
    <vt:lpwstr>fCnUaLPiBdKRIAAfJb2p6brR8UnXUjOfQreaRQ+ijz5DOriWCpSC0pHF5ajhPnqym43JHGvW2lwu2Al1UDlyoBwFSlL7wjm/HH14IYHqTfwoPkOcBuB60NKhkXqIq5pBvoVKU0exvQ5nBURPybuPSYk8fzwyfBE6+0Xx3ASIeA5qxV7vzLBG7044nOSp93ChxmJGaXRqIV0sQ+xVUE0eJcUxICVOJ9jhhpQiu8W7F6MzOVM4VOiNhq3kVBWms77</vt:lpwstr>
  </property>
  <property fmtid="{D5CDD505-2E9C-101B-9397-08002B2CF9AE}" pid="60" name="x1ye=15">
    <vt:lpwstr>Q99EgKGMNvZjNuxXcOhkGy33tmJdcpM5TdTQDAkpTgPrx2S/ZgSyHJ8AIUWfCiIssnpbn8tTfa8aSiUljXrDxO6kyIDRrYtdttlWDNzlJiPdBT9uMrbp6nY/i9QR0A0dR7gpw2Gg2C6HYx4mQOisA+y79ofNq2Lz4S3Aqcon3f4mwuk+Co/gWmL+ctw9FOp7kLjLcIGTwrd1qluwLkIJDfN7M2vp9D1VzLBiui6FfniDD2MNjqwJuzbZBfSsozs</vt:lpwstr>
  </property>
  <property fmtid="{D5CDD505-2E9C-101B-9397-08002B2CF9AE}" pid="61" name="x1ye=150">
    <vt:lpwstr>tunLnD0Kfffg/0Ax52Y1xMUbDOv2z8y6GpCUtqrc+gzvxaKTs7zkZFFmYnas8mca2S1L+a65mDUTM+COotP4+Elc0P2TPjHhbsZyhj1WZcggEmJRdbKFsoLSQVD/N58h0GQ7/36t520W/7S9qVDe+DRgeTzvmIU304EqdQmiIJQZ3m1Eyqedwixq2kkfFuS4wyNsQPqiuWTlDbGJB45zMCkwOp46inqlqfsEdtcYGujMc4aROm7CeDVIphuI2YB</vt:lpwstr>
  </property>
  <property fmtid="{D5CDD505-2E9C-101B-9397-08002B2CF9AE}" pid="62" name="x1ye=151">
    <vt:lpwstr>4BCjj9jStNgOiUMCozaR3mn37VJQVFyopHTWb2MPe3JHTWWFz73uJaD6djxlKpSIExbf5aQhMDvcdQ8UlvYiKbBZaZTXu7EHldl97azUHTgEpUUX8o7NGCo0C3cg4W6DL1iQzaj/xVvJw/sLydk7idqeJRd5NY0SanGBBB+/7LdrKq0x+Myu4MhvawfXkqztYJdhPpyyjXDYWdhH0VENzDZy/QojLtP6pTkaL0NgeIN5vNumXRVFNEhMmoHRW12</vt:lpwstr>
  </property>
  <property fmtid="{D5CDD505-2E9C-101B-9397-08002B2CF9AE}" pid="63" name="x1ye=152">
    <vt:lpwstr>dQut451WfZJxTaTfBdxdOeKddi+LuhAT9Z1eqRJFNpmbqJbFWtwR8VF9mNeyzGbNHTrzUsc+22UgEhP6knTuv3eUpTnSisVzE+mDHyAxACrDoinl4+ObVoaXFgU+6/c/O63UrFb0RD5Uy8LELhW4T8o+Qu4gVOR4sWai8O8mjI48TNOeP8uDPMlQ2s0w9sM01A6nR8uQ5DCUzhiKTOWQzx8402exzKupS2Le1qN0i8kphsxWyJaUES3nvcGyzot</vt:lpwstr>
  </property>
  <property fmtid="{D5CDD505-2E9C-101B-9397-08002B2CF9AE}" pid="64" name="x1ye=153">
    <vt:lpwstr>p1f8avYSl7NoWHJeOACA8sKnjADoIFtoTPrwpW2e79BiESe0I/KovapWIt5mpDklqVibqTCi2sfCt2r79OsClr2Q1pEACiPjG7QpUNhbVvezYfAcyTzEr0lVLjo4zFwiQ6nLiHWZlEcO9EBsq/Xq/h7FzyG4RTd9b8fcMypBx6X4HC2zWQ9Zu6/Wy252Rne966om+aW2kyixNSmz9qDAjKtC3Nan2x6extcGAKZyHAiapgkRVAW6c3vyjOaTmBi</vt:lpwstr>
  </property>
  <property fmtid="{D5CDD505-2E9C-101B-9397-08002B2CF9AE}" pid="65" name="x1ye=154">
    <vt:lpwstr>Wt+L+dC6n7dPaXCa6AQhcOydxaBBB+IvFMWbyuNmSOarJ1eF/CJrFWHQmbAVwAZRUvw41H0Bvg7aH3jEoMIQfHWMXC2vQTfcYqdIF41CZMXpRa1Md4TX4BwZXogkAXK8boQdFivuQGB4wpdqpcuJefdQWWgNlse68MYzeTZtLPEkZSmuOBOy/8Vq9+QUKCiRSucJLpROkA74kT/GcUL9dijTRyqVQb4zHZOGfLXcQzMYlC+DnDwlfT5i7iQD+aK</vt:lpwstr>
  </property>
  <property fmtid="{D5CDD505-2E9C-101B-9397-08002B2CF9AE}" pid="66" name="x1ye=155">
    <vt:lpwstr>P5r84ksQDjmComyZRNBNGGwcNmcpgShsNyb3MpDd4ALL79mLk6a6A6i58686AQS3ikhB+bFogO1DseEj2zpHvhGQpyVO5wtUhtNT/QE910Pg3xzGqj/ikthIicMSG0VBRNsW1TT7xrXyZqHmx4oCxxxPHp4XJK4AF7UkaACbPk5P5BH6B5WpjoR/2LvXpNE45trK4BdC92zPfSk/NEnvIOtaqYvd30N3ZcyXwo6/UmLdtXG57rLetMb/eswexr1</vt:lpwstr>
  </property>
  <property fmtid="{D5CDD505-2E9C-101B-9397-08002B2CF9AE}" pid="67" name="x1ye=156">
    <vt:lpwstr>9ROMhlVlqBatCMV9lyhKeihR+A2YQjQbBrR2HckrwCs4jj6Wv32DuczTyFlKjNg8q8fSFCwSwZ2e3YzHaz1VnUpTEosYXdiw4KPMeSk2ysKszZwMh9Rjy0QiM3sjRa7+4AvDJ7AQ1t+aT58jkXnsw65wfPGfmWVkmg1R/7Ugh2YlkMOQRTju3SY4RqPMmKnowZTzBaGlUPGI3VKJjsIgXfWqI/nIay308wlsAve76kfElxakDNDNTTLvGuShZS2</vt:lpwstr>
  </property>
  <property fmtid="{D5CDD505-2E9C-101B-9397-08002B2CF9AE}" pid="68" name="x1ye=157">
    <vt:lpwstr>DMcSKcaD+VD11aJXXrZRonDfCryr6pCIe+0IwrTZTHsAB3L3XR9BRfVeTUoBAclHMpHnEXy5l6j9anaeL9DWRKHoM1SU7crC0kz+9p7jaIuE7GJzWiZNe8Kd15cjCSKPXGV7THnaLm225JAHoL6oJ9wQTw12xibbj55sERZAEUfIV/x6oJRwMsTLGqyQPtNqr+m0tjjvEDIP08WxtQcZvAnfEaCAylyg0pNZ5f/a1yah6utMxV70M8ElW5+J8sJ</vt:lpwstr>
  </property>
  <property fmtid="{D5CDD505-2E9C-101B-9397-08002B2CF9AE}" pid="69" name="x1ye=158">
    <vt:lpwstr>Ky5qSlk/vEqfHiy9+WTjjkTKWLKIyOX3dbSt8vt9HIdADBq3BB6IR8vUgupLRn4HY9Oe3fB3G7KpJPLSGJH7h0fD1Jszdfk5Yc+MRqehLTWhtTlfi0vcIUuHUEDz9oZULGApplj4j29pqS/Dl9WrrfHa1fbzk93IksLZAfv4/L2XSYGI4w6Z9sy0Hnleda4Ve1KnNk16hjF/K8/2ym6g8VOi24QzKnPO8r324zGpwnXV/PRMSXLSVqbvOwpZDe6</vt:lpwstr>
  </property>
  <property fmtid="{D5CDD505-2E9C-101B-9397-08002B2CF9AE}" pid="70" name="x1ye=159">
    <vt:lpwstr>j2qUCSQQs0R4pebhghZ/Tx2xV+7U9Hk00pVWE7g08IlBXCP5MhB7aY9tqjLtH007e+5rCPYb32uCl/UuQkW1hiELJXcBiJXxMLObv2wDrbFeuc167n+94KddPn7wssv4L0R5njDPpDBupw4D7cQA7DUUpCQQbL1qSOUPVtw7Qr7FJU/Yuhu/kpAy1Bv/2vFOUeFlBlsabvMvSZDOYetBx/bEO5RdyG+FkDXZc+IwPnVGZ/Gky5j+u1z1ocIKDB0</vt:lpwstr>
  </property>
  <property fmtid="{D5CDD505-2E9C-101B-9397-08002B2CF9AE}" pid="71" name="x1ye=16">
    <vt:lpwstr>LG/vRJ0WlX8aOh26qjUd7055eqy8xofQpvH1Pdac3L8kgUkkFc3QfKfjzLyzyJfMMtG8BemSLrLvERqBQothko2lqjqaanYQ04TXeP67qzVDoToYAyrLyWH+hflK9gWYQFN4yIdzwwjUxIXZkVmuDUs6D8DA2gErU9cQWjzSgphlguvPKlZGhJ0L/Ql7gDvf0u0w0ym0w6zan8LblwNIzqYcAORK5J8W/VEsMFqy2bAI7zGUJdGmJWOXB9+xZtI</vt:lpwstr>
  </property>
  <property fmtid="{D5CDD505-2E9C-101B-9397-08002B2CF9AE}" pid="72" name="x1ye=160">
    <vt:lpwstr>Sp+70AdCHtRlhwFZcjm2x1xD3J+NsLpPYyWlUERavYb3JqC2r+pooMRI9mmPkacn3nW/nzkpZVZkCm8JwIIwAGIoWlfF8OLzexuK/l5I2pzC17/KlPYof+l+u/uxDWvvH48/YvzcseYL3Dh/hR8+hzB9GE66i0lIKBa7kfyvX9uMCdo9ioaXVYpjdmw1zY0+fTUVI8KNEAhR6BpVlYdJFKjD/IuY0GOF6sBAZtjy0S8dCEVma2XCWSCIFf5O0df</vt:lpwstr>
  </property>
  <property fmtid="{D5CDD505-2E9C-101B-9397-08002B2CF9AE}" pid="73" name="x1ye=161">
    <vt:lpwstr>DhNhLtBNqxwSbPH8Q3+gNwuFF7rmnZtjr2BK/WUSSD+MZddnftJuiXn6ZLHWfdXVu4aD+sj824wysnjaCBvbe1AycvkYoa1xb+b3t5SdtK9UVkD1ylxMUtIbIvn2KkpCNKjjiajNNZo2Mtz0V0ZflvsyNJJqWa60HbV+vQISTrkwcstnP/bPz+p38p+HYiPha4DfBcArk1VzUoAJqqtNcdbfpP0ro0jJvXOOU9839taxZQIPKVYGzk56B59Mr3/</vt:lpwstr>
  </property>
  <property fmtid="{D5CDD505-2E9C-101B-9397-08002B2CF9AE}" pid="74" name="x1ye=162">
    <vt:lpwstr>2tK370y85hwXnGxaDTJlqumJlZZa1BI8zPVTrfWCJ5urQZZrhkNy5sJrh4neRT3BZXk9bCI2gvQ22trGIO3T54dx/FeYHn5Wabz4r0WRnO45GeoTD02FMbgzvKSMK/5eteiy3vOFPIo1Y2k5b/mQokvzguB5M+CPkd3rwqf7EYA9FJqxNk1/xvr2UisuKY0slhOrJXmu0/tuIErYy71Hgp5WeTwWWLSC2zrTTN65YJXnt/Urf6e3qNH5Iay39kq</vt:lpwstr>
  </property>
  <property fmtid="{D5CDD505-2E9C-101B-9397-08002B2CF9AE}" pid="75" name="x1ye=163">
    <vt:lpwstr>8QRg6E2+M0egAx8frPWGiCOa/p6DqF6RjN/37AIpgCxiElvDo4lwt7Dfm2t8qTtGI5rQJhYdfQmPt10I3YYAcbxOCf8hHiNItpht3jehFzXKrG9fbZkaFAXqo0PeMe0DT2i8AOWGoKx1hb1iNl5iRIU0vfEUGzgKiZFItZ7P7yliyRUyTlqZxfoU6IJrnVjQk8dfkTXIikmAV3eEOBKl1QPywxb5aXRTm/ed5PRnLS0rV7q3YcqBEN6nrJ3pTh/</vt:lpwstr>
  </property>
  <property fmtid="{D5CDD505-2E9C-101B-9397-08002B2CF9AE}" pid="76" name="x1ye=164">
    <vt:lpwstr>+3NJiwd6PUodZRms4yHEJzOmL754bCa4RDJ28K8mKng07t0RXrTQVZuJojEU0om1uqeCdD9PqF6NFjKgmtW0gjrBQwpbAJHZQcCTH91Hjm6PPuyCI3uCpRN1EIeNlGzstJ8KHMLkQVI2M2j2mx4jWsgE6nEmY+UJE6V6jQhe7H15r+9ZwaD7ASYC/WZuzOBqN27B4qiZhpCh0WhJkLzb2MpYDnS+6E7do4EJkaqwOQFqIT4Pvdl+/HPGZ8L928E</vt:lpwstr>
  </property>
  <property fmtid="{D5CDD505-2E9C-101B-9397-08002B2CF9AE}" pid="77" name="x1ye=165">
    <vt:lpwstr>ViHNo3+d4+yjHER+/tvyIT6qZybyrGlkh5gh8dy9dqfRcmsplLRSj429FEH19TGXVUfLEUg1NXinh/cZU2C1gHFUszoj6oHau2z4EpConit3L9f2lXy4ydj1YOPVcx/GkL4LmS77MPVz4qVuabA3QUygkeQ1HshQBsEsXmNYHIcSVqPGp86czg+r6GfxT/lgoIMIz8OhI7+XgcE9pw5m0kq5+hnBpfU+AiyeGIFud/XxbQcEefyZ/G0LjoxJUAA</vt:lpwstr>
  </property>
  <property fmtid="{D5CDD505-2E9C-101B-9397-08002B2CF9AE}" pid="78" name="x1ye=166">
    <vt:lpwstr>XuxLl1bYHKOqB5UWKakv7tJz0WckoT2sSfv8PV8aGcGMBUXr3RIu7+gVzWZHMcnk7DxAhmpen5m1QtlbkLEfJSC+wfEEvYYKWXOH7QIQ2OxZ4jspBhSxRlFphOIHamGj5eK5OdlJeHUSTYr7Ym5HY0128EZBsV8v1Sg2aG7rOk+LkYm7hqfXz1DF24kOgJjpFCO0+yW6nnCJ69ixMQUQ7mft2SZ7RMutrUz9LPpJMaGnVlBQBGmfFUbHk7GX6yS</vt:lpwstr>
  </property>
  <property fmtid="{D5CDD505-2E9C-101B-9397-08002B2CF9AE}" pid="79" name="x1ye=167">
    <vt:lpwstr>Td95DynWLKHUB8s9JFul/IvEuzeKOVYE7c0GihFMQsrFfW3y5/YzcraSqhBuVRm0dCWYSfZu0cO3o80xHSltdY1d/XIqJg7YWvZc1Y+3wTBAFewMCLIHlinDuSCI6Z4+ds08kzSmR/B3AQYHUQHU3a2+RZQTM3Mt9UhpdQMjoULfKlqZMPgoAiBx3M6pHdhFp7f4//ck7Bdt+ZEKVHaz6fMcHLGcwhN9Bc1HStH8pZW4EFtHYKk2w8GfcCN1ZAE</vt:lpwstr>
  </property>
  <property fmtid="{D5CDD505-2E9C-101B-9397-08002B2CF9AE}" pid="80" name="x1ye=168">
    <vt:lpwstr>MZRRF+mpG5kEhTpBurG53kdsMUFCdSN8MAm9Njlq2+Vz1fR3PebdoWprO75D3Xz41wO2RHjkYoe2+wucuuNKmB8Qgr9uGtrxHkOdMrteFbjKifUY5rB8fkfhaFa1fRjOOhshuxdR52EGusOubl9ja8VLjCTxrOs2C+W6R36pkZI6HAP4ca6wOlvfrfDvc8OaR+Oz3KAatO7pghoP6o3Tz8t7cwM54FRZZCv8LjSFzlsoHoU6zwmsMYBqmssaPsV</vt:lpwstr>
  </property>
  <property fmtid="{D5CDD505-2E9C-101B-9397-08002B2CF9AE}" pid="81" name="x1ye=169">
    <vt:lpwstr>XD+Lcl8sTxpVhEZZGr2YkDWOM+EVoDkKeVPdXIzJU4XkE15Si2jBP/0MfThMhe/9iK6GmO5UVQNUpZ4VVGpCXfWQ5CKbTyDI4p/ScFVJ7KPYVCULZcdJwb42VXZvcJEzY7BOrI8LQchbaeegxUS4c8fDKZT/AUs2hNnWso8VCDI7MUFeSIJ4X4Gc1gsHcZDNo0iq4dtvjuMBvpIThfKEcWHbWSHHk2SSFn6uVh5g5upkXgU8dX3XNVQnOLjvUx8</vt:lpwstr>
  </property>
  <property fmtid="{D5CDD505-2E9C-101B-9397-08002B2CF9AE}" pid="82" name="x1ye=17">
    <vt:lpwstr>X+nlCtztHEF1qc1g0X/gvb0jH331Q76U+Hr6OUDRAiFMwDce0S4qMoW/lFDSC+ECkeaMdzGFpYf5mNr0QStU4pznq1NtkEHKMfY31itl/rW12dyquhX8nvgj1TVAMFVh5Q5rUyS+xo99gh5bK/+7soJ+krT0W/QY8bCGye8Aw0ENfp/gna+LIHZj1b3uj32Jbh9msTvMtdyjTaES3PEg3He6nvbDhGnzkxNHUkt0mPblmBOEjRS8JhI2lq20Gsm</vt:lpwstr>
  </property>
  <property fmtid="{D5CDD505-2E9C-101B-9397-08002B2CF9AE}" pid="83" name="x1ye=170">
    <vt:lpwstr>tRI4pekd3G+DWRcSUbdaCbuXTzzl+Dg5l2I8eTwnfVqxKINRDZQ2zDYstVamqrmTrU8MoDBjRlJJkmGCgKmKYnCW9NBOstOCllY/STNa4PiPhkFc3oMfpzf9DukV+S5omAijWXp37Qyasa38Fe2oosI/lEfvZVlOr3DYo19TJ8tt5UAF9QCVPV+Qh+VINDDnqvEni1gAB+HqrrPbrcJ9L68VYN6XsyZYpU1v10ys89qGWO/eV47IQAjABqpVUcV</vt:lpwstr>
  </property>
  <property fmtid="{D5CDD505-2E9C-101B-9397-08002B2CF9AE}" pid="84" name="x1ye=171">
    <vt:lpwstr>3WFSSrXGzyINWbI2kWyX+7oyhmW3mjMxMnR4n/+HnKwgnEmgp94F0rYF+6rNhKG9j2GaASnYk7c8glMQLIaWRDBVEJna1ZNfLFS1HBAHDQP8huBXkKZJHV3HlFkYAngCXSikSymiThpq6pe/vlREXFlLREJYEyQFUZ85IHL9/OpAZmZ0CA4afE5TRKaB9ubnt1AsTSuncJg0D3lq5IS1pgmYPwu/ROLGvccbFc97NQHm9lj+KH1VtqWBumjs+11</vt:lpwstr>
  </property>
  <property fmtid="{D5CDD505-2E9C-101B-9397-08002B2CF9AE}" pid="85" name="x1ye=172">
    <vt:lpwstr>qU3sv2xdT/k9IZkYsvX3xTz+ijlJXonfDvcrNsGmbIr9pTlYu3MWI1d1pKkLpVHw0Fuv2nKVLslxVvHPooEUW+mXu+Uflpyex+4+PC5AN1fIbWo+dE+TpgsEX4yVMVJyrFDBbrkpOfDTjO50ATN7yEQ2VMsJ5MKeUEl5lCP5+lKh4eTn5rnJkxF4+eX0ZAlk6zoPSaHB1zjQkwj/dpuAWufRbIM+X6sbhyExxuG20LClKyf8kESDfThXqiXkd3S</vt:lpwstr>
  </property>
  <property fmtid="{D5CDD505-2E9C-101B-9397-08002B2CF9AE}" pid="86" name="x1ye=173">
    <vt:lpwstr>adFVhrxGdRCpSQ56usXu5NnNis2wjAeQZQ3pn0Y2SBdEtuDlNimmwC+/XHPJZINpvchIAqCu8F5/jMm8T8B0z4dm1bPltKyLrbHEbw+kheSWYJk5dJb+CzlkZzJcJlEQGVfs9aM3CMi3NnzjzK3Nnq9IXGXURqdgOWvHXcmIpp7/fEUFtHwm4dI4CctF4nIIa/wKDctvVHeS8EAk1I+PuyYq6jB+BGb+numgWNkroG6A/9TGSXwWyrnhK/ZmFFO</vt:lpwstr>
  </property>
  <property fmtid="{D5CDD505-2E9C-101B-9397-08002B2CF9AE}" pid="87" name="x1ye=174">
    <vt:lpwstr>6XWWHbQRoOt2uneyDf59BX7tA7WMgW9trqUfRU+VGBZsb/ii/O2W1NrIrRm3z0bNKmawIj3kP5fOZp/84mUyuz9cnQ+tELNHiWt70XuVljfX3ShBnhIgg3Cc+6KzbGiiRvYzhWxBpKzYQRD9RX9uXApeu4gcPiA4YC9zrNOVyFYZzQSaZ8y2szpfu9gk77dQzOvE7V0jrlpaASicQU9DRgfG5Z9R7ofhke7kiXw361sHyB1HudHdrCyWbAYlbEG</vt:lpwstr>
  </property>
  <property fmtid="{D5CDD505-2E9C-101B-9397-08002B2CF9AE}" pid="88" name="x1ye=175">
    <vt:lpwstr>KYDShmK3q/pAey8x87ztp+bN75kKm1+9a4UGw2Iqj9zTESs+1EKTq5Cv0k8/J8ykyEy6eIW0IHRa0mnpO0GfiRB+onMaEclmgqYAntCC5P29+7JB9LNsM8+H7oeZKi753pgxMZsnWXyey2mQDz2p/RBm9qBfBvizN+M6V91W2zhXeOY78/5G8NQY/mx6YkoYZdy0p0pBFQS0GBcpJOz83a43JuWPmQMrMx3cjwJkHOqulaokvR37vdl7ZjQ8r6t</vt:lpwstr>
  </property>
  <property fmtid="{D5CDD505-2E9C-101B-9397-08002B2CF9AE}" pid="89" name="x1ye=176">
    <vt:lpwstr>sn5YLfGb7Bs9+NyRNrhIKao6f8y7D6wgHY9m/pmZkX+d5ELpjnmYFhl/BdzvRheU3DoY1jmHCrF4Z3JJmBVhqfe3vV+IfmisDsAES3KG6L5sYZrpArgu62bXqM/N7/OmPkJbacYDcvqwbZSkA91QbTPakiNIkxMTrJLrnLw3VssZ6FRIg0cpxjyVb0GAybeOp3MEtJMxrVaW0lWKF97gu7AzUNOs0TCIDYoowUCJ2ExVkG1Mi6qmIDNUmROGRC8</vt:lpwstr>
  </property>
  <property fmtid="{D5CDD505-2E9C-101B-9397-08002B2CF9AE}" pid="90" name="x1ye=177">
    <vt:lpwstr>bJha7Qz/FrPAaevgDP683M3m9kZnl+zvGt4sLhs2GMGwGh+uKDJeNmRgjoo4q8Nl01ZT64aWZdqvx3E+q0IQ2yzbozv2sGjmZ496FfBmKq2yivwLlDgjinSxwDN+ENU9m3SEHk+hEuY59NCwrMvr7HiE7JIhbeUp8+7m590V2N6ly5Jo9D6e1Z7QsluuDZCYLMooQvrWFbSgwe2Y2MtT8O9ApbN2d8z25CoQc82hZ6BoTGpQjDfuxTR7lKjGFt1</vt:lpwstr>
  </property>
  <property fmtid="{D5CDD505-2E9C-101B-9397-08002B2CF9AE}" pid="91" name="x1ye=178">
    <vt:lpwstr>YQXV8LwWFvB6OP0UifYuXgtH8WICFoeMndmUU8/gmHfLJfjaBn5Ks6OosqtakIedHIrN/KPOgW7yXqat8cVDjK6/uFhu/iDK1Slcm0oftAHB/HbpNiieCsAkXE4sU9NJwp6FzidiJBM0wJi8OxW9o2u2UIlSANK8N9vJSWtK0O3ylYbPK9a72fjD72lQLn8SPzzqiOtMs+/Uka4JJWNBSJz7Hh5+kW3SPZeBuU4R0V5vyV6qQbTUMybL6TMRlmW</vt:lpwstr>
  </property>
  <property fmtid="{D5CDD505-2E9C-101B-9397-08002B2CF9AE}" pid="92" name="x1ye=179">
    <vt:lpwstr>1X/mfl5yq0wKEY7ZBX5vEm16pudwQf3AFcBPGyQY6I3dudUehhL/155VzXaHr3uv0GQBZlgsX1uoPbAL7ees4w/NfJE8QoZKGVjiEf/Pa30jK4CqeAF9lOnpsfPklxUV0GNITt2D+92AhARZ6GfnQpA02273A0+M1ozSrbcYieFmbiuesVsQkBHlCLCYFczewmlRI3qNkX5bWZOeCpUEJ8EStjBeKso3Qeyfgc1POs+W8DMYPZShIyTpVzdMJ/a</vt:lpwstr>
  </property>
  <property fmtid="{D5CDD505-2E9C-101B-9397-08002B2CF9AE}" pid="93" name="x1ye=18">
    <vt:lpwstr>OKOzOEQgLm9OM/PVzn4rnxQuPUcIodyzSw2WpMp9lnvJeYgxZ/j9srk+syuAUf0i4yYB2a6J9WskbykvGi9Ura6ZcNhZNtPj+bj0Dlm0e1kLOtBrblmnq4X/7ywA/+JC3/iBJocbRSKGIC0zzVT4/Y2BUTv1fAtjQwcUcMbOINxf3TVhjaHGn74LDAGX385lXYQ0R0cyJnoZQ2FTpZIIS6XXQnj4TdZ+nmb5PijJLzgKVmyyrAoJvjgwweTSOa8</vt:lpwstr>
  </property>
  <property fmtid="{D5CDD505-2E9C-101B-9397-08002B2CF9AE}" pid="94" name="x1ye=180">
    <vt:lpwstr>sO3f9gGWZaBiQYOx0hzkoyfX5hVQf6vbcdYlJze5XDc/CZGTnzkOVgvKjrmpvvAltk6vKt8YqoPs1Sm9cfQTSFGJtwKdU1j8lF9RFaPUs3rVmY9PPTmgtdTU9nUxP9HOxZlFWBkarv7bZT4TCq+nh9yF8h7Zl/QWsJm5ewc1d3Nv8gyntJ82Os7t2yTEPo9sdiyfMe/puQ6JtN57lMoxzc58kOIqn90phiwaBRBBDZZ1J6HLWSAGNgeg7VCbgED</vt:lpwstr>
  </property>
  <property fmtid="{D5CDD505-2E9C-101B-9397-08002B2CF9AE}" pid="95" name="x1ye=181">
    <vt:lpwstr>/LlbZllg5lvTBBaf5FhwVia9habwMGUQ/mmDQxNG9pnSUvTve1udPWvFPW5q/3koVXUShw5SqcJWfzlQfVaX1WRcYt9jpS1qIXFtTQFc3Hj6+rKkefeZTqgci5a4Q/OXSSi89lny3z4JAgd00FGAkbjoVXwGesyL4fCwfG0jwtzFS9TlO+cwIvacnDFYODOa30oBhKh7CBQT5KOZo84vkkfAygmCbwP7DAoYf6Zqxli+q2kWH48Aqr7zAgEB/Z2</vt:lpwstr>
  </property>
  <property fmtid="{D5CDD505-2E9C-101B-9397-08002B2CF9AE}" pid="96" name="x1ye=182">
    <vt:lpwstr>+roGdToPtnRN8ojMGZrhM18wcF2o7H8ImnCuKry6gsnRCBuIx5CTxVpTDpEltITzz+Ql38EpnOqfUaTNm3/JJUdRyQQ+JSIpCYqawiGlJkfokK+42ielzC4DxEGDoO7Y5qn2R98onLesD7KfkFUPptI5jmEBVE7DFHkUYdz3AMNaDMWCPHqt/gwkNT/vv3H+bY/yc4tAAA</vt:lpwstr>
  </property>
  <property fmtid="{D5CDD505-2E9C-101B-9397-08002B2CF9AE}" pid="97" name="x1ye=19">
    <vt:lpwstr>w0jxuj1pKb3Ndz3jpbXAu93La5Eqf38DZpztlZZywhhLqDYbpKfJ8gis11Wzh5SNM2+apNAtKLSNWGRBn6uBdR+HNbISGf369xL+CLLFcTTdEpE0fENfklVfgSwQIa4t3zMB5/o99O6tOujxOr2TC62uFpIzuX0atz15/t2B8TssHR7n9K0oyUUgbx+MhtvztUMsENUmu4D1ej6TaI4VLOFz5/uspSURWrA3H+bbzg44LEIIwn/7kyVnp+4dmCM</vt:lpwstr>
  </property>
  <property fmtid="{D5CDD505-2E9C-101B-9397-08002B2CF9AE}" pid="98" name="x1ye=2">
    <vt:lpwstr>f4d/v0mf9KO7MqjEIRD3R3ARk4RD2P5jlG18gwQfV519EOQ2NQrlQxfFiE0YHGBg+LQ7ENI3c2d9TlDR0ZB5qDw0I5AjiTbdGiVBiNCnTU6IgJpp2P88No1hVCqnkpKDwtTS/RBANecPPfJgQfgABPfQptmA1R0OW4b4KEJ8nZd7U373h29aICj4K2NKX73QIFLAV0m9HjFnREdKowOavj0S0TSAZr0xfRt3bdmGiUxGQRhOLo9dcleNCuBiqYC</vt:lpwstr>
  </property>
  <property fmtid="{D5CDD505-2E9C-101B-9397-08002B2CF9AE}" pid="99" name="x1ye=20">
    <vt:lpwstr>PcL23O/R6nH7iTDhrt4D19DRXIJY7AbJR6yAupnPw93siVbz1x9u/4t9ByByUSo9lLHlKKFkk0jsMYNXv+WSoClftWwUvIm6ggVj5slWZVcKbIt8/fkNTnq+Ghuwfs+5ojw6ql5GvwNW/1j2qVYvXIyh+phdeOEXQp9wqcfJY4+oenBzXn2lh5eWU5KxhrTnlJgJZ6IsCOxj2LhW5LnW2k4QRpCJAriY3KqnZAmVLKD6LCCtF3wMDORHrwST4Qx</vt:lpwstr>
  </property>
  <property fmtid="{D5CDD505-2E9C-101B-9397-08002B2CF9AE}" pid="100" name="x1ye=21">
    <vt:lpwstr>/bB5VDazfL3gtTvxTPPXBQYGZNbisa78JZm5k7T2URo99ccy4qx9stnvTQAX6uUA/pUHNhRFbmuiCdkYrS6HuQa3BaWeVvBSSHZwJpr7uOiQoq4tDcPr+trCpSsDXoDb7U/Rx6f0jcaBV93oP6InXIx9FKdoiCgyEaDFPyGTFxsedisTPnobcIntUYrFNORNdR4Mdlc0+xFHGkZJo0giVYvTratTsJK67wjIrJk5+YeElcCi20RT2rkC2c2vQS0</vt:lpwstr>
  </property>
  <property fmtid="{D5CDD505-2E9C-101B-9397-08002B2CF9AE}" pid="101" name="x1ye=22">
    <vt:lpwstr>/JzC92YIfVeHtMlKR4nApnge+NXNlW+gV/XkIqFyy70YWLvcZTuFz2+fwXemnJ7Eu9ecNaFZ8G8C6w5fn5SOIyQGnWlFZWNvmaQuzJ+Aw8JPnWtiGhIBr3g271hSdC+xETpMiPeL2IJjgH9vCXYVmQO+XDVuIv70g/tynRDPdnSAYJH6QuHV3MlsGMJCemcFBQj+gIJjCVg3fCYPq2A97LClc2IEoOaUbkHgEHAotQ5vVFSfv5TTliwhJuYbP8j</vt:lpwstr>
  </property>
  <property fmtid="{D5CDD505-2E9C-101B-9397-08002B2CF9AE}" pid="102" name="x1ye=23">
    <vt:lpwstr>iRBt2IswIq54OVxq1pjtYUONoLaz3vOVpXUcrKFSftASHFdN1pZyAz/Sxw7xEt9xfm4hQNjEYIKMMxHCmFWMaZvyXhk+q6/X1cfNFAwP2Eewsdto5X5MJ19ANPLJx0euwAuj6iYO2kv8DFcRk7CAvbu2rml0z4Hfjf3k+s3qW8BUnMcqpEmHCp5CX8zkEf5UwSUoBfb6/5WndS8fFY1E5ysE5FxF/U5LyQRx/8jgKX6ZLx4fzQdCp3J9gv5d1xm</vt:lpwstr>
  </property>
  <property fmtid="{D5CDD505-2E9C-101B-9397-08002B2CF9AE}" pid="103" name="x1ye=24">
    <vt:lpwstr>vCl+8W2QYJrD5mojPXbnb8Lti+JQi3L23yxXum4GjaGArBRDiqv/TVHhSThjTGgQH6mX57s4Tu5eDLS21xnyCJ++bego4Se+PL5oIehv7xy97UD0qJn9t+MOcxbUq13a1DvObmzuPJMWd05K0NPNkUEkN+J/QT8UQEK12p8RuqPF/7ak8/dzAaLU2sTHIdbMRHJBz0gqSKMhUO0MbtGXZOpPLhpEsrKvouhM8JYXuUtgOpwoI+EPC7g+GxwqgdC</vt:lpwstr>
  </property>
  <property fmtid="{D5CDD505-2E9C-101B-9397-08002B2CF9AE}" pid="104" name="x1ye=25">
    <vt:lpwstr>WpMyvqbGoM/eC4ntq7atSaJIfaI519GzENz6vBCKgdB4p6OsoG5DfjXKGi2yIR7KCACiKrgjV59NgaGcHS5hNF+VRQMYB+yN58Ol/mfn2uJDblc9C182LXvl5Vk08L3xp3Pe5MnHh/OgbrMGnHND8GYh+FZdxyy91QJuueXjGUk8Rci6u2+/se7dbDBRc5AcaKiihCceeeDf0XRsZQSVZbzbFfIpCQCnqitNhi/Rr+Gm1MX9ly5eItO6MxLA/3I</vt:lpwstr>
  </property>
  <property fmtid="{D5CDD505-2E9C-101B-9397-08002B2CF9AE}" pid="105" name="x1ye=26">
    <vt:lpwstr>EQyXG/2ydUqdH6aiezN/h4kQCcCjzg01b+bL8M1h099sjmZrBkIgl6cvOXnR5wCfkBdrjWxqhf5XQ+IVFpbTN5l1sRu2v9R7l08aO0ICuOkMi45NMHz1sD25ytqXVD4o5pzck0qbaovqP9UU4nZzZWtC0dqYS/Mu5N26yl0VKOa+af1qeauw//4AqtKeK4lwgCY1/vGZCIUQeV5Dt9zSVZwvU3BVwnf4Lanx8zz8bE8wQA5acDpghYobkAwyQTg</vt:lpwstr>
  </property>
  <property fmtid="{D5CDD505-2E9C-101B-9397-08002B2CF9AE}" pid="106" name="x1ye=27">
    <vt:lpwstr>LlgPKJ/mq4XpfaqqSPQMdNEdz+Q/pxoUKGar5F7zf4+yfFDOHERIeHjohaFjRpV++xyvQfrtpJe/ETXPZdwHK7uMzqp9MyaWNkWRp/K0VYbmhLc2iZ0cuFBBE/W5sTZ0mvfORF8uxPAeL9ryAJT3kHwnS5nP4rdipX3Ki2opZ9VX5YF4RsrvmSWGs7Nak860HBYsFxK98k8u29NgwEsFw3nd0YJnKGaHtr1UkosjPGPWkcfn54DKMKqSq3za+Bv</vt:lpwstr>
  </property>
  <property fmtid="{D5CDD505-2E9C-101B-9397-08002B2CF9AE}" pid="107" name="x1ye=28">
    <vt:lpwstr>Jd3ungAe+OraFarulapKbDHdGm/4Cb/ik0yeuyQusam1Pnv0eVJ3jEv5SMsf4qjGzYiBd5/rg/ZjYR+5CTNr1QOgsQOTYECDUoSGAAjvTxpqU0BjGxWBInXt0I4jwpn4rLsSdyXMrtk6omeldffXaaW5/rx+BghOy+XU6cr6166QU4Q6Z0gL6VhacxEinseTVaV9ZL44f4pdf9k1/0Fro77pwNMmn8chTHZ2nmT1uyHqLFm2fUm/SD6vAv5WqLf</vt:lpwstr>
  </property>
  <property fmtid="{D5CDD505-2E9C-101B-9397-08002B2CF9AE}" pid="108" name="x1ye=29">
    <vt:lpwstr>p2siLv1DSWBKx7dPBlaNYWPJcTZ+Fx4WEjuJ2Ma2Sc5FMBDfdsfgFYIi5V1ui2Crx6w4XeEwRpksvXF8+7+lc0liOz+PKxeRRzzePgx4PI+LpwfdjfBPzeoiCjy3Gi8gySeU7cEKrfA4Tkp7eB3F0s7fyux3ND/157frzf2d5AsDv19W07oH1ZFRmQcyjCYPkod69b7jvIAWnOLY9YeB9KDaySEZ8uQS3HTJ04YR/Nqq7z++93ekuuPPZAxlKXu</vt:lpwstr>
  </property>
  <property fmtid="{D5CDD505-2E9C-101B-9397-08002B2CF9AE}" pid="109" name="x1ye=3">
    <vt:lpwstr>75YmHsPQiBZF2uB5f7MLEuRAp7RkbtwM1sLgoBRmkKh1SttpyVxJ1R76XDr/ytFZApgctZuOwtHOq43I0XBAq+pQ97oj3JM1/RDeGmbQvFWTiYEHC3n86KwSi1WP+wK60c2T+qL/LXQ86biXBwo4d4sRISQjRQ2rCI9a4xTSYl9VQiSNYZPsGVW8qVl86LOTJuOWqNVl1qaUNg81Z2MZWE5i+UfalriO6G05cny8dfPaqIrjOxs3dzijBQah584</vt:lpwstr>
  </property>
  <property fmtid="{D5CDD505-2E9C-101B-9397-08002B2CF9AE}" pid="110" name="x1ye=30">
    <vt:lpwstr>wSj73QIrQmRN0wrbd84DkXFvFPwP9Ejcs5g5qSGvhim4G2x7Ukf6294lV2PidlQNmIxRcdmr8uN9C9J+NpQBdUJridKVTKH6oNDuMjJqHlsiTOxPLQG0GvXF566s29CZkQuZKr5Vz0sfHDQT3oMlHGMshNM3lEQibijFSvlnmPnUAlecRlIyzMmsNvcb/Xyn4iqyxhixoJpSOVCC9Q0X4mCWrKe3LeGFFMOUKCIh+KrUv4A5t0SLeb5pcKXTT4T</vt:lpwstr>
  </property>
  <property fmtid="{D5CDD505-2E9C-101B-9397-08002B2CF9AE}" pid="111" name="x1ye=31">
    <vt:lpwstr>TEg6xh5AK5GZuLRi4jpuH2XyHQunXbwGJyWTNRQar3yKcBbI8IAbXS8unsIr3OSRYfqKjI5kM8V13zeICu4g/dqrNtI4IDAb8+dU3tLqsVst4oahC1xcD9LaWn+l6+fBi77346BCPo6kiJBaWgSQa8dnQaUrI8D8hYAb3Qgnu/nbsi1S2hoH8bH1JXH45rpeXmDd9fONb8Nj++/ZWQTuFhLFGki+keuD3jJ7eFeCcOb0IFmP/thmCnLfNARFuQj</vt:lpwstr>
  </property>
  <property fmtid="{D5CDD505-2E9C-101B-9397-08002B2CF9AE}" pid="112" name="x1ye=32">
    <vt:lpwstr>7XqUujadAQC4LPKOsfdqkYJBAXGuyO4uVeQvOPsyYkytWAE2GrZF3ueImSpk+FzQZAX/6HwjX/CvdAX3bXghHjLnpxG+fZa6rE/zGtB+KW2s5xyCbT+fiOmDwcaiHh54cPRwq0B/27lXFpaKvlgO22aaLpD42T9hmodp439/KGsMS9gKybuktsNxzI2egD8FuuLIsOS1R0wCRCRlpVf47R+KBhkdLEIo1fP5AWSQDylo6F/gagLxx9jUC2JluWu</vt:lpwstr>
  </property>
  <property fmtid="{D5CDD505-2E9C-101B-9397-08002B2CF9AE}" pid="113" name="x1ye=33">
    <vt:lpwstr>bELbzu64cHYM+bTPpBCqCDQ/otxvn21Eq19IbOH0VLR5dhCn87nZblP+GRs/AODjdwe/s8wrLnfxtsNhikGlxqyzaXjkbSmEdqz/6k4Sqh0gyLSum9pn1dHd8ovhnb2xclj8chUBmmG2UeWwO4YZmRQIAvc1Gh/tHS3rAQ+iXrlZlKUXxq2AZ377vPu9wbLQ/S4AkgpvmrrDW5nSKKMqnYW58TzhIGCzwpdCsffS0oG6Z8ZhIGv+7hZHPdAopYV</vt:lpwstr>
  </property>
  <property fmtid="{D5CDD505-2E9C-101B-9397-08002B2CF9AE}" pid="114" name="x1ye=34">
    <vt:lpwstr>t8XhoR+CyRpaQfzZvsJTAWKsbz7P2pZf7ne1wTaCNwsbseUsBueu+qkWWOlRQ25W2t3DtBsLLTAIjyKdWHpJkxdpMkx1qtSD57S375gi6vupa6gW73Q5YkW+I7NbkWh+FlplXA6oYGrZZdHEBDkCZeYyZxkbrCdS0/7fDiTLKCosGk7npGD/ffGdcaURjBuvRoqPfg3FFzftK9XGgDQaZ4UbWhAZel6QgZHH4Ec/2UMLF/RAu/b0JMLUfzZv5Fs</vt:lpwstr>
  </property>
  <property fmtid="{D5CDD505-2E9C-101B-9397-08002B2CF9AE}" pid="115" name="x1ye=35">
    <vt:lpwstr>o17owTNtwPrUSMAdaZGjvAXYjIxs/wfjCHssf4OKQid0RWB/roVmXvRfFOHbGofZ+BG7ojBXhSVqaByNgWasseKjdvV3kVMMLunjKhgygzIjMKy+I8bo3iy1bnBqz+T8xQpj3xZe2MXlKBpYfCLWyOAEiw2/3tNCIQj74mjgFZe7pTobHS/vwvJsbzic1t2B7wtNts5SaxLmB2Rx/uPDG5E3RCEYv7U+4CvTk4eg2P39Ugzih/g2JMe1jybhYIY</vt:lpwstr>
  </property>
  <property fmtid="{D5CDD505-2E9C-101B-9397-08002B2CF9AE}" pid="116" name="x1ye=36">
    <vt:lpwstr>cDlBBwhR3KI9bVmHqzweqPzD/u5p3PWJz6UkFyLdHQC1QudKV1J16r9QTQZgtTGih+6agGEJtMhNvgc4LxR3xf7qSteH5wx/dAz/Gp1meufYiF8WcGNE123Zi/KMDnsuRV08UvKU2Gt7TJRORv74Pkyp/Y3VIekQGGgg1mZRPFQss0AIiMkIn306HX3SW3eERF/feNo1w3mjI0iRwcsXde5JgatYPJRQVMdjbk9z4p0ngw9hjN0er0cqlHOr3jF</vt:lpwstr>
  </property>
  <property fmtid="{D5CDD505-2E9C-101B-9397-08002B2CF9AE}" pid="117" name="x1ye=37">
    <vt:lpwstr>xYoSWsR+kn/yNbny15IIQ/S6nOJgSMgAfMBNWv3IohxpUDYniJjIdu0ZIBjTTp5gBHpxYwkrRUBGMzI8W89smNeZXhesYwwUJuMusgVkWgMHIteL3s08r80guIVbY6qaTyhfg7+dDGM1dKIOzpQaMxcuqcNMVI7iEHPVMhqUH5+4ueTRlXgQcwqbX5aGi8Z9ZajhDSr7ssBLr/JYLCHmVCf9qOP3/66S9HpiaqmNWVZ35dgr4hkvevLN7ObHXCs</vt:lpwstr>
  </property>
  <property fmtid="{D5CDD505-2E9C-101B-9397-08002B2CF9AE}" pid="118" name="x1ye=38">
    <vt:lpwstr>hP7K02cLQv/UvdkF/BzfqWCFeGB1T9PN8MXkChR3V9dt5/lKVXbH+NVnZmhhLML7t9mKFn8p8AQFifvrHaU2PLXWPNrxRvHvM5xvhdGOipNhuu76Im205/WKkrF3fUeNCItJ1rou5XyUdKjAlwTuAoyRWtDWi+OrbRr9FfIzegdwpDAu0EHC4ElSYFJbiuG1jj1jt/sawKqI5JR2v92Ur5BIGI0069XpLhm0g9hHpX9aZD/fG5BbNg9ahJ0y9NG</vt:lpwstr>
  </property>
  <property fmtid="{D5CDD505-2E9C-101B-9397-08002B2CF9AE}" pid="119" name="x1ye=39">
    <vt:lpwstr>+KYI/3Bi0JZA75ljyCZyVrsPXh0iM3GI7DdAEBiamztbcxZBQE/jv/iZGGNQxLSYQCLs0HFCuGtTCagAA7dLj1zJjlPhd5TNk5WDJ527k4b7ERO22ZFxngRTdvrdRJk4y//E0YXQmqzTh/zDnkggfNSimjKJYeeCSTTtAWpKQ9TgSmw9+FuMdbATP0Q6nE+dVjjZY0GCnciNz3KIkmW6bKkUcvPDhSIyMnMPPUQtOD4fDVZ6swKLsqPffnMSkUa</vt:lpwstr>
  </property>
  <property fmtid="{D5CDD505-2E9C-101B-9397-08002B2CF9AE}" pid="120" name="x1ye=4">
    <vt:lpwstr>Qf5IpUX2ARjui6tqlmOHhyphwxr4EFa/s8uNhcfFC5/lgRmRjuXGor35sEJI3gmDRsmw3npYc7IqbQzN56qgmXw7hOiXySE8p/FdL8AtDIkIh4YIricmbK9tTR0yu6ccxhHUN4MbKW+IN+V6rHy6Ib8artSOVkoQc02SijAg4vDSuzJc0dEihz4NOTQXaiyA6LUaN45H+jcw5mUp/CYuYQLI5GMwWe/5ng532i4zoVM6jEXHibn+JpeMC1r/rjk</vt:lpwstr>
  </property>
  <property fmtid="{D5CDD505-2E9C-101B-9397-08002B2CF9AE}" pid="121" name="x1ye=40">
    <vt:lpwstr>x2krnwT8qMlZsadnFvNU3CsaAWX6Z9sHepWIqLF5aXjsNBLyqX5W6mkROYXJ8512ykEjCb7oGyi50m/e9FcbPda5zwxDd9kfc7a3nhwuzReaB3qxyWVsbY3vywQp8lSJP+ywBgOMCJjfW88FT7N+YeAaTTendSj4Y/e9giXXha5V0dcUNxgZID+6KKCG8OnAUwKeLAp5ehm8PH98bJKDwtQWk3xt2c6huBDh2MXH/YK1B7gCbwK48Bi1uz/MXpA</vt:lpwstr>
  </property>
  <property fmtid="{D5CDD505-2E9C-101B-9397-08002B2CF9AE}" pid="122" name="x1ye=41">
    <vt:lpwstr>r6Yy/k8BSlYX5R6nw9XHKuWyOnBpmH/6g/SdFxTLpzWNr+G4b54dYf3A5x5WwOChp1fHQ1jrdQPz2IYjAliwVRhTPCvUF9u+vu9fkRwtGocrHt5yk5FmiS55OvK50ccCmN43Q2Wkf1p6/KFaHECF4/0NagZ9VcSKI0kdooLF8zA1kRdZuY0k2rErb37yRxeGM2rzxwpKpwand1hvrejqPhPAzUC8NJXfsMJjgCreYNHp+klJ8Bz5nZwH8gAG+Nt</vt:lpwstr>
  </property>
  <property fmtid="{D5CDD505-2E9C-101B-9397-08002B2CF9AE}" pid="123" name="x1ye=42">
    <vt:lpwstr>H6aZ/ezAN2gE4flRKKjFFPKmI/V9ef2byDewueYszsp+YyOrZS2jNSh6EV2t089EFHdH/4xJleJIbwJMYUlii6SH8vWSTST/yKR3NYallb/xeroU80TS91dbrUElNvlhxFn0s5dQ9ivuuwdp14VLCr/GHCPcNIVOsT+Jg1Ijd6wmLeWMkiT46OWoxwf7sRuvWr2zYK//tyQmi25pkS9vKQnSU44pz8VLkQdwMYBJqG87Sydnh/rnxHQVthkvjSh</vt:lpwstr>
  </property>
  <property fmtid="{D5CDD505-2E9C-101B-9397-08002B2CF9AE}" pid="124" name="x1ye=43">
    <vt:lpwstr>LbJPliMhnekFeabp7uSbB2gSu2PxnHF32eZ3iVAXd/km+/SqIeingUBQiPf+nXU3Roh27msuql8x24MVUvbUZe00Emr5OdFpWV2HJue3g54kgUqq/vGVzamN34t7bBAYrVaParuXz9JK0++dK0pMHDG0oA1ZRVNhxNXC+VeHv409iKH7DfYEhtGCLScm4Dl8zy3g5EIyYco78LXpby44S8LHYIMW2+9bAjlaApinUYhDDjrR4/vHwK7nj8Rwk/0</vt:lpwstr>
  </property>
  <property fmtid="{D5CDD505-2E9C-101B-9397-08002B2CF9AE}" pid="125" name="x1ye=44">
    <vt:lpwstr>TQW7o7h35LXpL2J1nGsuDfacGa5O5eLQH/pJOztGMpfQy4AzvlA+3vY/hV1f4TGYstvo0VMDKmCsvhfY5h0tT/ih1dnvUAHdPQKdnnyO1m/Xw2SnGu1TTIwftjWIMw6wot/nbxuYeXyvmXqao4PR270ZZn8zarWIrlSG7zu+WR6PJx8ErKVjBVgjhvJ//fNZAp6y64HsgYvVzcuwubKV3gwVRUvy9ERwWzhPOMIzKzmjuagtbZ6wpmA0luddw/a</vt:lpwstr>
  </property>
  <property fmtid="{D5CDD505-2E9C-101B-9397-08002B2CF9AE}" pid="126" name="x1ye=45">
    <vt:lpwstr>CpyMiS4kQca3HW1cpA4n27hS5vw1MY2dw9NdyqTr4Oa0lY1D7vmsqTACFAtZbYNZqhTiAaO7QH2r6Y7wNppXqVxzFPufz791WRQ6tu2LxKfyS1rivZD8OwQowB/CuHW/5JvvjK8sAjCY3srTc6PSF12IpFHBY/5ZJa+jOKg93IlKk4AJmYQfMcn7dQdg0k3Oh6bJny4nNNW/C3cSYNWmNuS9ZClfbEY43g7YlXGbkbwZ/LHcL7um2PL+WOriOWT</vt:lpwstr>
  </property>
  <property fmtid="{D5CDD505-2E9C-101B-9397-08002B2CF9AE}" pid="127" name="x1ye=46">
    <vt:lpwstr>73dvGqZRC5qOw3kUr85PSvS+6qYsNbVCT2GERVR4JqdxyE3v2/Mly+zidr5aShwA+FNrfrH6AO59S6m3vKs1967/wd11MpqCMBfrqaFIM5OvvwgNF2xAESGqrmyRyMKhinEyq5LPQXt0GsRPrd0TD6U6wwndtnTX0gEH/5i5BqAjpucdA1q7pCUt5Ktesk+LuBB1ZVvSG1j14E4Fpl4UYwuG0ajnZa9K/bo8A1GRnkGwStdCJ1gWBhkxOhSOcEX</vt:lpwstr>
  </property>
  <property fmtid="{D5CDD505-2E9C-101B-9397-08002B2CF9AE}" pid="128" name="x1ye=47">
    <vt:lpwstr>HdcCo845gjCYd7JLp70of0Kh8c7UaEUNsLE0/FWSVGedp52J08oekAE0Jc6NFkNdRqxHFKjTIi1ZdO61J8PhTX7B6MgLkcVq2Q/j1hajhGZZOgouyCfszJ2iAQ9wuFsog+HL1bTTcieHC6cc62sBm2nff4kZtTZ1wu8LzDfnMoTPC9VrQyavOO1AJ4EB+YCtffbTrrGQKtlpQc6QYs1lw9/d5BGtvr8qpp8cedObWXW788Jd/YURoEqSWCWrGsG</vt:lpwstr>
  </property>
  <property fmtid="{D5CDD505-2E9C-101B-9397-08002B2CF9AE}" pid="129" name="x1ye=48">
    <vt:lpwstr>2ff+mTDOVUN2MEVtz++u1HggWr0TW93aqs5bOeVhIfaiiLgBWPqXVD0U7KmcguSUL34xwrmzjm2p/vYBoXgsn35/hyXfiGJZ3Z0XZi42YQAFswQooP2j+21/ujik7WNBjN+nJwIqsP71G9+fMw2HhR6nmXPeV7NO/f9/fxL+W7y0w7CVe6Nm2oiJ/TnZ0TPctF51Nitj+NkS/l74dxJ84pmHZd5C/VVeCNHR7yooFlISbSoDhOkxUs5HbVynABa</vt:lpwstr>
  </property>
  <property fmtid="{D5CDD505-2E9C-101B-9397-08002B2CF9AE}" pid="130" name="x1ye=49">
    <vt:lpwstr>qcr96bAp+eIWMCbJ/rF5Nx7zwyBkrEkWMSz69bMNBQx9ZHU3aXWysxWq/EQHxjjRke2H/XZpstyzao4QrID05vyOB6QXccbGKaHNSVgnrl3sYzLWVSN9lXGNRsO7kar6nh5UW0Ej5gUw/5aSyGbTZIWdmey/52jkeu+hVdG+WuWXqC2yoBV23Yp2NPsexaT1MRUewAcI1kiM7Gq2nTOA814T4xxCk+7pIiTm7FIqnUprpx+x9S94saIdDexO55C</vt:lpwstr>
  </property>
  <property fmtid="{D5CDD505-2E9C-101B-9397-08002B2CF9AE}" pid="131" name="x1ye=5">
    <vt:lpwstr>dXVLj0aJREMCC6w+WqoyeQ4RjZWfWbFUWHDn2P2BrASN6DKtWfp/RdxBjfTYOsPdwkfSln+EF2y2+WmOu/JJtUoyrXv1zQHHaESCBbjfUNagiznlf1Rr+UZB6cP1qIrWY5YMnxWXQhhTrJO3uL2p+sTJUcUG8gil/thuw5CV/0b0/IjSwBBQeE3d+8nxwutYTevn4P8rcqDoeirJ9r4Y81JhfYdm7lrir9gax9bfeIsHT/Zb1d+DZr2aHu5zqHx</vt:lpwstr>
  </property>
  <property fmtid="{D5CDD505-2E9C-101B-9397-08002B2CF9AE}" pid="132" name="x1ye=50">
    <vt:lpwstr>7A+GdfRse3vlXe9M2xVSVgP297ygfOE0NHWrKcrJ2UQwT/E1/hitB34DJZu+QE1F9nlFbnRilQ2v/kajR/K3Au3ZgfYtm5nu4i4keiBQX7vhHPqkEy1l9XMO0IsRah6CGNZx93DIeit1fLq1u4p73bk7vdXwSLUJvIOnIlrjB6oTdHvCmBEA6eOEpAnaKRARruN0B65keUjwnBynD8Rhx/1LvHHpmNw2QjcVweYPi9Cgw1qhydulMYoMKI0VJjc</vt:lpwstr>
  </property>
  <property fmtid="{D5CDD505-2E9C-101B-9397-08002B2CF9AE}" pid="133" name="x1ye=51">
    <vt:lpwstr>ZhhzJA9B23mmevHz4TrKbJL89gon6naJIwnjTP66wubhtAitPMJq9Pd5Uil+is+CnsNApOXPGGF+afxNKP+EbjztVgeNIkXaWQ9zHrNBgXePGWg+WLCbpgu6T9ehiqkBh2PQrKK5LyOQNnpTjYJkM65PqGili3/UWwFd7tWxsDkKgAouoYKZAH2Nww+MpFgeuFG91xSNlSL3Ot67Hw/rULCNHNTjPcDZv07Yfi3WGMZtsUe4lD4HENINYitq13P</vt:lpwstr>
  </property>
  <property fmtid="{D5CDD505-2E9C-101B-9397-08002B2CF9AE}" pid="134" name="x1ye=52">
    <vt:lpwstr>sudZeabP2eLa7PFLOYQy5GTDxU7CMY4QtZme+FjsEXUnBoXdGv7k6k+EV4ttbxd+CKK2JaDbh8ENOBWc3WYf/sLP2kf7ZUN0qFSozBTdK7fFEN8ftRLPRNE3WE2ahCTGUalADsTjWHnVdj9A/tPUhd+nxKrMlPK1FzCuEEkGMyO74k/6hGqNumW4tuErPWO80bePb7ForGzqh2Un8cxWllBbo2/xCI8VVd+thfbjvRkvY6w6GA+tUb5hYfGAUsK</vt:lpwstr>
  </property>
  <property fmtid="{D5CDD505-2E9C-101B-9397-08002B2CF9AE}" pid="135" name="x1ye=53">
    <vt:lpwstr>9Rz6LTV/xL5r6Qw1bxKBO5RG/Jn1SD2gKtBqW4aq0cEl0h151btFLhEQg3RFXG/kFZr5J4dW9wnYvdtcbciSiBkePzKuHxU/yR8qU1LLy9+d45A0wURN/YaqI0nuyAjZczFPYIMjLro6MrKkRpKHOk0axm8odng2wG1BmMF71mw3ofCotUbWnoAPV6jexwSu3TyTxJdJja5D6LBnksekksdz9+hbNPj6Y1kDlQFgTOOVw8T0nFoVU9FLDIiCs1k</vt:lpwstr>
  </property>
  <property fmtid="{D5CDD505-2E9C-101B-9397-08002B2CF9AE}" pid="136" name="x1ye=54">
    <vt:lpwstr>lyRmiC+Z8dvXtxgc7ItQvUmAdfwmOqreydDjL6iI+CuTFCFCtiCHZg0kflLldzShsbqLjuKLySXJwzH1S1OBmcgKu1Fr+lp3MlT7qWW2DqlQeMqP7shQTcnxSccfnkLQLYM1HClMzmjPoBqoJ8/VKQdfVWVhv90XalIUxztF0xJn+0gnGWYlb6O87BgqZIIdnpkD+JJfBS2/72F8WdneRAq/YPqsvoYw5QA9TWDKhj13LM1/jy7M+uJpsSgwrHq</vt:lpwstr>
  </property>
  <property fmtid="{D5CDD505-2E9C-101B-9397-08002B2CF9AE}" pid="137" name="x1ye=55">
    <vt:lpwstr>kIwCSIRGZZM1CqQkZwZ0vRXVuaAJZzb0TvcReQNkspo8fnfYqv3dZsLQpxQsjhpjngkJ3R/7OaBckEHm4ri7yisSpltwxw4JfwbqHwzi1/3dBinG31vAuitH7h2BIp5uxoZHjTw1a/9R5MlT5BrrNU65DSRfG17OlJU8TmVSZEWkCObBVoK9L4MitBU4kQ3wqz6SRdQUOe1IvWBoJycY2zYPcgX6x5biNAiA3kKzkrmI9v10nuEbZpngtQNrhKO</vt:lpwstr>
  </property>
  <property fmtid="{D5CDD505-2E9C-101B-9397-08002B2CF9AE}" pid="138" name="x1ye=56">
    <vt:lpwstr>ntmCHl7lSx63LGQrA686rCgGHy2QkvdUohq4jcisJTubIutIBbcWiOQ516qHK1ZxxENHdhSS1FTv385xswvt2uKxBvQTK5v3GtD7fie/xVsuewlGbIII/dnhy1zCnawcN2K135G5gMVnIQtsjS/cQqkA+xistiVDbK4con+IA2lg/hFBZUklPGx/qr7HS7zhDfG8f/G5zoLVIS/jjBlD3H5Ml9hIEQFkhFf4Vg+TrxxvrJ9vMCqLe/PPlf+bjjW</vt:lpwstr>
  </property>
  <property fmtid="{D5CDD505-2E9C-101B-9397-08002B2CF9AE}" pid="139" name="x1ye=57">
    <vt:lpwstr>vjjQrhdubWl3iMqxDByivodRmUc6u1S47jLAVP/5ZHUWkjfm0pwjRTzxcBmIWc/yR9EV6HjCg/AUgz90fglKOlmvqWH/kjIYR5vIaoYBJKVA2VPNkthaVZnj/U5khlPTO6fODa0zs0y2Q0+Ns/Hqn0tQ//NHu1Dz/sHxEv5U2ghiWcoxyxfYP7VQ1lxQTfQHriZzN6Qo7FA/q/a1hiLYBqTQh8PbpjuWgLX/0trQap1POupZpQ2E97E7H31yRMz</vt:lpwstr>
  </property>
  <property fmtid="{D5CDD505-2E9C-101B-9397-08002B2CF9AE}" pid="140" name="x1ye=58">
    <vt:lpwstr>TLAYKzCyxFE/IlzwI66dl8p7VXSb9Myx9+oiDNXEWc/xg2PdtjIuPPMVtkZfoS92jQd/fAgLD2l3x/VgGziJkr8CbqXj85HwdlQr3ZEV053ebbYahMEn/qvGebvY6sLrUp0bUZPtJ/Ydz7YwTbi/b2nwJnP1D4a6TvhxwJwnTNnm7ZtG9QuICKS9BgzA0LWTZgqtZi+SdHYgMAh9/PJAQ5nRitm0tKQLxKVOvxtj95iSB4zo6ZhSGJWS6xkbsk5</vt:lpwstr>
  </property>
  <property fmtid="{D5CDD505-2E9C-101B-9397-08002B2CF9AE}" pid="141" name="x1ye=59">
    <vt:lpwstr>VeTqk7+YFXiJJkFP0iagXfoYIbCcXs0LvMZQxv3YBj8W7VY58/YzzxNjn7e8mLSafkm3WCQYlRbe3SLtloRu2Jp4hW117aKhK7KV7M9ZOhvbgahWvQPZDgNRcDW+wKr6tfZn4ZN5Tpxk3846tASvO5MGBlgP9f+4wia9lm+ijCSBEl9Nraf2NgItyiKTHKbn501yfxczQZUBkn2aalTua7lXeUGAW65DqaS5mHCQsz3lfPYP9or5qLR8OE+HsYS</vt:lpwstr>
  </property>
  <property fmtid="{D5CDD505-2E9C-101B-9397-08002B2CF9AE}" pid="142" name="x1ye=6">
    <vt:lpwstr>/UnsHF21WglpK5hagx1kCZUbniz4Y7p5jdeSwUwp2feKVMNozeURrhiPwdgfNdcWmMW/O8LOMUafItktdQ2IN5szNMKpDUyDNNVq9x9vmuqncoAm/hL883kdwCfpZal/qh/c0nDnbfbXViMPTxmsv9gFiPAe+TUzzw2SLwas05YRQFCtJpAG6YHDdyBSQIc7f1UPd99lFyMHy0hFS0C4JuLVwa6bKyXykDLnhsGaj4yiJ24VdFOCfbS3ovRiX9H</vt:lpwstr>
  </property>
  <property fmtid="{D5CDD505-2E9C-101B-9397-08002B2CF9AE}" pid="143" name="x1ye=60">
    <vt:lpwstr>dSMgZdHbFdHrrcLS8b+SCp/sp42wLtPb/AibRYPLY3qJpxkldh7HCTrj+5srnGpnm6Vl3S6W2BvqBBEUdxb5FcgtgKzos4/SfhuOUFMwTlA5XLJUe8A35JYhRu/hpHBYzDdnwwFm3XeFzb2mifi0lt2kLfQNTbVKXk484GZAqoghTW85aEX/lvGK6+rRFa/IB4+5TNj8a3+0ZkV5HxRp/aCSJB1UWF2xPWORly+EejAGGWRbbRk/yP0w65UJYf0</vt:lpwstr>
  </property>
  <property fmtid="{D5CDD505-2E9C-101B-9397-08002B2CF9AE}" pid="144" name="x1ye=61">
    <vt:lpwstr>xKbYdMOXa3d+Kl37kITHxgX8fsaq3JCB4JA/9IORrh9/4z+x7GhFcCPt1WADFVeLh02SOcWF/6AiNBXq0QYY4PgsNYOf9QVZN/MQVW4hjQxBl9Ij/D24dp3+CD9AYMOK6Aomb0Z3+cJixwLu4FZJO4PblNv4TSncCvP9PThc8UtHv87v8MryqgDlPMw6Zvs3AThpYMNtyikW05/eEWlEwbMy/OI8jHb++d5jUz/io1WrJHyWVGb1bv6AjqsW/+y</vt:lpwstr>
  </property>
  <property fmtid="{D5CDD505-2E9C-101B-9397-08002B2CF9AE}" pid="145" name="x1ye=62">
    <vt:lpwstr>UzFvwKd9tMR5v7gA2lGtT8eztLDjXtEgPc+GerTQxm+LosTSzDlLrejvhKfVfFQ90zADvnf8NGwB2ivNxKdGcfjo7KRX+2nDvek2/jSCaCVf5eJ63g38RxtdCUDRv6w2/d2uhEo+TR5vpPuQFKywSv58oz6nMFkoh5qV6vlurrYyQYamBXEGsMv9phJpxDx2/UfmsaJ/EKjg5tkiMEx4i1X1oDRCCTWLhNdDATDRgPjts66awG7JEhPasnvGYe+</vt:lpwstr>
  </property>
  <property fmtid="{D5CDD505-2E9C-101B-9397-08002B2CF9AE}" pid="146" name="x1ye=63">
    <vt:lpwstr>avd39ns5ODDMAnlNXPVHKDUkKjrsPJJ1swQZOeB3/YhlhjjK5PVAb/gEhqKjsehfJkLgp0dyxFtNK/bC9v9gliKpcb2fvaVzY+XOWg3maSkq1vVq5Pxw233eHGjLBT8fPohIrUhAHF9fA2QKO9yFr0zWNiaIH/e0j+srgv5L37PnTMEMaET3SGB/AzL0K5XOV8q4mYxwL4bK4Tr+dshhzpL5cEgxliSoRG9tV2HNfGcUAs9T462KAspsonJQ8Aj</vt:lpwstr>
  </property>
  <property fmtid="{D5CDD505-2E9C-101B-9397-08002B2CF9AE}" pid="147" name="x1ye=64">
    <vt:lpwstr>WsmCVrWWxRfX1CGq1E3XVcw/EM1w9O/wm0oKDQLeYPz1qqcFn+99N9IajYo0y9oy03LXVMX/CRnjgE3h6Vh599UJ1ZEZuRHlNFhZ26AvG6BIHRR+lxyVhXnowSSpJmkJ7vr7iAanKkkgcQiogWNXVPcp78pSVaQw99TJHq5zzwZQAZucHi2N6XpnJZbJE/XMQePYQZ7FQOSgJm1wLRcgRR2Wy1iZ/a1vXjkzPLb+4BNlOrgcCSSa+RQv7WyMLfz</vt:lpwstr>
  </property>
  <property fmtid="{D5CDD505-2E9C-101B-9397-08002B2CF9AE}" pid="148" name="x1ye=65">
    <vt:lpwstr>BLAESzLvVVTsJ4W51IRkqf/ikmUMwaqG5ha9/oBRm1vq4Q959ueqvjb7xodaUH9RxICpgSkEOKUdpFBjdU0HoXjlTecrp+mjYKcHsRJQflsbg3+TAyTXNzxJ+1U79mREXNUkQ4RfCc4P05JXRNr6HK8jcO3pv1a3TizSx/K3uohxyfMOSLqbfqDbfjvlDNAhBYhydJCEdjzjBe4t5fpUAlRYWd3P4t/NCoo3W2JYxTx5nQqdJovQEakIRZhwVkL</vt:lpwstr>
  </property>
  <property fmtid="{D5CDD505-2E9C-101B-9397-08002B2CF9AE}" pid="149" name="x1ye=66">
    <vt:lpwstr>5X60fJHGWPn3C4EumqUgEPWpJBgRAUWcXiT/kyriR9Fg6qbxDFMOih5Zi7YjhVXIhFrM6t4t+l/qU8xj2z6mg234XXGTf/KDqP5QaBIIh+EAdyOpJzztzIQQgQGb7e+GJXuWxr2Z3pfq1CAyXdTOHKEG5y7q8O1EW1y1T7LdPcAViNq4hqETMaVo3kscGma6pzuq8MUBzvcopjkF+hwSA92i1F/rpRorrbr/r8MIsYehb97h/zPfBC1auhsnYnD</vt:lpwstr>
  </property>
  <property fmtid="{D5CDD505-2E9C-101B-9397-08002B2CF9AE}" pid="150" name="x1ye=67">
    <vt:lpwstr>b4FzMlW7COoFO+F5pGxTIhMeBzOKJbafYU7CDs3vgj1B/f3R/wQpSaSrTTdbpPNkmIZQ2vYJKJK0lhy0PXEbOXnkX+9NhsEsbMCv7ShXW/8QkQpxmXNWAk3RzJECt+CFJu0cVMbLWvMKjNEQSUdSK/r6/iWdiDYJR24abZFgupPSCGdYBNrndgTWodX0/OwBSXVd4VfPELw949ycewcHkpxnEizAW0MWZ2+Y8SMr0xzjjzz7ONWAH37FpDhOy0t</vt:lpwstr>
  </property>
  <property fmtid="{D5CDD505-2E9C-101B-9397-08002B2CF9AE}" pid="151" name="x1ye=68">
    <vt:lpwstr>eGCOLBMM3ZycH7aaIrSlyPICtBfNe6rne4WGLPKc+xOL9armPp2CNAnIRsIHlwqOHOiQJ52vwYOL09llIqTb0AbuWQXncdskXLibyHhyra7Tpxq+xcTPhogfI/NDnti53oWSZYd0NUvEbFJAq4KIrmIRAWyeSnya0mgNGgqKYf0cBY274vmzvWQpQI3uhH6jG0JKLw3/5pfljxnRRdiRchWTuNSmBDjpu1NR58UZVANbtcanLTsAyZHnrNsR3v3</vt:lpwstr>
  </property>
  <property fmtid="{D5CDD505-2E9C-101B-9397-08002B2CF9AE}" pid="152" name="x1ye=69">
    <vt:lpwstr>0yC6TLBy9QQ6Yidb0udwyx7QJ0dpXWka5oQh5erBRnCDAiT/WpECVgub5rTaPRYR2rtAgnkmTIKcnbrfOSL4HDG5MXeNX+FpxLQ8BdLoDSWVZsYotstpmdWqT+TCsDTufbSJoqR3Las+9kbB+mb+wjqyyhFb6HtnWgG6mAaqq6DKdsNiXD79feniM4e+QlEDtJC4wbSacmE3PxITae6SXNQyZuosAwEa4tzbqqCmNQ/dxqcdVayjvyS3R93UDCG</vt:lpwstr>
  </property>
  <property fmtid="{D5CDD505-2E9C-101B-9397-08002B2CF9AE}" pid="153" name="x1ye=7">
    <vt:lpwstr>XGslXJjs2/sD9E1SEtT8vrK8K+Jn9OV7L2rsYfqiAGQcsxVip86pFwIbsw1dfbPWOqdIPTXv5JBFx8jdBcNUfhiEhWt6uvTvCZTXWWTdKt0r2GxdJJCRyLNErKkbpeSjWVO3dlkRePzNe5yurVBubiaysfppMSJOe5J1z/pKN8zPXcBQlaArsFjCmj9Cu4bSVhr7pn9t2T6jKe5brAWt4yaWSz74CdS19Qw8BlnObbqaa5W0BUb+pEh95VgHxnu</vt:lpwstr>
  </property>
  <property fmtid="{D5CDD505-2E9C-101B-9397-08002B2CF9AE}" pid="154" name="x1ye=70">
    <vt:lpwstr>rE6FcmnTyHupuhEsEe2jMmTmdS05u+3hotE1R8Uj1qE26aHeTt7eDK5M2/WpDJVlt3j99X5EfoAkcukxUgifPKJVFjUV3FJ2HtM8T+EBJ3IPo+pBGaE3VBVX6hJEfFhGt+m6JAbLxF/IzLs8N/f58tUwTI5q8H+mkCg8c+nEH5i1R6AS4M5+7+m/Vv7LNwQCkg57SYMX8eYkVc8EbLoejpRyHa+FgqAVNuWiiISBopWkJHIyKqnhI5gJnGgONZ4</vt:lpwstr>
  </property>
  <property fmtid="{D5CDD505-2E9C-101B-9397-08002B2CF9AE}" pid="155" name="x1ye=71">
    <vt:lpwstr>Lln3/TiV0k1tLjt68vsW9pvRmLUMVMBoas1R9UIWDtec228SWSgtoZYuHRXR7X97dWjBWWTrIiht+TLMoZ8se+J52SQxIZ4mWrz5UjkJ/pY1rQp569xva7FmIIM+1YJccNvy/BPdQcKKLT80uHAKCnvr1tU3+sdav6KF946P6agZZbW481/l2WuF8ES10zYDgFZXwez9h9W4cMZFU7i325QHgPodxuIxugH14AvC0gaS4cbFHGgN2NHxiLQrzUZ</vt:lpwstr>
  </property>
  <property fmtid="{D5CDD505-2E9C-101B-9397-08002B2CF9AE}" pid="156" name="x1ye=72">
    <vt:lpwstr>mAIXEPX5ltTxOD+90bZEuGYChudf/iPGtKULnPxIOJtQBgbSRp403JUTjc3TdTvnr+zyFgseUu0YZQxlbAMo5uKgwPRD15+t6w/qDqIPjobga4g5mz+QCvUBW7qOycUmBviBZZBZCDFFR/YLmL/lyTRUZAUForM82xGyTVow2gGPNIMwUR8R732/G2p2jry4B8TZSsr4CFBsenHWuEOeDE5yoeH1HcT52JMMVaQiHLtdHxlNfIKQhBPOQD2pM16</vt:lpwstr>
  </property>
  <property fmtid="{D5CDD505-2E9C-101B-9397-08002B2CF9AE}" pid="157" name="x1ye=73">
    <vt:lpwstr>4aJaHWfZaHl0VQD9NFwkyHMP9WVJFYBxvdduGvADwOpy5SDbl8HawOMtEkINqw8SqoRy9ShYwdiXA3oBkf1Axw4gqRyn5iUUC5WwkrGCiardNr27kpRXaR9+eNNBMj7A9mukjksVZDZ7imdQWk4yQ0rDtg7ZhMNSrGabjT3105l0fQyHuHQ11JyUCTCk757JcySKgJ9wBXI3EI7bkxmBsjZU62h8RUuHHfiH7y7Aabr8e6hXaJQ/Io+mLL4ThJ9</vt:lpwstr>
  </property>
  <property fmtid="{D5CDD505-2E9C-101B-9397-08002B2CF9AE}" pid="158" name="x1ye=74">
    <vt:lpwstr>IwR9bgazOMvAq4UB5LYXzpLxVfb76G5ok/5JfuIyyCOx2nLaxEOhhuYyQ00CFi7+i3qpclnpEAi9RSqQEug2wFOPYHMzBoH6xvl04DU7UAg9gMDanAUONUM472FE+kmapCnHLxiewLC2lPK9xr5n24MiD3ofBpYIbRz9SW06aKevX96R82ztdkLpIMebni2CAWJgsP0wni5SArtyYi6vpOO5rZcPoDQ2lnpWfJP5cYVe0cik2VmpIRDtLHItvMx</vt:lpwstr>
  </property>
  <property fmtid="{D5CDD505-2E9C-101B-9397-08002B2CF9AE}" pid="159" name="x1ye=75">
    <vt:lpwstr>2dMYZX8SyPQUx+KunTRrIH4IbpiepqyGFJ7Cgul1gnGG26Nk5x1+o0HzRtCDMGeaFKJjEkKeggMjs+wsO4xHQZk+avBu3eQuBA61ZxVTFC8+aG4fJhZ/ciYDp1jVeKIFtLjJ3Qhxw15GZPMpT2HkvELHSoRVeOhWYQevSY7e5c8f7p3ASzTyC0e2Kxr4gcc/bUqJgfJWaCqtdaqYnjmCSDkJiImB6k42KmsaTMRH3JwVlkoK52axFkDkvzpCaBP</vt:lpwstr>
  </property>
  <property fmtid="{D5CDD505-2E9C-101B-9397-08002B2CF9AE}" pid="160" name="x1ye=76">
    <vt:lpwstr>XTkYSxFTjdBl0gmcY7W+869KyV9gUMWgosVm7Cwe/aA23Ekh+csJcuvAr1uEjhI4CQKwoEhQz3Qj4uf4kcahECesiZPtPk5ExkZ7F8uajGvK0huZJ+E5pUSnlsaEgqPStRAA+pv27oYWKBgVFvndQdESL3WlfemZoCS9HvuehQpfEIalR8YgMSzMl2c7Y+F43pssvP1TUImfXhkby2lfkftALxcHOa7l9cE1wgZOLA80+NZlhJVoGAnCZyruZWc</vt:lpwstr>
  </property>
  <property fmtid="{D5CDD505-2E9C-101B-9397-08002B2CF9AE}" pid="161" name="x1ye=77">
    <vt:lpwstr>hC4DN11PYMz21LtRyscKbc5XsN1qR2SB66/eciWUapqjZQLpoSSaFlAdRqT7X2ZPlpPla9wg8v0fjg7tiOPVpeKibGE5F1be1aekd4hiNB6CuJKWOoRGMczGCoBdxowOFm3Mi+785UWuk8tvQBY8GovCooFK2mKfeSZ5GR7zJMVTyoJB1aNhdiIj4OgKGXrYk5bRs2KbwF0wfITDBIgwWLcn9DT9apJgzuKeKCoKZGVyhEVst8zQF7FPCQtCcSL</vt:lpwstr>
  </property>
  <property fmtid="{D5CDD505-2E9C-101B-9397-08002B2CF9AE}" pid="162" name="x1ye=78">
    <vt:lpwstr>ErNK9QmRzLOpsbYh0ZgnCCmCPZYgBjcmqqJe9z45iDyb0nUbmfZY2Pzq5IFYljUFvTNQnzZXOndXeN1Rk3UDgzUsSfIp/L9rK9OE9X/ts+vqXabpA8QbcO5g9V9rMSQ5M5qh4MpTmNpxzyH/yrS1f0jCHAM+5Cudhs2wRRhKQBToJ/ah9KeWnwZxCEbj9ry2w1n4HZSNpjqxihTRHzRvHTohDEp5PBL1p5KSWgv2UtGWIaF07XtyrkuW8MZEbwR</vt:lpwstr>
  </property>
  <property fmtid="{D5CDD505-2E9C-101B-9397-08002B2CF9AE}" pid="163" name="x1ye=79">
    <vt:lpwstr>ZpYiL41U+VV7GhPM4g4E2J3oXemK1rT6os1sz5MRW/aiYN1C/66HA2475QTRawce5AEQrhnXIK3/JTnu/mRE5wUjXxSFfH0r9r4iVK0D0Sb1wsKZC60wEwYrGsNSaHINvYxf3mWg/j6vY6jgrPq+K6ilEuZkOIImEz6GyILPQyZ0o/bLTYoMpbKjW51GLFBTw86VSWOlub6TwEArZHnTJ+NOWv+fwz2nKUMQcQumBcwE2dYUzDoS4cxtktPMa0x</vt:lpwstr>
  </property>
  <property fmtid="{D5CDD505-2E9C-101B-9397-08002B2CF9AE}" pid="164" name="x1ye=8">
    <vt:lpwstr>2c6jccLEJ1xkdYR6Nk301gsqDpAmlVl5T2ItD/lzCNMHV35vyNb3wplVtXB4GrRWprXn96UOvLlbloP4ctGiEosN126IVwaFfpIohFnYu/747zeHczyog6TOLtg4Jgs8g60ysIX9zZRJDucgXkGdceL2pmwTSG9JPNMyC/nW01QE0bHAq5GDi/vS34PuQ4EwOH2xIjJxGbiIfPITaSiZgfqZTtvI0CMpgba7jtUOxHbZfbjDioqo7TdvdsNN4sO</vt:lpwstr>
  </property>
  <property fmtid="{D5CDD505-2E9C-101B-9397-08002B2CF9AE}" pid="165" name="x1ye=80">
    <vt:lpwstr>M8cMcztHQshHmsk2YLRvv/IFehYVYdm1UCJUkBDfDllaP1rVJPt+P5LqvUyqYBtXzEDUcMob/L4UAy4PmccgIaQHv8I+XSyyTUci9p0uc+8TVXfgLo90URrA7EawaSNF7FGtI6OMBNBCoP3K34/eLYo4tocjhnRQ658p8xYbTKWayu/H9i90CN+AZ3v7Ip1B82WOMZGciE3l9nv7roIoGSeyRkX6OY8/1cvwtbDnyDxZYHRIDbP4Ifpds/8bHu+</vt:lpwstr>
  </property>
  <property fmtid="{D5CDD505-2E9C-101B-9397-08002B2CF9AE}" pid="166" name="x1ye=81">
    <vt:lpwstr>PnoEtWf24fRviDCYWK61nl+2sA0JvbTxXbfrsRK6hTCjPa1GfwL08ZvxlCR76hXUGCLUiu6Qi5VtUYbH7Oof86Nv2qxEv6gkmnCdwX5h6OY4ZGI0QELJ4HUi6UNiCns/6q0DMiALfY7/dDi4p2QD5Fj34BsLxWhGmodliRQ9I1ImyzbE4uqQvFReMa9U0qsJ9emAExrIJJ97WVzU45BAf7fHvX2onZBfJAFR+HO2UJJALY2Nqf4fycnweK8Lvc3</vt:lpwstr>
  </property>
  <property fmtid="{D5CDD505-2E9C-101B-9397-08002B2CF9AE}" pid="167" name="x1ye=82">
    <vt:lpwstr>rznv8c+oN1bM+plm2LwG/CCEumgUb92lNCOR9IoUcPjgySyPb+TADr7MwGDTqlh0SogPs1eXLOo0kSO94QSYUgj0YdYrH2T8darv44QWM3rZjZkak/PwAfk+Pt+K9xyCNufVlwzrlHwMiBEL+bNFy9BfS0kNcGwxIEaSW/tX2/G8JyGkRzsoY3Ca6nZsGmxJJR6H5Bgrd2V83UYhjvf4bxXWJp5kHtfIT7a+267n17jyvprFO3M+mm3kYuHWQlx</vt:lpwstr>
  </property>
  <property fmtid="{D5CDD505-2E9C-101B-9397-08002B2CF9AE}" pid="168" name="x1ye=83">
    <vt:lpwstr>PODJdz1+zvqv89doqI3aH5WmQbekiCZUtA8nBXy1Hk6Jt71sOdNq5wz9Iywkna3IwG0q75vs6HavFT6S5fQUWs2JbVTnBpX13mN54Qc6vO5KH7BLNHcIJsTCDgtq5zVwsV88gK3CnqxsdAa/70pyAp/qUvIWH5/BdIhL8rriOwri7fYi1GslW1jOj6oW9M5D42rDhlpSfJ98l9o+yk/xNQcrcyFk0fYpyAUUgQjdlWw9OfPmeO8vReDHDGT8JHO</vt:lpwstr>
  </property>
  <property fmtid="{D5CDD505-2E9C-101B-9397-08002B2CF9AE}" pid="169" name="x1ye=84">
    <vt:lpwstr>6W/7RhKABgf0m5BL1S/gBdE0TeQC+4q01FQ8D64h46Bk5h1dA46677+8yc3KYS7w9v36TFu2otVY8kAo7jmoxo+MEXvnQIW6+A8q09EHfPP0HLwrJIg0lYIaLgrljLTNdIdNvsyXJmtunG3MQp/srdlKgHSqSAnMIXuyXOK1fsK4GhsekxdEan8tEYKk6EoFzFlTCIFbm97dbhrOT3mGpcqdz+uPLe81VGDqyXP56gRAQOtl56E3dzhk9NCmxNT</vt:lpwstr>
  </property>
  <property fmtid="{D5CDD505-2E9C-101B-9397-08002B2CF9AE}" pid="170" name="x1ye=85">
    <vt:lpwstr>3iYu8MV7+cHl2IssK/0QOIYp/QUmHWLU5662aMOnpOOj5UFkqKfW0BOuF+TnD70NA/Fo6mRTs5oLjh+D1ckXJ+L07qIURA4LUDfbNRsmOBtbxLwAEVK2RZuEyGgxv6I9LC8Y2OCP3uY0vyVdI/kmucnqBRy4PZiWcgoxAJeFcMrXG1sVwypX9A19ADzGBye6lMpAEMmawDsmAgwmT9qf/aCz85zbp1Tu9f8b92cnaUVMFhwq5ZcD+owXfRBjvA1</vt:lpwstr>
  </property>
  <property fmtid="{D5CDD505-2E9C-101B-9397-08002B2CF9AE}" pid="171" name="x1ye=86">
    <vt:lpwstr>AT79VynNcXeRGE8qxjN7aQEV8ML2WV1+2AW2jo2rP28+dT3subJv8e4GmXRiLyC/8tZVWyc5FFTr+aQULjJ0RZygWLDmaTGr0jvm45h+ewJIUBNhJj6peCk6WbA5+F1RMTjfyiWfuPjHhmvLkwAxToN98/81RlfNwhau9FUNBGNppk7lgnrTbQFjGy5scN/bHNDIZyt6ZS069P0fqhfhEYLM4MmF3So6AT460qnfxR5kH43Vc9WL2wc6v++3xAu</vt:lpwstr>
  </property>
  <property fmtid="{D5CDD505-2E9C-101B-9397-08002B2CF9AE}" pid="172" name="x1ye=87">
    <vt:lpwstr>L0XSTYLujwz/tTIj65wEwbpNXYMvPIBr87hBW0Efc23nniEASmsnom9V/6gz4SEoB9WfKvgkNkv+ZOFCWRBSCqiz0VsYnSpS2oi5SoQ5PUmIUQqiTnXLTT0S8H56eFE5+qXNL+BiaYxjW8AeRCCX7IihWCJ/AhpXgsY0pAfqvylM1jcIjxaZuzAJk+QmWzNk5qQl6sq2nDG1a2PgnUs3ydi8Kn38dxrfK8zJ6yu/wdIfUgk0w7NALyqKKWD9Czs</vt:lpwstr>
  </property>
  <property fmtid="{D5CDD505-2E9C-101B-9397-08002B2CF9AE}" pid="173" name="x1ye=88">
    <vt:lpwstr>u9vcgeOxyGPtky0KeELhnrc0/uscJ2QJaPRX0TMaWtLJra1CtO3leKdXcJTuxDSEEgzHEl4rUBbsKJehChjSAnha1lawB6EAkS0a6JLNcB2fQMhVcnHcHDmQ79igpu7K3cXJgwS3j/XSVTGhSzp4aDZmoo5GMZJq8M6IKPtDyDV97nay7Bv9v1tQ8sT/G+Ei2S6wKe4nvRUMUPUCQ1fweLy29O6rkjqsx2P60qjuF1x/P76/Y4JE+S+aorr65oC</vt:lpwstr>
  </property>
  <property fmtid="{D5CDD505-2E9C-101B-9397-08002B2CF9AE}" pid="174" name="x1ye=89">
    <vt:lpwstr>yZHUYzKL01Qp82huFFYD1Wb1DT6If/WiN0TJh8bOcBkg69ji9C2/wuq3OxL46TtIiZ/HRJvEcuB2dSHlY2g6ADcNM8ib9nfHmLyhxIjBeyI/B0YZsPxGH7OGFBVilp7Na3nSS221yO2vOy02oSsZBMn5rL/ubW0lFbwq5HEr/jGd3K5Gg/Spz/6R842RIhJFPHkikHtFbX40rv9Fx339HXjKjWPqeD+VOQzf6qvP19relrQEwwiFFAIFyMlnaPi</vt:lpwstr>
  </property>
  <property fmtid="{D5CDD505-2E9C-101B-9397-08002B2CF9AE}" pid="175" name="x1ye=9">
    <vt:lpwstr>FIVG0dIa3bHzE2TSovgwrqCQ449nDwjn9duBc1WBEzW0VEY/qi39VmyNJxDLo6F4uPU7bH8Apqj/bXP3jFjn0LP46rT3HfNqw/I87KspLuox0M92o+rVf3YK2BJ4YelKncuWhd6z9rPmWKvkUetq5+rvPf4f0y1pvZXX4FLedETewII+6nM8zHwJLOOchucWh2TVL+aGFK/8qEiePsGlEhTYE6EP+MAo3nTVx4wbF8MA/laVAEiP2+/W55RjHOK</vt:lpwstr>
  </property>
  <property fmtid="{D5CDD505-2E9C-101B-9397-08002B2CF9AE}" pid="176" name="x1ye=90">
    <vt:lpwstr>QuErTiBADA7SIBfr4pTv+uVGqwDs+a/MEQ48ZS46AOw2Zv0CiRpQMFIjNNLj1ZjOH43phlPKzgTRaFYCqIJxzixaP7GNv0k0EGc7Ljg0xyNeazzbQomGNf4d5HG0+x470MBqsN1SgyrVb6WlhuPBPi+yvKCMFP+5NYPtclIjleIqQsvAOZauhH/cshBvaAbnpYVYSfwbmAD6UN/rTrFYeJ9tq6jiVF6uatkWGgbh70Rq/2aDrGHM77EUDcSepAh</vt:lpwstr>
  </property>
  <property fmtid="{D5CDD505-2E9C-101B-9397-08002B2CF9AE}" pid="177" name="x1ye=91">
    <vt:lpwstr>+4fD3OSwIl0VoMAw+sHygRpH/iT2jpaaHEMkv5J2fuuwl8/J/GNIU3nkEkzJ+ZQ1Wey7DfyxIA2bVhKaNuQPPznfJPbWfCgN9E8H9F7xTJJsfsrOHSEiRdj2UMdjhXUvnbVcAWL+lmuRWalGOeDigMDdfmvTREuahTjTivevPjFcxghStfxyCRDOs5p1uPIjK6WjaFWJPgiCT/9DYMXT99q12E9f9t8ZubPTpm/praoUwcMeMm77WPnRYbnA2Gl</vt:lpwstr>
  </property>
  <property fmtid="{D5CDD505-2E9C-101B-9397-08002B2CF9AE}" pid="178" name="x1ye=92">
    <vt:lpwstr>iQgGVTjKWXWirYXl7Vq9hXmCEeEiTC4+ANEcVLJ4LfPpvZtpIfc75JNeHaQvqVVXRqe79Q5ViDBUmOwWZMZs41+PO6hU6iL1bbdhBuQTsxuuycXlLqPWCs25YWvdfVvKWLlbzuYfnksED0cUoDTAOlgH7X0zL3haan23aWzmxeuBWiIVaIsUiZkwW+rrEo+IHQgjn4uUFuF+9V6TDQI/bBqfxfMWVXx8vurdahYmuWyNMdrqMW51mzwvBccABBC</vt:lpwstr>
  </property>
  <property fmtid="{D5CDD505-2E9C-101B-9397-08002B2CF9AE}" pid="179" name="x1ye=93">
    <vt:lpwstr>f301WIqYc7otTJ6pMFnB9Vnqm3SiyBp8WniSPn/39PdI5EGfM3+e5nQImDN17i8dgwaO9PnhRsKwPcSStWtY6qNZNty83D39PyXPp7gVkUJmewTXxl9+7KHfKZCfoHD4t99sB7MkkQzFvrhOX7lfJ74Hndszv1mVfhZK7OVRan/SaPOUh770z9ojs7lcebBCcLz51f+1nyEWoZKpfeWWVR1tdujqvZ0IcRzGRLM3xw43nRgkhgKMFv9XfWFeCFB</vt:lpwstr>
  </property>
  <property fmtid="{D5CDD505-2E9C-101B-9397-08002B2CF9AE}" pid="180" name="x1ye=94">
    <vt:lpwstr>KblmJ8RNEpuxwCv7CWl7RJHDEVQhaMiE1EAi3DN/Z9u/EhW/4NPRUdfedoLn745rjl9oYmiJBE5rNvEpuyOVXPa8tNsXGsKiFPEBBiOOr4pDUyCogOjx9rYMeHFHNiSRaXPac3+jIVlOmv7kZOUetGRYW2VZJUKQTwiBhyN+5FXm2Ukb2nU4T16Gc164kRYZZRCebwSWSCWb1Fk9Pzi+ERkJYfDseXn52JuWVSDoR0Xyn3t7IAa5JWMwFOaPZgW</vt:lpwstr>
  </property>
  <property fmtid="{D5CDD505-2E9C-101B-9397-08002B2CF9AE}" pid="181" name="x1ye=95">
    <vt:lpwstr>19gmzp3ZeSum5oFoHEXG5acfjvDgWvXQLNt9TAZZQSxjfpUbhKv0BYQxYTwsCrFzlOLxL7jZ7yfbm84UgMJSnEgp7YecDD3pzuLBlnSdmGDSiCdstLsieHYOUG6qCFVUpu9QmohizOb4jIy8zmBPgL3rLjMlyiOmWagt8E1jJNAy12fHlXNAnlbu9EurOGMbfO6H++zt7i8nn/1EpNqOQMbrwR11ZonX2r2DQg9Xvy/PN+mCmH2MFnuv4B654oL</vt:lpwstr>
  </property>
  <property fmtid="{D5CDD505-2E9C-101B-9397-08002B2CF9AE}" pid="182" name="x1ye=96">
    <vt:lpwstr>16Nqf0wGtsU3BFIBNRvnXkuj8OmBbBBSHK9iBlhs4AtM7kUzflpa7GfCELSbvCEVl1RHg+zHYc5DW5rhR9L4u/aZx9hnDH0UW9st+NS6Zziicxyu8dYUgA+nhCoyhH8yW38jYVewkupUaWEDuBh0mWBwKpR/0xLddx7C1kIB6LBo5u915BEt++1WQCyecrA3wrgG8T8k+ESpE8+oP/5P9WkwSm2OpiTxMXDDKjNYjJ/aOQKwz1qu+uB+3mz4Y1S</vt:lpwstr>
  </property>
  <property fmtid="{D5CDD505-2E9C-101B-9397-08002B2CF9AE}" pid="183" name="x1ye=97">
    <vt:lpwstr>/MQ/NVWn62S17u/gmAefbEGjQ3sxMALtJC7pW1zWtFy5NjhRHe0MLGPdvWKSr1gLJb2rDQB2S9mG7eCE7wBCeHSE/n0huot+olkSNasNu++/Ka+WyY3w1OF2OwZEGHl1PVnMgpt+pCZvKD8otCDcGeATNMAZw4ai/7nsLmcTXQOCkvw2WF9bFJDr7LgGibv6dmjFFBNXdWjC9dDPskIOnFgWF/jIq4scjmtm7JDOY+eXtmx8xYUVShDCtgygJtu</vt:lpwstr>
  </property>
  <property fmtid="{D5CDD505-2E9C-101B-9397-08002B2CF9AE}" pid="184" name="x1ye=98">
    <vt:lpwstr>ZBzG9WYmH9jb7ArCcmm6I+v3SxZLi+NazbimFKj5IamKOEwLuLSQPC4Dl8aypI7Hf1cJ/Cp+wr7HWD/gIDWTUOJF1ReIC2qE/aktL0mmL8fHOp1Y/LA/dzkq1zWRQkypBWjHws9kkY9dFZRnLLeveWHuMjs8a6URotENshcvn99lPrvpVsqWHWbVv3xivXzlx3CnYwtcdTZ2nWEVjG6uLDYJL/AYuLdIyEicYMiaKpC0LHV9iHiDF/P/M5fZe6g</vt:lpwstr>
  </property>
  <property fmtid="{D5CDD505-2E9C-101B-9397-08002B2CF9AE}" pid="185" name="x1ye=99">
    <vt:lpwstr>lkesb6CqUCWy3Dz7fhhKgabu8CaE8SXgL5FP9zvF3cPSCt5JEICapwceF/H7WC0QdSQe5JDLJHaxPQW5cLsQ/beq9vzLpxNCEC9kehHYcs8CRBm7Q5NWwdZ92b+kf7EJ0o+cgMjd06ecuK/sUROnQ/ZD64V4tkHxKJq7uArhNDvmFQEz6C8amwB9e3h7mTB9vci06zjW2ZHtONbFlSnvzMkukDwgxDONvLu51LnI16V2L2PTZdPmGssTY2jQnHN</vt:lpwstr>
  </property>
</Properties>
</file>